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ACBF8C" w14:textId="77777777" w:rsidR="00AD6669" w:rsidRPr="0038251B" w:rsidRDefault="00AD6669">
      <w:pPr>
        <w:pStyle w:val="Titre4"/>
        <w:pBdr>
          <w:top w:val="none" w:sz="0" w:space="0" w:color="auto"/>
          <w:left w:val="none" w:sz="0" w:space="0" w:color="auto"/>
          <w:bottom w:val="none" w:sz="0" w:space="0" w:color="auto"/>
          <w:right w:val="none" w:sz="0" w:space="0" w:color="auto"/>
        </w:pBdr>
        <w:shd w:val="clear" w:color="auto" w:fill="auto"/>
        <w:rPr>
          <w:b w:val="0"/>
          <w:color w:val="000080"/>
          <w:sz w:val="22"/>
          <w:szCs w:val="22"/>
        </w:rPr>
      </w:pPr>
      <w:r w:rsidRPr="0038251B">
        <w:rPr>
          <w:b w:val="0"/>
          <w:caps/>
          <w:color w:val="000080"/>
          <w:sz w:val="22"/>
          <w:szCs w:val="22"/>
        </w:rPr>
        <w:t>Université de Sherbrooke</w:t>
      </w:r>
    </w:p>
    <w:p w14:paraId="703D27D0" w14:textId="77777777" w:rsidR="00AD6669" w:rsidRPr="0038251B" w:rsidRDefault="00AD6669">
      <w:pPr>
        <w:pStyle w:val="Titre4"/>
        <w:pBdr>
          <w:top w:val="none" w:sz="0" w:space="0" w:color="auto"/>
          <w:left w:val="none" w:sz="0" w:space="0" w:color="auto"/>
          <w:bottom w:val="none" w:sz="0" w:space="0" w:color="auto"/>
          <w:right w:val="none" w:sz="0" w:space="0" w:color="auto"/>
        </w:pBdr>
        <w:shd w:val="clear" w:color="auto" w:fill="auto"/>
        <w:rPr>
          <w:caps/>
          <w:color w:val="000080"/>
          <w:sz w:val="22"/>
          <w:szCs w:val="22"/>
        </w:rPr>
      </w:pPr>
      <w:r w:rsidRPr="0038251B">
        <w:rPr>
          <w:b w:val="0"/>
          <w:color w:val="000080"/>
          <w:sz w:val="22"/>
          <w:szCs w:val="22"/>
        </w:rPr>
        <w:t>Département d’informatique</w:t>
      </w:r>
    </w:p>
    <w:p w14:paraId="752D3B1D" w14:textId="77777777" w:rsidR="00AD6669" w:rsidRPr="0038251B" w:rsidRDefault="00AD6669">
      <w:pPr>
        <w:pStyle w:val="Titre4"/>
        <w:pBdr>
          <w:top w:val="none" w:sz="0" w:space="0" w:color="auto"/>
          <w:left w:val="none" w:sz="0" w:space="0" w:color="auto"/>
          <w:bottom w:val="none" w:sz="0" w:space="0" w:color="auto"/>
          <w:right w:val="none" w:sz="0" w:space="0" w:color="auto"/>
        </w:pBdr>
        <w:shd w:val="clear" w:color="auto" w:fill="auto"/>
        <w:rPr>
          <w:caps/>
          <w:color w:val="000080"/>
          <w:sz w:val="22"/>
          <w:szCs w:val="22"/>
        </w:rPr>
      </w:pPr>
    </w:p>
    <w:p w14:paraId="6341BEBF" w14:textId="77777777" w:rsidR="00AD6669" w:rsidRPr="0038251B" w:rsidRDefault="00AD6669">
      <w:pPr>
        <w:rPr>
          <w:sz w:val="22"/>
          <w:szCs w:val="22"/>
        </w:rPr>
      </w:pPr>
    </w:p>
    <w:p w14:paraId="6C3F7EEC" w14:textId="2A6992A6" w:rsidR="00AD6669" w:rsidRPr="0038251B" w:rsidRDefault="00AD6669">
      <w:pPr>
        <w:pStyle w:val="Titre4"/>
        <w:pBdr>
          <w:top w:val="none" w:sz="0" w:space="0" w:color="auto"/>
          <w:left w:val="none" w:sz="0" w:space="0" w:color="auto"/>
          <w:bottom w:val="none" w:sz="0" w:space="0" w:color="auto"/>
          <w:right w:val="none" w:sz="0" w:space="0" w:color="auto"/>
        </w:pBdr>
        <w:shd w:val="clear" w:color="auto" w:fill="auto"/>
        <w:rPr>
          <w:color w:val="000080"/>
          <w:sz w:val="22"/>
          <w:szCs w:val="22"/>
        </w:rPr>
      </w:pPr>
      <w:r w:rsidRPr="0038251B">
        <w:rPr>
          <w:caps/>
          <w:color w:val="000080"/>
          <w:sz w:val="22"/>
          <w:szCs w:val="22"/>
        </w:rPr>
        <w:t xml:space="preserve">IFT </w:t>
      </w:r>
      <w:r w:rsidR="008F5AA7" w:rsidRPr="0038251B">
        <w:rPr>
          <w:caps/>
          <w:color w:val="000080"/>
          <w:sz w:val="22"/>
          <w:szCs w:val="22"/>
        </w:rPr>
        <w:t>608/ IFT 702</w:t>
      </w:r>
    </w:p>
    <w:p w14:paraId="5AF52642" w14:textId="77777777" w:rsidR="00AD6669" w:rsidRPr="0038251B" w:rsidRDefault="00AD6669">
      <w:pPr>
        <w:pStyle w:val="Titre4"/>
        <w:pBdr>
          <w:top w:val="none" w:sz="0" w:space="0" w:color="auto"/>
          <w:left w:val="none" w:sz="0" w:space="0" w:color="auto"/>
          <w:bottom w:val="none" w:sz="0" w:space="0" w:color="auto"/>
          <w:right w:val="none" w:sz="0" w:space="0" w:color="auto"/>
        </w:pBdr>
        <w:shd w:val="clear" w:color="auto" w:fill="auto"/>
        <w:rPr>
          <w:sz w:val="22"/>
          <w:szCs w:val="22"/>
        </w:rPr>
      </w:pPr>
      <w:r w:rsidRPr="0038251B">
        <w:rPr>
          <w:color w:val="000080"/>
          <w:sz w:val="22"/>
          <w:szCs w:val="22"/>
        </w:rPr>
        <w:t>Planification en intelligence artificielle</w:t>
      </w:r>
    </w:p>
    <w:p w14:paraId="09C99C01" w14:textId="77777777" w:rsidR="00AD6669" w:rsidRPr="0038251B" w:rsidRDefault="00AD6669">
      <w:pPr>
        <w:jc w:val="center"/>
        <w:rPr>
          <w:b/>
          <w:bCs/>
          <w:sz w:val="22"/>
          <w:szCs w:val="22"/>
        </w:rPr>
      </w:pPr>
    </w:p>
    <w:p w14:paraId="42A4F95B" w14:textId="497B261B" w:rsidR="00AD6669" w:rsidRPr="0038251B" w:rsidRDefault="008D3C0C">
      <w:pPr>
        <w:jc w:val="center"/>
        <w:rPr>
          <w:color w:val="000080"/>
          <w:sz w:val="22"/>
          <w:szCs w:val="22"/>
        </w:rPr>
      </w:pPr>
      <w:r>
        <w:rPr>
          <w:b/>
          <w:bCs/>
          <w:sz w:val="22"/>
          <w:szCs w:val="22"/>
        </w:rPr>
        <w:t>Devoir3</w:t>
      </w:r>
    </w:p>
    <w:p w14:paraId="4DFEEA7B" w14:textId="4F0FA6FD" w:rsidR="00AD6669" w:rsidRPr="0038251B" w:rsidRDefault="008D3C0C">
      <w:pPr>
        <w:pStyle w:val="Titre3"/>
        <w:pBdr>
          <w:top w:val="none" w:sz="0" w:space="0" w:color="auto"/>
          <w:left w:val="none" w:sz="0" w:space="0" w:color="auto"/>
          <w:bottom w:val="none" w:sz="0" w:space="0" w:color="auto"/>
          <w:right w:val="none" w:sz="0" w:space="0" w:color="auto"/>
        </w:pBdr>
        <w:shd w:val="clear" w:color="auto" w:fill="auto"/>
        <w:spacing w:before="120"/>
        <w:rPr>
          <w:sz w:val="22"/>
          <w:szCs w:val="22"/>
        </w:rPr>
      </w:pPr>
      <w:r>
        <w:rPr>
          <w:color w:val="000080"/>
          <w:sz w:val="22"/>
          <w:szCs w:val="22"/>
        </w:rPr>
        <w:t>À remettre</w:t>
      </w:r>
      <w:r w:rsidR="005F6591">
        <w:rPr>
          <w:color w:val="000080"/>
          <w:sz w:val="22"/>
          <w:szCs w:val="22"/>
        </w:rPr>
        <w:t xml:space="preserve"> au plus tard</w:t>
      </w:r>
      <w:r>
        <w:rPr>
          <w:color w:val="000080"/>
          <w:sz w:val="22"/>
          <w:szCs w:val="22"/>
        </w:rPr>
        <w:t xml:space="preserve"> le </w:t>
      </w:r>
      <w:r w:rsidR="00E578BD">
        <w:rPr>
          <w:color w:val="000080"/>
          <w:sz w:val="22"/>
          <w:szCs w:val="22"/>
        </w:rPr>
        <w:t xml:space="preserve">jeudi </w:t>
      </w:r>
      <w:r w:rsidR="00B678B1">
        <w:rPr>
          <w:color w:val="000080"/>
          <w:sz w:val="22"/>
          <w:szCs w:val="22"/>
        </w:rPr>
        <w:t>6</w:t>
      </w:r>
      <w:r w:rsidR="00E578BD">
        <w:rPr>
          <w:color w:val="000080"/>
          <w:sz w:val="22"/>
          <w:szCs w:val="22"/>
        </w:rPr>
        <w:t xml:space="preserve"> </w:t>
      </w:r>
      <w:r w:rsidR="00B678B1">
        <w:rPr>
          <w:color w:val="000080"/>
          <w:sz w:val="22"/>
          <w:szCs w:val="22"/>
        </w:rPr>
        <w:t>avril</w:t>
      </w:r>
      <w:r w:rsidR="00E578BD">
        <w:rPr>
          <w:color w:val="000080"/>
          <w:sz w:val="22"/>
          <w:szCs w:val="22"/>
        </w:rPr>
        <w:t xml:space="preserve"> à minuit par </w:t>
      </w:r>
      <w:proofErr w:type="spellStart"/>
      <w:r w:rsidR="00E578BD">
        <w:rPr>
          <w:color w:val="000080"/>
          <w:sz w:val="22"/>
          <w:szCs w:val="22"/>
        </w:rPr>
        <w:t>turnin</w:t>
      </w:r>
      <w:proofErr w:type="spellEnd"/>
    </w:p>
    <w:p w14:paraId="47764308" w14:textId="77777777" w:rsidR="00AD6669" w:rsidRPr="0038251B" w:rsidRDefault="00AD6669">
      <w:pPr>
        <w:rPr>
          <w:sz w:val="22"/>
          <w:szCs w:val="22"/>
        </w:rPr>
      </w:pPr>
    </w:p>
    <w:p w14:paraId="1EF65549" w14:textId="77777777" w:rsidR="00AD6669" w:rsidRPr="0038251B" w:rsidRDefault="00AD6669">
      <w:pPr>
        <w:pStyle w:val="OutlineSection"/>
        <w:rPr>
          <w:szCs w:val="22"/>
        </w:rPr>
      </w:pPr>
    </w:p>
    <w:p w14:paraId="6B32A104" w14:textId="77777777" w:rsidR="00AD6669" w:rsidRPr="0038251B" w:rsidRDefault="00AD6669">
      <w:pPr>
        <w:pStyle w:val="OutlineSection"/>
        <w:rPr>
          <w:szCs w:val="22"/>
        </w:rPr>
      </w:pPr>
    </w:p>
    <w:p w14:paraId="10580BF2" w14:textId="77777777" w:rsidR="00AD6669" w:rsidRPr="0038251B" w:rsidRDefault="00AD6669">
      <w:pPr>
        <w:pStyle w:val="OutlineSection"/>
        <w:rPr>
          <w:szCs w:val="22"/>
        </w:rPr>
      </w:pPr>
      <w:r w:rsidRPr="0038251B">
        <w:rPr>
          <w:szCs w:val="22"/>
        </w:rPr>
        <w:t>Professeur</w:t>
      </w:r>
    </w:p>
    <w:p w14:paraId="1CCEEF33" w14:textId="77777777" w:rsidR="00AD6669" w:rsidRPr="0038251B" w:rsidRDefault="00AD6669">
      <w:pPr>
        <w:pStyle w:val="Pieddepage"/>
        <w:tabs>
          <w:tab w:val="clear" w:pos="4320"/>
          <w:tab w:val="clear" w:pos="8640"/>
          <w:tab w:val="left" w:pos="432"/>
        </w:tabs>
        <w:rPr>
          <w:sz w:val="22"/>
          <w:szCs w:val="22"/>
        </w:rPr>
      </w:pPr>
      <w:proofErr w:type="spellStart"/>
      <w:r w:rsidRPr="0038251B">
        <w:rPr>
          <w:sz w:val="22"/>
          <w:szCs w:val="22"/>
        </w:rPr>
        <w:t>Froduald</w:t>
      </w:r>
      <w:proofErr w:type="spellEnd"/>
      <w:r w:rsidRPr="0038251B">
        <w:rPr>
          <w:sz w:val="22"/>
          <w:szCs w:val="22"/>
        </w:rPr>
        <w:t xml:space="preserve"> </w:t>
      </w:r>
      <w:proofErr w:type="spellStart"/>
      <w:r w:rsidRPr="0038251B">
        <w:rPr>
          <w:sz w:val="22"/>
          <w:szCs w:val="22"/>
        </w:rPr>
        <w:t>Kabanza</w:t>
      </w:r>
      <w:proofErr w:type="spellEnd"/>
    </w:p>
    <w:bookmarkStart w:id="0" w:name="OLE_LINK3"/>
    <w:bookmarkStart w:id="1" w:name="OLE_LINK2"/>
    <w:p w14:paraId="49BB386A" w14:textId="77777777" w:rsidR="00AD6669" w:rsidRPr="0038251B" w:rsidRDefault="00AD6669">
      <w:pPr>
        <w:pStyle w:val="Pieddepage"/>
        <w:tabs>
          <w:tab w:val="clear" w:pos="4320"/>
          <w:tab w:val="clear" w:pos="8640"/>
          <w:tab w:val="left" w:pos="432"/>
        </w:tabs>
        <w:jc w:val="both"/>
        <w:rPr>
          <w:b/>
          <w:bCs/>
          <w:sz w:val="22"/>
          <w:szCs w:val="22"/>
        </w:rPr>
      </w:pPr>
      <w:r w:rsidRPr="0038251B">
        <w:rPr>
          <w:sz w:val="22"/>
          <w:szCs w:val="22"/>
        </w:rPr>
        <w:fldChar w:fldCharType="begin"/>
      </w:r>
      <w:r w:rsidRPr="0038251B">
        <w:rPr>
          <w:sz w:val="22"/>
          <w:szCs w:val="22"/>
        </w:rPr>
        <w:instrText xml:space="preserve"> HYPERLINK "http://www.planiart.usherbrooke.ca/~kabanza"</w:instrText>
      </w:r>
      <w:r w:rsidRPr="0038251B">
        <w:rPr>
          <w:sz w:val="22"/>
          <w:szCs w:val="22"/>
        </w:rPr>
        <w:fldChar w:fldCharType="separate"/>
      </w:r>
      <w:r w:rsidRPr="0038251B">
        <w:rPr>
          <w:rStyle w:val="Lienhypertexte"/>
          <w:bCs/>
          <w:sz w:val="22"/>
          <w:szCs w:val="22"/>
        </w:rPr>
        <w:t>planiart.usherbrooke.ca/</w:t>
      </w:r>
      <w:proofErr w:type="spellStart"/>
      <w:r w:rsidRPr="0038251B">
        <w:rPr>
          <w:rStyle w:val="Lienhypertexte"/>
          <w:bCs/>
          <w:sz w:val="22"/>
          <w:szCs w:val="22"/>
        </w:rPr>
        <w:t>kabanza</w:t>
      </w:r>
      <w:bookmarkEnd w:id="0"/>
      <w:bookmarkEnd w:id="1"/>
      <w:proofErr w:type="spellEnd"/>
      <w:r w:rsidRPr="0038251B">
        <w:rPr>
          <w:sz w:val="22"/>
          <w:szCs w:val="22"/>
        </w:rPr>
        <w:fldChar w:fldCharType="end"/>
      </w:r>
      <w:r w:rsidRPr="0038251B">
        <w:rPr>
          <w:b/>
          <w:bCs/>
          <w:sz w:val="22"/>
          <w:szCs w:val="22"/>
        </w:rPr>
        <w:t xml:space="preserve"> </w:t>
      </w:r>
    </w:p>
    <w:p w14:paraId="2E701FE3" w14:textId="77777777" w:rsidR="00AD6669" w:rsidRPr="0038251B" w:rsidRDefault="00AD6669">
      <w:pPr>
        <w:pStyle w:val="Pieddepage"/>
        <w:tabs>
          <w:tab w:val="clear" w:pos="4320"/>
          <w:tab w:val="clear" w:pos="8640"/>
          <w:tab w:val="left" w:pos="432"/>
        </w:tabs>
        <w:jc w:val="both"/>
        <w:rPr>
          <w:b/>
          <w:bCs/>
          <w:sz w:val="22"/>
          <w:szCs w:val="22"/>
        </w:rPr>
      </w:pPr>
    </w:p>
    <w:p w14:paraId="1E841817" w14:textId="77777777" w:rsidR="00AD6669" w:rsidRPr="0038251B" w:rsidRDefault="00AD6669">
      <w:pPr>
        <w:pStyle w:val="Pieddepage"/>
        <w:tabs>
          <w:tab w:val="clear" w:pos="4320"/>
          <w:tab w:val="clear" w:pos="8640"/>
          <w:tab w:val="left" w:pos="432"/>
        </w:tabs>
        <w:jc w:val="both"/>
        <w:rPr>
          <w:b/>
          <w:bCs/>
          <w:sz w:val="22"/>
          <w:szCs w:val="22"/>
        </w:rPr>
      </w:pPr>
    </w:p>
    <w:p w14:paraId="4C9CEEEA" w14:textId="77777777" w:rsidR="00AD6669" w:rsidRPr="0038251B" w:rsidRDefault="00AD6669">
      <w:pPr>
        <w:pStyle w:val="OutlineSection"/>
        <w:rPr>
          <w:szCs w:val="22"/>
        </w:rPr>
      </w:pPr>
    </w:p>
    <w:p w14:paraId="3B866891" w14:textId="77777777" w:rsidR="00AD6669" w:rsidRPr="0038251B" w:rsidRDefault="00AD6669">
      <w:pPr>
        <w:pStyle w:val="OutlineSection"/>
        <w:rPr>
          <w:szCs w:val="22"/>
        </w:rPr>
      </w:pPr>
      <w:r w:rsidRPr="0038251B">
        <w:rPr>
          <w:szCs w:val="22"/>
        </w:rPr>
        <w:t>instructions</w:t>
      </w:r>
    </w:p>
    <w:p w14:paraId="2E66492F" w14:textId="77777777" w:rsidR="00AD6669" w:rsidRPr="0038251B" w:rsidRDefault="00AD6669">
      <w:pPr>
        <w:rPr>
          <w:sz w:val="22"/>
          <w:szCs w:val="22"/>
        </w:rPr>
      </w:pPr>
    </w:p>
    <w:p w14:paraId="28763884" w14:textId="531C1851" w:rsidR="00AD6669" w:rsidRDefault="00AD6669">
      <w:pPr>
        <w:pStyle w:val="Pieddepage"/>
        <w:tabs>
          <w:tab w:val="clear" w:pos="4320"/>
          <w:tab w:val="clear" w:pos="8640"/>
        </w:tabs>
        <w:jc w:val="both"/>
        <w:rPr>
          <w:sz w:val="22"/>
          <w:szCs w:val="22"/>
        </w:rPr>
      </w:pPr>
      <w:r w:rsidRPr="0038251B">
        <w:rPr>
          <w:sz w:val="22"/>
          <w:szCs w:val="22"/>
        </w:rPr>
        <w:t>Répondez sur ce questionnaire</w:t>
      </w:r>
      <w:r w:rsidR="008D2EBA" w:rsidRPr="0038251B">
        <w:rPr>
          <w:sz w:val="22"/>
          <w:szCs w:val="22"/>
        </w:rPr>
        <w:t>,</w:t>
      </w:r>
      <w:r w:rsidRPr="0038251B">
        <w:rPr>
          <w:sz w:val="22"/>
          <w:szCs w:val="22"/>
        </w:rPr>
        <w:t xml:space="preserve"> qui sert en même temps de cahier de réponses</w:t>
      </w:r>
      <w:r w:rsidR="008D2EBA" w:rsidRPr="0038251B">
        <w:rPr>
          <w:sz w:val="22"/>
          <w:szCs w:val="22"/>
        </w:rPr>
        <w:t>,</w:t>
      </w:r>
      <w:r w:rsidRPr="0038251B">
        <w:rPr>
          <w:sz w:val="22"/>
          <w:szCs w:val="22"/>
        </w:rPr>
        <w:t xml:space="preserve"> </w:t>
      </w:r>
      <w:r w:rsidR="008D2EBA" w:rsidRPr="0038251B">
        <w:rPr>
          <w:sz w:val="22"/>
          <w:szCs w:val="22"/>
        </w:rPr>
        <w:t>aux</w:t>
      </w:r>
      <w:r w:rsidRPr="0038251B">
        <w:rPr>
          <w:sz w:val="22"/>
          <w:szCs w:val="22"/>
        </w:rPr>
        <w:t xml:space="preserve"> endroits indiqués. </w:t>
      </w:r>
      <w:r w:rsidR="00F720BA">
        <w:rPr>
          <w:sz w:val="22"/>
          <w:szCs w:val="22"/>
        </w:rPr>
        <w:t>Vous pouvez étendre les cases de réponses.</w:t>
      </w:r>
    </w:p>
    <w:p w14:paraId="12023D4D" w14:textId="30EDA7D1" w:rsidR="003A491A" w:rsidRDefault="003A491A">
      <w:pPr>
        <w:pStyle w:val="Pieddepage"/>
        <w:tabs>
          <w:tab w:val="clear" w:pos="4320"/>
          <w:tab w:val="clear" w:pos="8640"/>
        </w:tabs>
        <w:jc w:val="both"/>
        <w:rPr>
          <w:sz w:val="22"/>
          <w:szCs w:val="22"/>
        </w:rPr>
      </w:pPr>
    </w:p>
    <w:p w14:paraId="284BCD1A" w14:textId="7ABF5513" w:rsidR="003A491A" w:rsidRPr="0038251B" w:rsidRDefault="003A491A">
      <w:pPr>
        <w:pStyle w:val="Pieddepage"/>
        <w:tabs>
          <w:tab w:val="clear" w:pos="4320"/>
          <w:tab w:val="clear" w:pos="8640"/>
        </w:tabs>
        <w:jc w:val="both"/>
        <w:rPr>
          <w:sz w:val="22"/>
          <w:szCs w:val="22"/>
        </w:rPr>
      </w:pPr>
      <w:r>
        <w:rPr>
          <w:sz w:val="22"/>
          <w:szCs w:val="22"/>
        </w:rPr>
        <w:t xml:space="preserve">Soumettez un </w:t>
      </w:r>
      <w:r w:rsidRPr="00F720BA">
        <w:rPr>
          <w:b/>
          <w:bCs/>
          <w:sz w:val="22"/>
          <w:szCs w:val="22"/>
        </w:rPr>
        <w:t>fichier PDF</w:t>
      </w:r>
      <w:r>
        <w:rPr>
          <w:sz w:val="22"/>
          <w:szCs w:val="22"/>
        </w:rPr>
        <w:t xml:space="preserve"> </w:t>
      </w:r>
      <w:r w:rsidR="00F720BA">
        <w:rPr>
          <w:sz w:val="22"/>
          <w:szCs w:val="22"/>
        </w:rPr>
        <w:t xml:space="preserve">(pas WORD) </w:t>
      </w:r>
      <w:r>
        <w:rPr>
          <w:sz w:val="22"/>
          <w:szCs w:val="22"/>
        </w:rPr>
        <w:t>portant le nom « Devoir3-</w:t>
      </w:r>
      <w:r w:rsidR="007B688D">
        <w:rPr>
          <w:sz w:val="22"/>
          <w:szCs w:val="22"/>
        </w:rPr>
        <w:t xml:space="preserve">NomPrenom » où Nom et Prénom sont les </w:t>
      </w:r>
      <w:proofErr w:type="spellStart"/>
      <w:r w:rsidR="007B688D">
        <w:rPr>
          <w:sz w:val="22"/>
          <w:szCs w:val="22"/>
        </w:rPr>
        <w:t>votres</w:t>
      </w:r>
      <w:proofErr w:type="spellEnd"/>
      <w:r w:rsidR="007B688D">
        <w:rPr>
          <w:sz w:val="22"/>
          <w:szCs w:val="22"/>
        </w:rPr>
        <w:t>.</w:t>
      </w:r>
    </w:p>
    <w:p w14:paraId="5A62E556" w14:textId="4CE39F73" w:rsidR="00AD6669" w:rsidRDefault="00AD6669">
      <w:pPr>
        <w:pStyle w:val="Pieddepage"/>
        <w:tabs>
          <w:tab w:val="clear" w:pos="4320"/>
          <w:tab w:val="center" w:pos="1080"/>
        </w:tabs>
        <w:spacing w:before="120"/>
        <w:jc w:val="both"/>
        <w:rPr>
          <w:color w:val="000000"/>
          <w:sz w:val="22"/>
          <w:szCs w:val="22"/>
        </w:rPr>
      </w:pPr>
      <w:r w:rsidRPr="0038251B">
        <w:rPr>
          <w:sz w:val="22"/>
          <w:szCs w:val="22"/>
        </w:rPr>
        <w:t xml:space="preserve">Soyez </w:t>
      </w:r>
      <w:r w:rsidRPr="0038251B">
        <w:rPr>
          <w:b/>
          <w:sz w:val="22"/>
          <w:szCs w:val="22"/>
        </w:rPr>
        <w:t>le plus clair, le plus concis et le plus précis</w:t>
      </w:r>
      <w:r w:rsidRPr="0038251B">
        <w:rPr>
          <w:sz w:val="22"/>
          <w:szCs w:val="22"/>
        </w:rPr>
        <w:t xml:space="preserve"> possible </w:t>
      </w:r>
      <w:r w:rsidRPr="0038251B">
        <w:rPr>
          <w:b/>
          <w:sz w:val="22"/>
          <w:szCs w:val="22"/>
        </w:rPr>
        <w:t>dans les limites de l’espace alloué</w:t>
      </w:r>
      <w:r w:rsidRPr="0038251B">
        <w:rPr>
          <w:sz w:val="22"/>
          <w:szCs w:val="22"/>
        </w:rPr>
        <w:t xml:space="preserve">. Si votre réponse manque </w:t>
      </w:r>
      <w:r w:rsidR="006D3F89">
        <w:rPr>
          <w:sz w:val="22"/>
          <w:szCs w:val="22"/>
        </w:rPr>
        <w:t>à ces critères ou ne suit pas les consignes</w:t>
      </w:r>
      <w:r w:rsidRPr="0038251B">
        <w:rPr>
          <w:sz w:val="22"/>
          <w:szCs w:val="22"/>
        </w:rPr>
        <w:t xml:space="preserve">, </w:t>
      </w:r>
      <w:r w:rsidR="006D3F89">
        <w:rPr>
          <w:sz w:val="22"/>
          <w:szCs w:val="22"/>
        </w:rPr>
        <w:t>elle sera</w:t>
      </w:r>
      <w:r w:rsidRPr="0038251B">
        <w:rPr>
          <w:sz w:val="22"/>
          <w:szCs w:val="22"/>
        </w:rPr>
        <w:t xml:space="preserve"> pénalisé</w:t>
      </w:r>
      <w:r w:rsidR="006D3F89">
        <w:rPr>
          <w:sz w:val="22"/>
          <w:szCs w:val="22"/>
        </w:rPr>
        <w:t>e</w:t>
      </w:r>
      <w:r w:rsidRPr="0038251B">
        <w:rPr>
          <w:sz w:val="22"/>
          <w:szCs w:val="22"/>
        </w:rPr>
        <w:t>.</w:t>
      </w:r>
      <w:r w:rsidR="00485F99" w:rsidRPr="0038251B">
        <w:rPr>
          <w:color w:val="000000"/>
          <w:sz w:val="22"/>
          <w:szCs w:val="22"/>
        </w:rPr>
        <w:t xml:space="preserve"> </w:t>
      </w:r>
    </w:p>
    <w:p w14:paraId="522B5DC9" w14:textId="64B9CE38" w:rsidR="00F720BA" w:rsidRDefault="00F720BA">
      <w:pPr>
        <w:pStyle w:val="Pieddepage"/>
        <w:tabs>
          <w:tab w:val="clear" w:pos="4320"/>
          <w:tab w:val="center" w:pos="1080"/>
        </w:tabs>
        <w:spacing w:before="120"/>
        <w:jc w:val="both"/>
        <w:rPr>
          <w:color w:val="000000"/>
          <w:sz w:val="22"/>
          <w:szCs w:val="22"/>
        </w:rPr>
      </w:pPr>
    </w:p>
    <w:p w14:paraId="47293141" w14:textId="77777777" w:rsidR="00F720BA" w:rsidRPr="0038251B" w:rsidRDefault="00F720BA">
      <w:pPr>
        <w:pStyle w:val="Pieddepage"/>
        <w:tabs>
          <w:tab w:val="clear" w:pos="4320"/>
          <w:tab w:val="center" w:pos="1080"/>
        </w:tabs>
        <w:spacing w:before="120"/>
        <w:jc w:val="both"/>
        <w:rPr>
          <w:color w:val="000000"/>
          <w:sz w:val="22"/>
          <w:szCs w:val="22"/>
        </w:rPr>
      </w:pPr>
    </w:p>
    <w:p w14:paraId="1F04F5BA" w14:textId="77777777" w:rsidR="00AD6669" w:rsidRPr="0038251B" w:rsidRDefault="00AD6669">
      <w:pPr>
        <w:pStyle w:val="Pieddepage"/>
        <w:tabs>
          <w:tab w:val="clear" w:pos="4320"/>
          <w:tab w:val="clear" w:pos="8640"/>
        </w:tabs>
        <w:jc w:val="both"/>
        <w:rPr>
          <w:sz w:val="22"/>
          <w:szCs w:val="22"/>
        </w:rPr>
      </w:pPr>
    </w:p>
    <w:p w14:paraId="1C53A01D" w14:textId="793EC6AA" w:rsidR="00AD6669" w:rsidRPr="0038251B" w:rsidRDefault="00AD6669">
      <w:pPr>
        <w:pStyle w:val="Pieddepage"/>
        <w:tabs>
          <w:tab w:val="clear" w:pos="4320"/>
          <w:tab w:val="clear" w:pos="8640"/>
        </w:tabs>
        <w:jc w:val="both"/>
        <w:rPr>
          <w:sz w:val="22"/>
          <w:szCs w:val="22"/>
        </w:rPr>
      </w:pPr>
      <w:r w:rsidRPr="0038251B">
        <w:rPr>
          <w:sz w:val="22"/>
          <w:szCs w:val="22"/>
        </w:rPr>
        <w:t xml:space="preserve">Écrivez votre nom, prénom et </w:t>
      </w:r>
      <w:r w:rsidR="00D95A86">
        <w:rPr>
          <w:sz w:val="22"/>
          <w:szCs w:val="22"/>
        </w:rPr>
        <w:t>CIP</w:t>
      </w:r>
      <w:r w:rsidR="00D95A86" w:rsidRPr="0038251B">
        <w:rPr>
          <w:sz w:val="22"/>
          <w:szCs w:val="22"/>
        </w:rPr>
        <w:t xml:space="preserve"> </w:t>
      </w:r>
      <w:r w:rsidRPr="0038251B">
        <w:rPr>
          <w:sz w:val="22"/>
          <w:szCs w:val="22"/>
        </w:rPr>
        <w:t>ci-dessous.</w:t>
      </w:r>
      <w:r w:rsidR="008F5AA7" w:rsidRPr="0038251B">
        <w:rPr>
          <w:sz w:val="22"/>
          <w:szCs w:val="22"/>
        </w:rPr>
        <w:t xml:space="preserve"> </w:t>
      </w:r>
    </w:p>
    <w:p w14:paraId="4F322D36" w14:textId="77777777" w:rsidR="00AD6669" w:rsidRPr="0038251B" w:rsidRDefault="00AD6669">
      <w:pPr>
        <w:rPr>
          <w:sz w:val="22"/>
          <w:szCs w:val="22"/>
        </w:rPr>
      </w:pPr>
    </w:p>
    <w:p w14:paraId="52FD3EB1" w14:textId="77777777" w:rsidR="00AD6669" w:rsidRPr="0038251B" w:rsidRDefault="00AD6669">
      <w:pPr>
        <w:rPr>
          <w:sz w:val="22"/>
          <w:szCs w:val="22"/>
        </w:rPr>
      </w:pPr>
    </w:p>
    <w:p w14:paraId="585AF07B" w14:textId="00B4A591" w:rsidR="00AD6669" w:rsidRPr="0038251B" w:rsidRDefault="00AD6669" w:rsidP="6C479D8F">
      <w:pPr>
        <w:pStyle w:val="OutlineSection"/>
        <w:rPr>
          <w:b w:val="0"/>
          <w:bCs w:val="0"/>
          <w:u w:val="none"/>
        </w:rPr>
      </w:pPr>
      <w:r>
        <w:rPr>
          <w:u w:val="none"/>
        </w:rPr>
        <w:t>NoM :</w:t>
      </w:r>
      <w:r>
        <w:rPr>
          <w:b w:val="0"/>
          <w:bCs w:val="0"/>
          <w:u w:val="none"/>
        </w:rPr>
        <w:t xml:space="preserve"> </w:t>
      </w:r>
      <w:r w:rsidR="00C76E49">
        <w:rPr>
          <w:b w:val="0"/>
          <w:bCs w:val="0"/>
          <w:u w:val="none"/>
        </w:rPr>
        <w:t>AMAIRI</w:t>
      </w:r>
      <w:r w:rsidR="00C76E49">
        <w:rPr>
          <w:u w:val="none"/>
        </w:rPr>
        <w:t xml:space="preserve"> </w:t>
      </w:r>
      <w:r w:rsidR="00C76E49">
        <w:rPr>
          <w:u w:val="none"/>
        </w:rPr>
        <w:tab/>
      </w:r>
      <w:r>
        <w:rPr>
          <w:u w:val="none"/>
        </w:rPr>
        <w:t xml:space="preserve">Prénom : </w:t>
      </w:r>
      <w:r w:rsidR="00C76E49">
        <w:rPr>
          <w:u w:val="none"/>
        </w:rPr>
        <w:t>Tahar</w:t>
      </w:r>
    </w:p>
    <w:p w14:paraId="33C872E7" w14:textId="77777777" w:rsidR="00AD6669" w:rsidRPr="0038251B" w:rsidRDefault="00AD6669">
      <w:pPr>
        <w:rPr>
          <w:sz w:val="22"/>
          <w:szCs w:val="22"/>
        </w:rPr>
      </w:pPr>
    </w:p>
    <w:p w14:paraId="2BECE80D" w14:textId="08C446B4" w:rsidR="00AD6669" w:rsidRPr="0038251B" w:rsidRDefault="00AD6669">
      <w:pPr>
        <w:tabs>
          <w:tab w:val="left" w:pos="5220"/>
        </w:tabs>
        <w:rPr>
          <w:sz w:val="22"/>
          <w:szCs w:val="22"/>
        </w:rPr>
      </w:pPr>
      <w:r w:rsidRPr="6C479D8F">
        <w:rPr>
          <w:b/>
          <w:bCs/>
          <w:color w:val="333399"/>
          <w:sz w:val="22"/>
          <w:szCs w:val="22"/>
        </w:rPr>
        <w:t xml:space="preserve">MATRICULE </w:t>
      </w:r>
      <w:r w:rsidRPr="6C479D8F">
        <w:rPr>
          <w:b/>
          <w:bCs/>
          <w:sz w:val="22"/>
          <w:szCs w:val="22"/>
        </w:rPr>
        <w:t>:</w:t>
      </w:r>
      <w:r w:rsidR="00C76E49">
        <w:rPr>
          <w:b/>
          <w:bCs/>
          <w:sz w:val="22"/>
          <w:szCs w:val="22"/>
        </w:rPr>
        <w:t xml:space="preserve"> </w:t>
      </w:r>
      <w:r w:rsidR="006C792E" w:rsidRPr="006C792E">
        <w:rPr>
          <w:b/>
          <w:bCs/>
          <w:sz w:val="22"/>
          <w:szCs w:val="22"/>
        </w:rPr>
        <w:t>22 007 908</w:t>
      </w:r>
      <w:r>
        <w:tab/>
      </w:r>
      <w:r w:rsidR="00D95A86" w:rsidRPr="6C479D8F">
        <w:rPr>
          <w:b/>
          <w:bCs/>
          <w:color w:val="333399"/>
          <w:sz w:val="22"/>
          <w:szCs w:val="22"/>
        </w:rPr>
        <w:t xml:space="preserve">CIP </w:t>
      </w:r>
      <w:r w:rsidRPr="6C479D8F">
        <w:rPr>
          <w:b/>
          <w:bCs/>
          <w:sz w:val="22"/>
          <w:szCs w:val="22"/>
        </w:rPr>
        <w:t>:</w:t>
      </w:r>
      <w:r w:rsidRPr="6C479D8F">
        <w:rPr>
          <w:sz w:val="22"/>
          <w:szCs w:val="22"/>
        </w:rPr>
        <w:t xml:space="preserve"> </w:t>
      </w:r>
      <w:r w:rsidR="00C76E49" w:rsidRPr="006C792E">
        <w:rPr>
          <w:b/>
          <w:bCs/>
          <w:sz w:val="22"/>
          <w:szCs w:val="22"/>
        </w:rPr>
        <w:t>amat0601</w:t>
      </w:r>
    </w:p>
    <w:p w14:paraId="3A8F1649" w14:textId="77777777" w:rsidR="00AD6669" w:rsidRPr="0038251B" w:rsidRDefault="00AD6669">
      <w:pPr>
        <w:rPr>
          <w:sz w:val="22"/>
          <w:szCs w:val="22"/>
        </w:rPr>
      </w:pPr>
    </w:p>
    <w:p w14:paraId="1E56C703" w14:textId="77777777" w:rsidR="00AD6669" w:rsidRPr="0038251B" w:rsidRDefault="00AD6669">
      <w:pPr>
        <w:pStyle w:val="OutlineSection"/>
        <w:rPr>
          <w:szCs w:val="22"/>
        </w:rPr>
      </w:pPr>
    </w:p>
    <w:p w14:paraId="021D856D" w14:textId="77777777" w:rsidR="00AD6669" w:rsidRPr="0038251B" w:rsidRDefault="00C12151">
      <w:pPr>
        <w:pStyle w:val="OutlineSection"/>
        <w:rPr>
          <w:b w:val="0"/>
          <w:i/>
          <w:caps w:val="0"/>
          <w:szCs w:val="22"/>
          <w:u w:val="none"/>
        </w:rPr>
      </w:pPr>
      <w:r w:rsidRPr="0038251B">
        <w:rPr>
          <w:b w:val="0"/>
          <w:i/>
          <w:caps w:val="0"/>
          <w:szCs w:val="22"/>
          <w:u w:val="none"/>
        </w:rPr>
        <w:t>Réservé. N’inscrivez rien dans cette table.</w:t>
      </w:r>
    </w:p>
    <w:tbl>
      <w:tblPr>
        <w:tblW w:w="0" w:type="auto"/>
        <w:tblInd w:w="108" w:type="dxa"/>
        <w:tblLayout w:type="fixed"/>
        <w:tblLook w:val="0000" w:firstRow="0" w:lastRow="0" w:firstColumn="0" w:lastColumn="0" w:noHBand="0" w:noVBand="0"/>
      </w:tblPr>
      <w:tblGrid>
        <w:gridCol w:w="933"/>
        <w:gridCol w:w="933"/>
        <w:gridCol w:w="933"/>
        <w:gridCol w:w="933"/>
        <w:gridCol w:w="1171"/>
        <w:gridCol w:w="1171"/>
      </w:tblGrid>
      <w:tr w:rsidR="00CA5FFB" w:rsidRPr="0038251B" w14:paraId="2F96A552" w14:textId="77777777" w:rsidTr="009D1549">
        <w:trPr>
          <w:trHeight w:val="247"/>
        </w:trPr>
        <w:tc>
          <w:tcPr>
            <w:tcW w:w="933" w:type="dxa"/>
            <w:tcBorders>
              <w:top w:val="single" w:sz="4" w:space="0" w:color="000000"/>
              <w:left w:val="single" w:sz="4" w:space="0" w:color="000000"/>
              <w:bottom w:val="single" w:sz="4" w:space="0" w:color="000000"/>
            </w:tcBorders>
            <w:shd w:val="clear" w:color="auto" w:fill="auto"/>
          </w:tcPr>
          <w:p w14:paraId="41945714" w14:textId="77777777" w:rsidR="00CA5FFB" w:rsidRPr="0038251B" w:rsidRDefault="00CA5FFB" w:rsidP="00C12151">
            <w:pPr>
              <w:pStyle w:val="Pieddepage"/>
              <w:snapToGrid w:val="0"/>
              <w:spacing w:before="120"/>
              <w:jc w:val="both"/>
              <w:rPr>
                <w:sz w:val="22"/>
                <w:szCs w:val="22"/>
              </w:rPr>
            </w:pPr>
          </w:p>
        </w:tc>
        <w:tc>
          <w:tcPr>
            <w:tcW w:w="933" w:type="dxa"/>
            <w:tcBorders>
              <w:top w:val="single" w:sz="4" w:space="0" w:color="000000"/>
              <w:left w:val="single" w:sz="4" w:space="0" w:color="000000"/>
              <w:bottom w:val="single" w:sz="4" w:space="0" w:color="000000"/>
            </w:tcBorders>
            <w:shd w:val="clear" w:color="auto" w:fill="auto"/>
          </w:tcPr>
          <w:p w14:paraId="72DD61BF" w14:textId="43FD9B79" w:rsidR="00CA5FFB" w:rsidRPr="0038251B" w:rsidRDefault="00CA5FFB" w:rsidP="001F2AB7">
            <w:pPr>
              <w:pStyle w:val="Pieddepage"/>
              <w:spacing w:before="120"/>
              <w:jc w:val="both"/>
              <w:rPr>
                <w:sz w:val="22"/>
                <w:szCs w:val="22"/>
              </w:rPr>
            </w:pPr>
            <w:r w:rsidRPr="0038251B">
              <w:rPr>
                <w:sz w:val="22"/>
                <w:szCs w:val="22"/>
              </w:rPr>
              <w:t>Q1</w:t>
            </w:r>
            <w:r>
              <w:rPr>
                <w:sz w:val="22"/>
                <w:szCs w:val="22"/>
              </w:rPr>
              <w:t>/</w:t>
            </w:r>
            <w:r w:rsidRPr="0038251B">
              <w:rPr>
                <w:sz w:val="22"/>
                <w:szCs w:val="22"/>
              </w:rPr>
              <w:t>1</w:t>
            </w:r>
            <w:r>
              <w:rPr>
                <w:sz w:val="22"/>
                <w:szCs w:val="22"/>
              </w:rPr>
              <w:t>2</w:t>
            </w:r>
          </w:p>
        </w:tc>
        <w:tc>
          <w:tcPr>
            <w:tcW w:w="933" w:type="dxa"/>
            <w:tcBorders>
              <w:top w:val="single" w:sz="4" w:space="0" w:color="000000"/>
              <w:left w:val="single" w:sz="4" w:space="0" w:color="000000"/>
              <w:bottom w:val="single" w:sz="4" w:space="0" w:color="000000"/>
            </w:tcBorders>
            <w:shd w:val="clear" w:color="auto" w:fill="auto"/>
          </w:tcPr>
          <w:p w14:paraId="31FBD82B" w14:textId="12F795D9" w:rsidR="00CA5FFB" w:rsidRPr="0038251B" w:rsidRDefault="00CA5FFB" w:rsidP="008F5893">
            <w:pPr>
              <w:pStyle w:val="Pieddepage"/>
              <w:spacing w:before="120"/>
              <w:jc w:val="both"/>
              <w:rPr>
                <w:sz w:val="22"/>
                <w:szCs w:val="22"/>
              </w:rPr>
            </w:pPr>
            <w:r w:rsidRPr="0038251B">
              <w:rPr>
                <w:sz w:val="22"/>
                <w:szCs w:val="22"/>
              </w:rPr>
              <w:t>Q2</w:t>
            </w:r>
            <w:r>
              <w:rPr>
                <w:sz w:val="22"/>
                <w:szCs w:val="22"/>
              </w:rPr>
              <w:t>/</w:t>
            </w:r>
            <w:r w:rsidR="008A6604">
              <w:rPr>
                <w:sz w:val="22"/>
                <w:szCs w:val="22"/>
              </w:rPr>
              <w:t>6</w:t>
            </w:r>
          </w:p>
        </w:tc>
        <w:tc>
          <w:tcPr>
            <w:tcW w:w="933" w:type="dxa"/>
            <w:tcBorders>
              <w:top w:val="single" w:sz="4" w:space="0" w:color="000000"/>
              <w:left w:val="single" w:sz="4" w:space="0" w:color="000000"/>
              <w:bottom w:val="single" w:sz="4" w:space="0" w:color="000000"/>
            </w:tcBorders>
            <w:shd w:val="clear" w:color="auto" w:fill="auto"/>
          </w:tcPr>
          <w:p w14:paraId="25A0C629" w14:textId="58DCEB39" w:rsidR="00CA5FFB" w:rsidRPr="0038251B" w:rsidRDefault="00CA5FFB" w:rsidP="001F2AB7">
            <w:pPr>
              <w:pStyle w:val="Pieddepage"/>
              <w:spacing w:before="120"/>
              <w:jc w:val="both"/>
              <w:rPr>
                <w:sz w:val="22"/>
                <w:szCs w:val="22"/>
              </w:rPr>
            </w:pPr>
            <w:r w:rsidRPr="0038251B">
              <w:rPr>
                <w:sz w:val="22"/>
                <w:szCs w:val="22"/>
              </w:rPr>
              <w:t>Q3</w:t>
            </w:r>
            <w:r>
              <w:rPr>
                <w:sz w:val="22"/>
                <w:szCs w:val="22"/>
              </w:rPr>
              <w:t>/</w:t>
            </w:r>
            <w:r w:rsidR="003E4E34">
              <w:rPr>
                <w:sz w:val="22"/>
                <w:szCs w:val="22"/>
              </w:rPr>
              <w:t>6</w:t>
            </w:r>
          </w:p>
        </w:tc>
        <w:tc>
          <w:tcPr>
            <w:tcW w:w="1171" w:type="dxa"/>
            <w:tcBorders>
              <w:top w:val="single" w:sz="4" w:space="0" w:color="000000"/>
              <w:left w:val="single" w:sz="4" w:space="0" w:color="000000"/>
              <w:bottom w:val="single" w:sz="4" w:space="0" w:color="000000"/>
            </w:tcBorders>
          </w:tcPr>
          <w:p w14:paraId="23DED2E3" w14:textId="5655F9A1" w:rsidR="00CA5FFB" w:rsidRPr="0038251B" w:rsidRDefault="00CA5FFB" w:rsidP="00240D55">
            <w:pPr>
              <w:pStyle w:val="Pieddepage"/>
              <w:spacing w:before="120"/>
              <w:jc w:val="both"/>
              <w:rPr>
                <w:sz w:val="22"/>
                <w:szCs w:val="22"/>
              </w:rPr>
            </w:pPr>
            <w:r w:rsidRPr="0038251B">
              <w:rPr>
                <w:sz w:val="22"/>
                <w:szCs w:val="22"/>
              </w:rPr>
              <w:t>Q4</w:t>
            </w:r>
            <w:r>
              <w:rPr>
                <w:sz w:val="22"/>
                <w:szCs w:val="22"/>
              </w:rPr>
              <w:t>/</w:t>
            </w:r>
            <w:r w:rsidR="003E4E34">
              <w:rPr>
                <w:sz w:val="22"/>
                <w:szCs w:val="22"/>
              </w:rPr>
              <w:t>6</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44028434" w14:textId="4389400E" w:rsidR="00CA5FFB" w:rsidRPr="0038251B" w:rsidRDefault="00CA5FFB" w:rsidP="00C12151">
            <w:pPr>
              <w:pStyle w:val="Pieddepage"/>
              <w:spacing w:before="120"/>
              <w:jc w:val="both"/>
              <w:rPr>
                <w:sz w:val="22"/>
                <w:szCs w:val="22"/>
              </w:rPr>
            </w:pPr>
            <w:r w:rsidRPr="0038251B">
              <w:rPr>
                <w:sz w:val="22"/>
                <w:szCs w:val="22"/>
              </w:rPr>
              <w:t>Total</w:t>
            </w:r>
            <w:r>
              <w:rPr>
                <w:sz w:val="22"/>
                <w:szCs w:val="22"/>
              </w:rPr>
              <w:t>/</w:t>
            </w:r>
            <w:r w:rsidR="009F619C">
              <w:rPr>
                <w:sz w:val="22"/>
                <w:szCs w:val="22"/>
              </w:rPr>
              <w:t>30</w:t>
            </w:r>
          </w:p>
        </w:tc>
      </w:tr>
      <w:tr w:rsidR="00CA5FFB" w:rsidRPr="0038251B" w14:paraId="27986811" w14:textId="77777777" w:rsidTr="009D1549">
        <w:trPr>
          <w:trHeight w:val="247"/>
        </w:trPr>
        <w:tc>
          <w:tcPr>
            <w:tcW w:w="933" w:type="dxa"/>
            <w:tcBorders>
              <w:top w:val="single" w:sz="4" w:space="0" w:color="000000"/>
              <w:left w:val="single" w:sz="4" w:space="0" w:color="000000"/>
              <w:bottom w:val="single" w:sz="4" w:space="0" w:color="000000"/>
            </w:tcBorders>
            <w:shd w:val="clear" w:color="auto" w:fill="auto"/>
          </w:tcPr>
          <w:p w14:paraId="4150F9E1" w14:textId="77777777" w:rsidR="00CA5FFB" w:rsidRPr="0038251B" w:rsidRDefault="00CA5FFB" w:rsidP="00C12151">
            <w:pPr>
              <w:pStyle w:val="Pieddepage"/>
              <w:spacing w:before="120"/>
              <w:jc w:val="both"/>
              <w:rPr>
                <w:sz w:val="22"/>
                <w:szCs w:val="22"/>
              </w:rPr>
            </w:pPr>
            <w:r w:rsidRPr="0038251B">
              <w:rPr>
                <w:i/>
                <w:sz w:val="22"/>
                <w:szCs w:val="22"/>
              </w:rPr>
              <w:t>Note</w:t>
            </w:r>
          </w:p>
        </w:tc>
        <w:tc>
          <w:tcPr>
            <w:tcW w:w="933" w:type="dxa"/>
            <w:tcBorders>
              <w:top w:val="single" w:sz="4" w:space="0" w:color="000000"/>
              <w:left w:val="single" w:sz="4" w:space="0" w:color="000000"/>
              <w:bottom w:val="single" w:sz="4" w:space="0" w:color="000000"/>
            </w:tcBorders>
            <w:shd w:val="clear" w:color="auto" w:fill="auto"/>
          </w:tcPr>
          <w:p w14:paraId="5A8F0454" w14:textId="77777777" w:rsidR="00CA5FFB" w:rsidRPr="0038251B" w:rsidRDefault="00CA5FFB" w:rsidP="00C12151">
            <w:pPr>
              <w:pStyle w:val="Pieddepage"/>
              <w:snapToGrid w:val="0"/>
              <w:spacing w:before="120"/>
              <w:jc w:val="both"/>
              <w:rPr>
                <w:sz w:val="22"/>
                <w:szCs w:val="22"/>
              </w:rPr>
            </w:pPr>
          </w:p>
        </w:tc>
        <w:tc>
          <w:tcPr>
            <w:tcW w:w="933" w:type="dxa"/>
            <w:tcBorders>
              <w:top w:val="single" w:sz="4" w:space="0" w:color="000000"/>
              <w:left w:val="single" w:sz="4" w:space="0" w:color="000000"/>
              <w:bottom w:val="single" w:sz="4" w:space="0" w:color="000000"/>
            </w:tcBorders>
            <w:shd w:val="clear" w:color="auto" w:fill="auto"/>
          </w:tcPr>
          <w:p w14:paraId="3BA5F151" w14:textId="77777777" w:rsidR="00CA5FFB" w:rsidRPr="0038251B" w:rsidRDefault="00CA5FFB" w:rsidP="00C12151">
            <w:pPr>
              <w:pStyle w:val="Pieddepage"/>
              <w:snapToGrid w:val="0"/>
              <w:spacing w:before="120"/>
              <w:jc w:val="both"/>
              <w:rPr>
                <w:sz w:val="22"/>
                <w:szCs w:val="22"/>
              </w:rPr>
            </w:pPr>
          </w:p>
        </w:tc>
        <w:tc>
          <w:tcPr>
            <w:tcW w:w="933" w:type="dxa"/>
            <w:tcBorders>
              <w:top w:val="single" w:sz="4" w:space="0" w:color="000000"/>
              <w:left w:val="single" w:sz="4" w:space="0" w:color="000000"/>
              <w:bottom w:val="single" w:sz="4" w:space="0" w:color="000000"/>
            </w:tcBorders>
            <w:shd w:val="clear" w:color="auto" w:fill="auto"/>
          </w:tcPr>
          <w:p w14:paraId="6827925B" w14:textId="77777777" w:rsidR="00CA5FFB" w:rsidRPr="0038251B" w:rsidRDefault="00CA5FFB" w:rsidP="00C12151">
            <w:pPr>
              <w:pStyle w:val="Pieddepage"/>
              <w:snapToGrid w:val="0"/>
              <w:spacing w:before="120"/>
              <w:jc w:val="both"/>
              <w:rPr>
                <w:sz w:val="22"/>
                <w:szCs w:val="22"/>
              </w:rPr>
            </w:pPr>
          </w:p>
        </w:tc>
        <w:tc>
          <w:tcPr>
            <w:tcW w:w="1171" w:type="dxa"/>
            <w:tcBorders>
              <w:top w:val="single" w:sz="4" w:space="0" w:color="000000"/>
              <w:left w:val="single" w:sz="4" w:space="0" w:color="000000"/>
              <w:bottom w:val="single" w:sz="4" w:space="0" w:color="000000"/>
            </w:tcBorders>
          </w:tcPr>
          <w:p w14:paraId="51269668" w14:textId="77777777" w:rsidR="00CA5FFB" w:rsidRPr="0038251B" w:rsidRDefault="00CA5FFB" w:rsidP="00C12151">
            <w:pPr>
              <w:pStyle w:val="Pieddepage"/>
              <w:snapToGrid w:val="0"/>
              <w:spacing w:before="120"/>
              <w:jc w:val="both"/>
              <w:rPr>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4D35E4D4" w14:textId="746D6928" w:rsidR="00CA5FFB" w:rsidRPr="0038251B" w:rsidRDefault="00CA5FFB" w:rsidP="00C12151">
            <w:pPr>
              <w:pStyle w:val="Pieddepage"/>
              <w:snapToGrid w:val="0"/>
              <w:spacing w:before="120"/>
              <w:jc w:val="both"/>
              <w:rPr>
                <w:sz w:val="22"/>
                <w:szCs w:val="22"/>
              </w:rPr>
            </w:pPr>
          </w:p>
        </w:tc>
      </w:tr>
    </w:tbl>
    <w:p w14:paraId="1CDD1FDB" w14:textId="77777777" w:rsidR="00A47F7D" w:rsidRDefault="00A47F7D" w:rsidP="00A47F7D">
      <w:pPr>
        <w:pStyle w:val="Pieddepage"/>
        <w:tabs>
          <w:tab w:val="left" w:pos="2565"/>
          <w:tab w:val="left" w:pos="4095"/>
        </w:tabs>
        <w:spacing w:before="120"/>
        <w:rPr>
          <w:b/>
          <w:color w:val="333399"/>
          <w:sz w:val="22"/>
          <w:szCs w:val="22"/>
        </w:rPr>
      </w:pPr>
      <w:r w:rsidRPr="0038251B">
        <w:rPr>
          <w:b/>
          <w:color w:val="333399"/>
          <w:sz w:val="22"/>
          <w:szCs w:val="22"/>
        </w:rPr>
        <w:tab/>
      </w:r>
    </w:p>
    <w:p w14:paraId="6A1BD991" w14:textId="77777777" w:rsidR="0038251B" w:rsidRDefault="0038251B" w:rsidP="00A47F7D">
      <w:pPr>
        <w:pStyle w:val="Pieddepage"/>
        <w:tabs>
          <w:tab w:val="left" w:pos="2565"/>
          <w:tab w:val="left" w:pos="4095"/>
        </w:tabs>
        <w:spacing w:before="120"/>
        <w:rPr>
          <w:b/>
          <w:color w:val="333399"/>
          <w:sz w:val="22"/>
          <w:szCs w:val="22"/>
        </w:rPr>
      </w:pPr>
    </w:p>
    <w:p w14:paraId="497674AE" w14:textId="2A7540AC" w:rsidR="0038251B" w:rsidRPr="00834D2E" w:rsidRDefault="00834D2E" w:rsidP="00A47F7D">
      <w:pPr>
        <w:pStyle w:val="Pieddepage"/>
        <w:tabs>
          <w:tab w:val="left" w:pos="2565"/>
          <w:tab w:val="left" w:pos="4095"/>
        </w:tabs>
        <w:spacing w:before="120"/>
        <w:rPr>
          <w:b/>
          <w:color w:val="FF0000"/>
          <w:sz w:val="22"/>
          <w:szCs w:val="22"/>
        </w:rPr>
      </w:pPr>
      <w:r w:rsidRPr="00834D2E">
        <w:rPr>
          <w:b/>
          <w:color w:val="FF0000"/>
          <w:sz w:val="22"/>
          <w:szCs w:val="22"/>
        </w:rPr>
        <w:t>(ATTENTION : CERTAINES FONCTIONS DE LA QUESTION 1.A ONT ETE MODIFIEES POUR DES RAISONS DE SIMPLICITE, BIEN LIRE L’ENONCE !)</w:t>
      </w:r>
    </w:p>
    <w:p w14:paraId="314F29D1" w14:textId="39C3F2E6" w:rsidR="009F74FA" w:rsidRDefault="009F74FA" w:rsidP="00A47F7D">
      <w:pPr>
        <w:pStyle w:val="Pieddepage"/>
        <w:tabs>
          <w:tab w:val="left" w:pos="2565"/>
          <w:tab w:val="left" w:pos="4095"/>
        </w:tabs>
        <w:spacing w:before="120"/>
        <w:rPr>
          <w:b/>
          <w:color w:val="333399"/>
          <w:sz w:val="22"/>
          <w:szCs w:val="22"/>
        </w:rPr>
      </w:pPr>
    </w:p>
    <w:p w14:paraId="2D4A3EB1" w14:textId="77777777" w:rsidR="00834D2E" w:rsidRPr="0038251B" w:rsidRDefault="00834D2E" w:rsidP="00A47F7D">
      <w:pPr>
        <w:pStyle w:val="Pieddepage"/>
        <w:tabs>
          <w:tab w:val="left" w:pos="2565"/>
          <w:tab w:val="left" w:pos="4095"/>
        </w:tabs>
        <w:spacing w:before="120"/>
        <w:rPr>
          <w:b/>
          <w:color w:val="333399"/>
          <w:sz w:val="22"/>
          <w:szCs w:val="22"/>
        </w:rPr>
      </w:pPr>
    </w:p>
    <w:p w14:paraId="60670B5B" w14:textId="2C2FCFBD" w:rsidR="009F3C6E" w:rsidRPr="0038251B" w:rsidRDefault="009F3C6E" w:rsidP="009F3C6E">
      <w:pPr>
        <w:pStyle w:val="Pieddepage"/>
        <w:tabs>
          <w:tab w:val="clear" w:pos="4320"/>
          <w:tab w:val="center" w:pos="1080"/>
        </w:tabs>
        <w:spacing w:before="120"/>
        <w:jc w:val="both"/>
        <w:rPr>
          <w:sz w:val="22"/>
          <w:szCs w:val="22"/>
        </w:rPr>
      </w:pPr>
      <w:r w:rsidRPr="0038251B">
        <w:rPr>
          <w:b/>
          <w:color w:val="333399"/>
          <w:sz w:val="22"/>
          <w:szCs w:val="22"/>
        </w:rPr>
        <w:lastRenderedPageBreak/>
        <w:t>Question 1 (</w:t>
      </w:r>
      <w:r w:rsidR="00D95A86" w:rsidRPr="0038251B">
        <w:rPr>
          <w:b/>
          <w:color w:val="333399"/>
          <w:sz w:val="22"/>
          <w:szCs w:val="22"/>
        </w:rPr>
        <w:t>1</w:t>
      </w:r>
      <w:r w:rsidR="0012257B">
        <w:rPr>
          <w:b/>
          <w:color w:val="333399"/>
          <w:sz w:val="22"/>
          <w:szCs w:val="22"/>
        </w:rPr>
        <w:t>2</w:t>
      </w:r>
      <w:r w:rsidR="00D95A86" w:rsidRPr="0038251B">
        <w:rPr>
          <w:b/>
          <w:color w:val="333399"/>
          <w:sz w:val="22"/>
          <w:szCs w:val="22"/>
        </w:rPr>
        <w:t xml:space="preserve"> </w:t>
      </w:r>
      <w:r w:rsidRPr="0038251B">
        <w:rPr>
          <w:b/>
          <w:color w:val="333399"/>
          <w:sz w:val="22"/>
          <w:szCs w:val="22"/>
        </w:rPr>
        <w:t xml:space="preserve">points) – Planification </w:t>
      </w:r>
      <w:r w:rsidR="008F5893" w:rsidRPr="0038251B">
        <w:rPr>
          <w:b/>
          <w:color w:val="333399"/>
          <w:sz w:val="22"/>
          <w:szCs w:val="22"/>
        </w:rPr>
        <w:t>avec PDDL</w:t>
      </w:r>
    </w:p>
    <w:p w14:paraId="6C2B7B39" w14:textId="4141480C" w:rsidR="009F3C6E" w:rsidRPr="0038251B" w:rsidRDefault="009F3C6E" w:rsidP="009F3C6E">
      <w:pPr>
        <w:pStyle w:val="Pieddepage"/>
        <w:tabs>
          <w:tab w:val="clear" w:pos="4320"/>
          <w:tab w:val="center" w:pos="1080"/>
        </w:tabs>
        <w:spacing w:before="120"/>
        <w:jc w:val="both"/>
        <w:rPr>
          <w:color w:val="000000"/>
          <w:sz w:val="22"/>
          <w:szCs w:val="22"/>
        </w:rPr>
      </w:pPr>
      <w:r w:rsidRPr="0038251B">
        <w:rPr>
          <w:color w:val="000000"/>
          <w:sz w:val="22"/>
          <w:szCs w:val="22"/>
        </w:rPr>
        <w:t xml:space="preserve">Considérons </w:t>
      </w:r>
      <w:r w:rsidR="00876BDC" w:rsidRPr="0038251B">
        <w:rPr>
          <w:color w:val="000000"/>
          <w:sz w:val="22"/>
          <w:szCs w:val="22"/>
        </w:rPr>
        <w:t xml:space="preserve">un </w:t>
      </w:r>
      <w:r w:rsidRPr="0038251B">
        <w:rPr>
          <w:color w:val="000000"/>
          <w:sz w:val="22"/>
          <w:szCs w:val="22"/>
        </w:rPr>
        <w:t xml:space="preserve">domaine de planification consistant à contrôler </w:t>
      </w:r>
      <w:r w:rsidR="00D80B0A" w:rsidRPr="0038251B">
        <w:rPr>
          <w:color w:val="000000"/>
          <w:sz w:val="22"/>
          <w:szCs w:val="22"/>
        </w:rPr>
        <w:t>des drones</w:t>
      </w:r>
      <w:r w:rsidRPr="0038251B">
        <w:rPr>
          <w:color w:val="000000"/>
          <w:sz w:val="22"/>
          <w:szCs w:val="22"/>
        </w:rPr>
        <w:t xml:space="preserve"> pour </w:t>
      </w:r>
      <w:r w:rsidR="00D95A86" w:rsidRPr="0038251B">
        <w:rPr>
          <w:color w:val="000000"/>
          <w:sz w:val="22"/>
          <w:szCs w:val="22"/>
        </w:rPr>
        <w:t>livre</w:t>
      </w:r>
      <w:r w:rsidR="00D95A86">
        <w:rPr>
          <w:color w:val="000000"/>
          <w:sz w:val="22"/>
          <w:szCs w:val="22"/>
        </w:rPr>
        <w:t>r</w:t>
      </w:r>
      <w:r w:rsidR="00D95A86" w:rsidRPr="0038251B">
        <w:rPr>
          <w:color w:val="000000"/>
          <w:sz w:val="22"/>
          <w:szCs w:val="22"/>
        </w:rPr>
        <w:t xml:space="preserve"> </w:t>
      </w:r>
      <w:r w:rsidR="00D80B0A" w:rsidRPr="0038251B">
        <w:rPr>
          <w:color w:val="000000"/>
          <w:sz w:val="22"/>
          <w:szCs w:val="22"/>
        </w:rPr>
        <w:t>des</w:t>
      </w:r>
      <w:r w:rsidR="00207451" w:rsidRPr="0038251B">
        <w:rPr>
          <w:color w:val="000000"/>
          <w:sz w:val="22"/>
          <w:szCs w:val="22"/>
        </w:rPr>
        <w:t> </w:t>
      </w:r>
      <w:r w:rsidR="00D80B0A" w:rsidRPr="0038251B">
        <w:rPr>
          <w:color w:val="000000"/>
          <w:sz w:val="22"/>
          <w:szCs w:val="22"/>
        </w:rPr>
        <w:t>colis à des maisons</w:t>
      </w:r>
      <w:r w:rsidR="00D95A86">
        <w:rPr>
          <w:color w:val="000000"/>
          <w:sz w:val="22"/>
          <w:szCs w:val="22"/>
        </w:rPr>
        <w:t xml:space="preserve"> à</w:t>
      </w:r>
      <w:r w:rsidR="00D80B0A" w:rsidRPr="0038251B">
        <w:rPr>
          <w:color w:val="000000"/>
          <w:sz w:val="22"/>
          <w:szCs w:val="22"/>
        </w:rPr>
        <w:t xml:space="preserve"> partir d’un entrepôt. </w:t>
      </w:r>
    </w:p>
    <w:p w14:paraId="5B231964" w14:textId="77777777" w:rsidR="00C12151" w:rsidRPr="0038251B" w:rsidRDefault="00D80B0A" w:rsidP="00E232AC">
      <w:pPr>
        <w:pStyle w:val="Pieddepage"/>
        <w:tabs>
          <w:tab w:val="clear" w:pos="4320"/>
          <w:tab w:val="center" w:pos="1080"/>
        </w:tabs>
        <w:spacing w:before="120"/>
        <w:jc w:val="center"/>
        <w:rPr>
          <w:color w:val="000000"/>
          <w:sz w:val="22"/>
          <w:szCs w:val="22"/>
        </w:rPr>
      </w:pPr>
      <w:r w:rsidRPr="0038251B">
        <w:rPr>
          <w:noProof/>
          <w:color w:val="000000"/>
          <w:sz w:val="22"/>
          <w:szCs w:val="22"/>
          <w:lang w:eastAsia="fr-CA"/>
        </w:rPr>
        <w:drawing>
          <wp:inline distT="0" distB="0" distL="0" distR="0" wp14:anchorId="24422B0B" wp14:editId="197A0DAE">
            <wp:extent cx="3070860" cy="1029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837" cy="1046549"/>
                    </a:xfrm>
                    <a:prstGeom prst="rect">
                      <a:avLst/>
                    </a:prstGeom>
                    <a:noFill/>
                  </pic:spPr>
                </pic:pic>
              </a:graphicData>
            </a:graphic>
          </wp:inline>
        </w:drawing>
      </w:r>
    </w:p>
    <w:p w14:paraId="6C91E984" w14:textId="77777777" w:rsidR="009F3C6E" w:rsidRPr="0038251B" w:rsidRDefault="00E232AC" w:rsidP="009F3C6E">
      <w:pPr>
        <w:pStyle w:val="Pieddepage"/>
        <w:tabs>
          <w:tab w:val="clear" w:pos="4320"/>
          <w:tab w:val="center" w:pos="1080"/>
        </w:tabs>
        <w:spacing w:before="120"/>
        <w:jc w:val="both"/>
        <w:rPr>
          <w:color w:val="000000"/>
          <w:sz w:val="22"/>
          <w:szCs w:val="22"/>
        </w:rPr>
      </w:pPr>
      <w:r w:rsidRPr="0038251B">
        <w:rPr>
          <w:color w:val="000000"/>
          <w:sz w:val="22"/>
          <w:szCs w:val="22"/>
        </w:rPr>
        <w:t xml:space="preserve">Pour modéliser le problème avec le langage </w:t>
      </w:r>
      <w:r w:rsidR="00535F79" w:rsidRPr="0038251B">
        <w:rPr>
          <w:color w:val="000000"/>
          <w:sz w:val="22"/>
          <w:szCs w:val="22"/>
        </w:rPr>
        <w:t>PDDL</w:t>
      </w:r>
      <w:r w:rsidRPr="0038251B">
        <w:rPr>
          <w:color w:val="000000"/>
          <w:sz w:val="22"/>
          <w:szCs w:val="22"/>
        </w:rPr>
        <w:t>, vous devez utiliser les prédicats suivants</w:t>
      </w:r>
      <w:r w:rsidR="009F3C6E" w:rsidRPr="0038251B">
        <w:rPr>
          <w:color w:val="000000"/>
          <w:sz w:val="22"/>
          <w:szCs w:val="22"/>
        </w:rPr>
        <w:t> :</w:t>
      </w:r>
    </w:p>
    <w:p w14:paraId="34B86524" w14:textId="25C9A30B" w:rsidR="00E232AC" w:rsidRPr="00834D2E" w:rsidRDefault="00E232AC" w:rsidP="00EF75B3">
      <w:pPr>
        <w:pStyle w:val="Pieddepage"/>
        <w:numPr>
          <w:ilvl w:val="0"/>
          <w:numId w:val="9"/>
        </w:numPr>
        <w:tabs>
          <w:tab w:val="clear" w:pos="4320"/>
          <w:tab w:val="center" w:pos="709"/>
        </w:tabs>
        <w:spacing w:before="60"/>
        <w:ind w:left="714" w:hanging="357"/>
        <w:jc w:val="both"/>
        <w:rPr>
          <w:b/>
          <w:bCs/>
          <w:color w:val="FF0000"/>
        </w:rPr>
      </w:pPr>
      <w:proofErr w:type="spellStart"/>
      <w:proofErr w:type="gramStart"/>
      <w:r w:rsidRPr="0038251B">
        <w:rPr>
          <w:b/>
          <w:color w:val="000000"/>
          <w:sz w:val="22"/>
          <w:szCs w:val="22"/>
        </w:rPr>
        <w:t>l</w:t>
      </w:r>
      <w:r w:rsidR="00AC6E26" w:rsidRPr="0038251B">
        <w:rPr>
          <w:b/>
          <w:color w:val="000000"/>
          <w:sz w:val="22"/>
          <w:szCs w:val="22"/>
        </w:rPr>
        <w:t>oc</w:t>
      </w:r>
      <w:proofErr w:type="spellEnd"/>
      <w:proofErr w:type="gramEnd"/>
      <w:r w:rsidRPr="0038251B">
        <w:rPr>
          <w:b/>
          <w:color w:val="000000"/>
          <w:sz w:val="22"/>
          <w:szCs w:val="22"/>
        </w:rPr>
        <w:t>(</w:t>
      </w:r>
      <w:proofErr w:type="spellStart"/>
      <w:r w:rsidRPr="0038251B">
        <w:rPr>
          <w:b/>
          <w:color w:val="000000"/>
          <w:sz w:val="22"/>
          <w:szCs w:val="22"/>
        </w:rPr>
        <w:t>x,y</w:t>
      </w:r>
      <w:proofErr w:type="spellEnd"/>
      <w:r w:rsidRPr="0038251B">
        <w:rPr>
          <w:b/>
          <w:color w:val="000000"/>
          <w:sz w:val="22"/>
          <w:szCs w:val="22"/>
        </w:rPr>
        <w:t>) </w:t>
      </w:r>
      <w:r w:rsidRPr="0038251B">
        <w:rPr>
          <w:color w:val="000000"/>
          <w:sz w:val="22"/>
          <w:szCs w:val="22"/>
        </w:rPr>
        <w:t xml:space="preserve">: est vrai si </w:t>
      </w:r>
      <w:r w:rsidRPr="0038251B">
        <w:rPr>
          <w:b/>
          <w:i/>
          <w:color w:val="000000"/>
          <w:sz w:val="22"/>
          <w:szCs w:val="22"/>
        </w:rPr>
        <w:t>x</w:t>
      </w:r>
      <w:r w:rsidRPr="0038251B">
        <w:rPr>
          <w:color w:val="000000"/>
          <w:sz w:val="22"/>
          <w:szCs w:val="22"/>
        </w:rPr>
        <w:t xml:space="preserve"> est à l’endroit </w:t>
      </w:r>
      <w:r w:rsidRPr="0038251B">
        <w:rPr>
          <w:b/>
          <w:color w:val="000000"/>
          <w:sz w:val="22"/>
          <w:szCs w:val="22"/>
        </w:rPr>
        <w:t>y</w:t>
      </w:r>
      <w:r w:rsidRPr="0038251B">
        <w:rPr>
          <w:color w:val="000000"/>
          <w:sz w:val="22"/>
          <w:szCs w:val="22"/>
        </w:rPr>
        <w:t xml:space="preserve">, </w:t>
      </w:r>
      <w:r w:rsidRPr="0038251B">
        <w:rPr>
          <w:b/>
          <w:i/>
          <w:color w:val="000000"/>
          <w:sz w:val="22"/>
          <w:szCs w:val="22"/>
        </w:rPr>
        <w:t>x</w:t>
      </w:r>
      <w:r w:rsidRPr="0038251B">
        <w:rPr>
          <w:color w:val="000000"/>
          <w:sz w:val="22"/>
          <w:szCs w:val="22"/>
        </w:rPr>
        <w:t xml:space="preserve"> pouvant être </w:t>
      </w:r>
      <w:r w:rsidRPr="00834D2E">
        <w:rPr>
          <w:strike/>
          <w:color w:val="000000"/>
          <w:sz w:val="22"/>
          <w:szCs w:val="22"/>
        </w:rPr>
        <w:t>une maison, un entrepôt</w:t>
      </w:r>
      <w:r w:rsidR="000A3156">
        <w:rPr>
          <w:color w:val="000000"/>
          <w:sz w:val="22"/>
          <w:szCs w:val="22"/>
        </w:rPr>
        <w:t>, un drone</w:t>
      </w:r>
      <w:r w:rsidRPr="0038251B">
        <w:rPr>
          <w:color w:val="000000"/>
          <w:sz w:val="22"/>
          <w:szCs w:val="22"/>
        </w:rPr>
        <w:t xml:space="preserve"> ou un colis et </w:t>
      </w:r>
      <w:r w:rsidRPr="0038251B">
        <w:rPr>
          <w:b/>
          <w:i/>
          <w:color w:val="000000"/>
          <w:sz w:val="22"/>
          <w:szCs w:val="22"/>
        </w:rPr>
        <w:t>y</w:t>
      </w:r>
      <w:r w:rsidRPr="0038251B">
        <w:rPr>
          <w:color w:val="000000"/>
          <w:sz w:val="22"/>
          <w:szCs w:val="22"/>
        </w:rPr>
        <w:t xml:space="preserve"> étant un </w:t>
      </w:r>
      <w:r w:rsidRPr="00834D2E">
        <w:rPr>
          <w:color w:val="000000"/>
          <w:sz w:val="22"/>
          <w:szCs w:val="22"/>
        </w:rPr>
        <w:t>lieu</w:t>
      </w:r>
      <w:r w:rsidR="00834D2E">
        <w:rPr>
          <w:color w:val="000000"/>
          <w:sz w:val="22"/>
          <w:szCs w:val="22"/>
        </w:rPr>
        <w:t xml:space="preserve"> (maison ou entrepôt) </w:t>
      </w:r>
      <w:r w:rsidR="00834D2E" w:rsidRPr="00834D2E">
        <w:rPr>
          <w:b/>
          <w:bCs/>
          <w:color w:val="FF0000"/>
        </w:rPr>
        <w:t>(j’ai modifié cette fonction pour simplifier le problème : travailler avec le lieu suffit amplement, il n’est pas nécessaire de faire la distinction entre le lieu et sa localisation</w:t>
      </w:r>
      <w:r w:rsidR="00834D2E">
        <w:rPr>
          <w:b/>
          <w:bCs/>
          <w:color w:val="FF0000"/>
        </w:rPr>
        <w:t xml:space="preserve"> car nous avons des prédicats statiques</w:t>
      </w:r>
      <w:r w:rsidR="00834D2E" w:rsidRPr="00834D2E">
        <w:rPr>
          <w:b/>
          <w:bCs/>
          <w:color w:val="FF0000"/>
        </w:rPr>
        <w:t>).</w:t>
      </w:r>
    </w:p>
    <w:p w14:paraId="210CD70B" w14:textId="77777777" w:rsidR="00E232AC" w:rsidRPr="0038251B" w:rsidRDefault="00AC6E26" w:rsidP="00EF75B3">
      <w:pPr>
        <w:pStyle w:val="Pieddepage"/>
        <w:numPr>
          <w:ilvl w:val="0"/>
          <w:numId w:val="9"/>
        </w:numPr>
        <w:tabs>
          <w:tab w:val="clear" w:pos="4320"/>
          <w:tab w:val="center" w:pos="709"/>
        </w:tabs>
        <w:spacing w:before="60"/>
        <w:ind w:left="714" w:hanging="357"/>
        <w:jc w:val="both"/>
        <w:rPr>
          <w:color w:val="000000"/>
          <w:sz w:val="22"/>
          <w:szCs w:val="22"/>
        </w:rPr>
      </w:pPr>
      <w:proofErr w:type="gramStart"/>
      <w:r w:rsidRPr="0038251B">
        <w:rPr>
          <w:b/>
          <w:color w:val="000000"/>
          <w:sz w:val="22"/>
          <w:szCs w:val="22"/>
        </w:rPr>
        <w:t>has</w:t>
      </w:r>
      <w:proofErr w:type="gramEnd"/>
      <w:r w:rsidR="00E232AC" w:rsidRPr="0038251B">
        <w:rPr>
          <w:b/>
          <w:color w:val="000000"/>
          <w:sz w:val="22"/>
          <w:szCs w:val="22"/>
        </w:rPr>
        <w:t>(</w:t>
      </w:r>
      <w:proofErr w:type="spellStart"/>
      <w:r w:rsidRPr="0038251B">
        <w:rPr>
          <w:b/>
          <w:color w:val="000000"/>
          <w:sz w:val="22"/>
          <w:szCs w:val="22"/>
        </w:rPr>
        <w:t>d,x</w:t>
      </w:r>
      <w:proofErr w:type="spellEnd"/>
      <w:r w:rsidR="00E232AC" w:rsidRPr="0038251B">
        <w:rPr>
          <w:b/>
          <w:color w:val="000000"/>
          <w:sz w:val="22"/>
          <w:szCs w:val="22"/>
        </w:rPr>
        <w:t>)</w:t>
      </w:r>
      <w:r w:rsidR="00E232AC" w:rsidRPr="0038251B">
        <w:rPr>
          <w:color w:val="000000"/>
          <w:sz w:val="22"/>
          <w:szCs w:val="22"/>
        </w:rPr>
        <w:t xml:space="preserve"> : est vrai si le colis </w:t>
      </w:r>
      <w:r w:rsidR="00E232AC" w:rsidRPr="0038251B">
        <w:rPr>
          <w:b/>
          <w:i/>
          <w:color w:val="000000"/>
          <w:sz w:val="22"/>
          <w:szCs w:val="22"/>
        </w:rPr>
        <w:t>x</w:t>
      </w:r>
      <w:r w:rsidR="00E232AC" w:rsidRPr="0038251B">
        <w:rPr>
          <w:color w:val="000000"/>
          <w:sz w:val="22"/>
          <w:szCs w:val="22"/>
        </w:rPr>
        <w:t xml:space="preserve"> est à bord du drone </w:t>
      </w:r>
      <w:r w:rsidR="00E232AC" w:rsidRPr="0038251B">
        <w:rPr>
          <w:b/>
          <w:color w:val="000000"/>
          <w:sz w:val="22"/>
          <w:szCs w:val="22"/>
        </w:rPr>
        <w:t>d</w:t>
      </w:r>
    </w:p>
    <w:p w14:paraId="04A286FC" w14:textId="77777777" w:rsidR="0038251B" w:rsidRDefault="0038251B" w:rsidP="00535F79">
      <w:pPr>
        <w:pStyle w:val="Pieddepage"/>
        <w:tabs>
          <w:tab w:val="clear" w:pos="4320"/>
          <w:tab w:val="center" w:pos="709"/>
        </w:tabs>
        <w:spacing w:before="60"/>
        <w:jc w:val="both"/>
        <w:rPr>
          <w:color w:val="000000"/>
          <w:sz w:val="22"/>
          <w:szCs w:val="22"/>
        </w:rPr>
      </w:pPr>
    </w:p>
    <w:p w14:paraId="6A2117AF" w14:textId="21B38467" w:rsidR="009A6F58" w:rsidRPr="0038251B" w:rsidRDefault="00535F79" w:rsidP="00535F79">
      <w:pPr>
        <w:pStyle w:val="Pieddepage"/>
        <w:tabs>
          <w:tab w:val="clear" w:pos="4320"/>
          <w:tab w:val="center" w:pos="709"/>
        </w:tabs>
        <w:spacing w:before="60"/>
        <w:jc w:val="both"/>
        <w:rPr>
          <w:color w:val="000000"/>
          <w:sz w:val="22"/>
          <w:szCs w:val="22"/>
        </w:rPr>
      </w:pPr>
      <w:r w:rsidRPr="0038251B">
        <w:rPr>
          <w:color w:val="000000"/>
          <w:sz w:val="22"/>
          <w:szCs w:val="22"/>
        </w:rPr>
        <w:t>Selon l</w:t>
      </w:r>
      <w:r w:rsidR="0038251B">
        <w:rPr>
          <w:color w:val="000000"/>
          <w:sz w:val="22"/>
          <w:szCs w:val="22"/>
        </w:rPr>
        <w:t>es</w:t>
      </w:r>
      <w:r w:rsidRPr="0038251B">
        <w:rPr>
          <w:color w:val="000000"/>
          <w:sz w:val="22"/>
          <w:szCs w:val="22"/>
        </w:rPr>
        <w:t xml:space="preserve"> question</w:t>
      </w:r>
      <w:r w:rsidR="0038251B">
        <w:rPr>
          <w:color w:val="000000"/>
          <w:sz w:val="22"/>
          <w:szCs w:val="22"/>
        </w:rPr>
        <w:t>s</w:t>
      </w:r>
      <w:r w:rsidRPr="0038251B">
        <w:rPr>
          <w:color w:val="000000"/>
          <w:sz w:val="22"/>
          <w:szCs w:val="22"/>
        </w:rPr>
        <w:t xml:space="preserve"> posée</w:t>
      </w:r>
      <w:r w:rsidR="0038251B">
        <w:rPr>
          <w:color w:val="000000"/>
          <w:sz w:val="22"/>
          <w:szCs w:val="22"/>
        </w:rPr>
        <w:t>s</w:t>
      </w:r>
      <w:r w:rsidRPr="0038251B">
        <w:rPr>
          <w:color w:val="000000"/>
          <w:sz w:val="22"/>
          <w:szCs w:val="22"/>
        </w:rPr>
        <w:t xml:space="preserve"> plus bas, vous pouvez introduire d’autres prédicats ou des fonctions (</w:t>
      </w:r>
      <w:proofErr w:type="spellStart"/>
      <w:r w:rsidRPr="0038251B">
        <w:rPr>
          <w:i/>
          <w:color w:val="000000"/>
          <w:sz w:val="22"/>
          <w:szCs w:val="22"/>
        </w:rPr>
        <w:t>numerical</w:t>
      </w:r>
      <w:proofErr w:type="spellEnd"/>
      <w:r w:rsidRPr="0038251B">
        <w:rPr>
          <w:i/>
          <w:color w:val="000000"/>
          <w:sz w:val="22"/>
          <w:szCs w:val="22"/>
        </w:rPr>
        <w:t xml:space="preserve"> fluents</w:t>
      </w:r>
      <w:r w:rsidRPr="0038251B">
        <w:rPr>
          <w:color w:val="000000"/>
          <w:sz w:val="22"/>
          <w:szCs w:val="22"/>
        </w:rPr>
        <w:t>)</w:t>
      </w:r>
      <w:r w:rsidR="008E090F">
        <w:rPr>
          <w:color w:val="000000"/>
          <w:sz w:val="22"/>
          <w:szCs w:val="22"/>
        </w:rPr>
        <w:t xml:space="preserve">, ou faire d’autres </w:t>
      </w:r>
      <w:proofErr w:type="gramStart"/>
      <w:r w:rsidR="008E090F">
        <w:rPr>
          <w:color w:val="000000"/>
          <w:sz w:val="22"/>
          <w:szCs w:val="22"/>
        </w:rPr>
        <w:t>ajustements mineures</w:t>
      </w:r>
      <w:proofErr w:type="gramEnd"/>
      <w:r w:rsidRPr="0038251B">
        <w:rPr>
          <w:color w:val="000000"/>
          <w:sz w:val="22"/>
          <w:szCs w:val="22"/>
        </w:rPr>
        <w:t xml:space="preserve"> </w:t>
      </w:r>
      <w:r w:rsidRPr="0038251B">
        <w:rPr>
          <w:color w:val="000000"/>
          <w:sz w:val="22"/>
          <w:szCs w:val="22"/>
          <w:u w:val="single"/>
        </w:rPr>
        <w:t>si nécessaire</w:t>
      </w:r>
      <w:r w:rsidR="00D95A86">
        <w:rPr>
          <w:color w:val="000000"/>
          <w:sz w:val="22"/>
          <w:szCs w:val="22"/>
          <w:u w:val="single"/>
        </w:rPr>
        <w:t xml:space="preserve"> et</w:t>
      </w:r>
      <w:r w:rsidRPr="0038251B">
        <w:rPr>
          <w:color w:val="000000"/>
          <w:sz w:val="22"/>
          <w:szCs w:val="22"/>
          <w:u w:val="single"/>
        </w:rPr>
        <w:t xml:space="preserve"> sans accroitre inutilement la complexité du modèle</w:t>
      </w:r>
      <w:r w:rsidRPr="0038251B">
        <w:rPr>
          <w:color w:val="000000"/>
          <w:sz w:val="22"/>
          <w:szCs w:val="22"/>
        </w:rPr>
        <w:t>.</w:t>
      </w:r>
      <w:r w:rsidR="00990F4A" w:rsidRPr="0038251B">
        <w:rPr>
          <w:color w:val="000000"/>
          <w:sz w:val="22"/>
          <w:szCs w:val="22"/>
        </w:rPr>
        <w:t xml:space="preserve"> Une description inutilement complexe </w:t>
      </w:r>
      <w:r w:rsidR="00FB056F" w:rsidRPr="0038251B">
        <w:rPr>
          <w:color w:val="000000"/>
          <w:sz w:val="22"/>
          <w:szCs w:val="22"/>
        </w:rPr>
        <w:t>ou suboptimal</w:t>
      </w:r>
      <w:r w:rsidR="00D95A86">
        <w:rPr>
          <w:color w:val="000000"/>
          <w:sz w:val="22"/>
          <w:szCs w:val="22"/>
        </w:rPr>
        <w:t>e</w:t>
      </w:r>
      <w:r w:rsidR="00FB056F" w:rsidRPr="0038251B">
        <w:rPr>
          <w:color w:val="000000"/>
          <w:sz w:val="22"/>
          <w:szCs w:val="22"/>
        </w:rPr>
        <w:t xml:space="preserve"> </w:t>
      </w:r>
      <w:r w:rsidR="00990F4A" w:rsidRPr="0038251B">
        <w:rPr>
          <w:color w:val="000000"/>
          <w:sz w:val="22"/>
          <w:szCs w:val="22"/>
        </w:rPr>
        <w:t>du domaine ou une description ne respectant</w:t>
      </w:r>
      <w:r w:rsidR="00D95A86">
        <w:rPr>
          <w:color w:val="000000"/>
          <w:sz w:val="22"/>
          <w:szCs w:val="22"/>
        </w:rPr>
        <w:t xml:space="preserve"> pas</w:t>
      </w:r>
      <w:r w:rsidR="00990F4A" w:rsidRPr="0038251B">
        <w:rPr>
          <w:color w:val="000000"/>
          <w:sz w:val="22"/>
          <w:szCs w:val="22"/>
        </w:rPr>
        <w:t xml:space="preserve"> les critères énoncés sera pénalisée.</w:t>
      </w:r>
      <w:r w:rsidR="00FB056F" w:rsidRPr="0038251B">
        <w:rPr>
          <w:color w:val="000000"/>
          <w:sz w:val="22"/>
          <w:szCs w:val="22"/>
        </w:rPr>
        <w:t xml:space="preserve"> Un des critères de complexité d’un modèle est le nombre de prédicats, fonctions et variables impliqués. Un des critère</w:t>
      </w:r>
      <w:r w:rsidR="00D95A86">
        <w:rPr>
          <w:color w:val="000000"/>
          <w:sz w:val="22"/>
          <w:szCs w:val="22"/>
        </w:rPr>
        <w:t>s</w:t>
      </w:r>
      <w:r w:rsidR="00FB056F" w:rsidRPr="0038251B">
        <w:rPr>
          <w:color w:val="000000"/>
          <w:sz w:val="22"/>
          <w:szCs w:val="22"/>
        </w:rPr>
        <w:t xml:space="preserve"> d’optimalité est la complexité de l’espace d’états sous-jacent.</w:t>
      </w:r>
    </w:p>
    <w:p w14:paraId="12967FE0" w14:textId="2EB35D01" w:rsidR="009A6F58" w:rsidRPr="0038251B" w:rsidRDefault="009A6F58" w:rsidP="009A6F58">
      <w:pPr>
        <w:pStyle w:val="Pieddepage"/>
        <w:tabs>
          <w:tab w:val="clear" w:pos="4320"/>
          <w:tab w:val="center" w:pos="709"/>
        </w:tabs>
        <w:spacing w:before="120"/>
        <w:jc w:val="both"/>
        <w:rPr>
          <w:sz w:val="22"/>
          <w:szCs w:val="22"/>
        </w:rPr>
      </w:pPr>
      <w:r w:rsidRPr="0038251B">
        <w:rPr>
          <w:sz w:val="22"/>
          <w:szCs w:val="22"/>
        </w:rPr>
        <w:t xml:space="preserve">On appelle un </w:t>
      </w:r>
      <w:r w:rsidRPr="0038251B">
        <w:rPr>
          <w:b/>
          <w:sz w:val="22"/>
          <w:szCs w:val="22"/>
        </w:rPr>
        <w:t>prédicat statique</w:t>
      </w:r>
      <w:r w:rsidRPr="0038251B">
        <w:rPr>
          <w:sz w:val="22"/>
          <w:szCs w:val="22"/>
        </w:rPr>
        <w:t xml:space="preserve">, un prédicat dont la valeur dans l’état initial reste vraie par la suite, dans tous les états, quel que soit le chemin d’exécution. Par exemple, la position des maisons ne changeant jamais, </w:t>
      </w:r>
      <w:proofErr w:type="spellStart"/>
      <w:r w:rsidR="00AC6E26" w:rsidRPr="0038251B">
        <w:rPr>
          <w:sz w:val="22"/>
          <w:szCs w:val="22"/>
        </w:rPr>
        <w:t>loc</w:t>
      </w:r>
      <w:proofErr w:type="spellEnd"/>
      <w:r w:rsidR="001F2AB7">
        <w:rPr>
          <w:sz w:val="22"/>
          <w:szCs w:val="22"/>
        </w:rPr>
        <w:t>(</w:t>
      </w:r>
      <w:proofErr w:type="gramStart"/>
      <w:r w:rsidRPr="0038251B">
        <w:rPr>
          <w:sz w:val="22"/>
          <w:szCs w:val="22"/>
        </w:rPr>
        <w:t>W,P</w:t>
      </w:r>
      <w:proofErr w:type="gramEnd"/>
      <w:r w:rsidRPr="0038251B">
        <w:rPr>
          <w:sz w:val="22"/>
          <w:szCs w:val="22"/>
        </w:rPr>
        <w:t xml:space="preserve">1), </w:t>
      </w:r>
      <w:proofErr w:type="spellStart"/>
      <w:r w:rsidR="00AC6E26" w:rsidRPr="0038251B">
        <w:rPr>
          <w:sz w:val="22"/>
          <w:szCs w:val="22"/>
        </w:rPr>
        <w:t>loc</w:t>
      </w:r>
      <w:proofErr w:type="spellEnd"/>
      <w:r w:rsidR="001F2AB7">
        <w:rPr>
          <w:sz w:val="22"/>
          <w:szCs w:val="22"/>
        </w:rPr>
        <w:t>(</w:t>
      </w:r>
      <w:r w:rsidRPr="0038251B">
        <w:rPr>
          <w:sz w:val="22"/>
          <w:szCs w:val="22"/>
        </w:rPr>
        <w:t xml:space="preserve">H1,P2) et </w:t>
      </w:r>
      <w:proofErr w:type="spellStart"/>
      <w:r w:rsidR="00AC6E26" w:rsidRPr="0038251B">
        <w:rPr>
          <w:sz w:val="22"/>
          <w:szCs w:val="22"/>
        </w:rPr>
        <w:t>loc</w:t>
      </w:r>
      <w:proofErr w:type="spellEnd"/>
      <w:r w:rsidR="001F2AB7">
        <w:rPr>
          <w:sz w:val="22"/>
          <w:szCs w:val="22"/>
        </w:rPr>
        <w:t>(</w:t>
      </w:r>
      <w:r w:rsidRPr="0038251B">
        <w:rPr>
          <w:sz w:val="22"/>
          <w:szCs w:val="22"/>
        </w:rPr>
        <w:t>H2,P3) sont statiques. Cette notion de «</w:t>
      </w:r>
      <w:r w:rsidR="00B26916">
        <w:rPr>
          <w:sz w:val="22"/>
          <w:szCs w:val="22"/>
        </w:rPr>
        <w:t> </w:t>
      </w:r>
      <w:r w:rsidRPr="0038251B">
        <w:rPr>
          <w:sz w:val="22"/>
          <w:szCs w:val="22"/>
        </w:rPr>
        <w:t>prédicat statique</w:t>
      </w:r>
      <w:r w:rsidR="00B26916">
        <w:rPr>
          <w:sz w:val="22"/>
          <w:szCs w:val="22"/>
        </w:rPr>
        <w:t> </w:t>
      </w:r>
      <w:r w:rsidRPr="0038251B">
        <w:rPr>
          <w:sz w:val="22"/>
          <w:szCs w:val="22"/>
        </w:rPr>
        <w:t>» interviendra dans les questions plus loin.</w:t>
      </w:r>
    </w:p>
    <w:p w14:paraId="32B46C0C" w14:textId="77777777" w:rsidR="009A6F58" w:rsidRPr="0038251B" w:rsidRDefault="009A6F58" w:rsidP="00535F79">
      <w:pPr>
        <w:pStyle w:val="Pieddepage"/>
        <w:tabs>
          <w:tab w:val="clear" w:pos="4320"/>
          <w:tab w:val="center" w:pos="709"/>
        </w:tabs>
        <w:spacing w:before="60"/>
        <w:jc w:val="both"/>
        <w:rPr>
          <w:color w:val="000000"/>
          <w:sz w:val="22"/>
          <w:szCs w:val="22"/>
        </w:rPr>
      </w:pPr>
    </w:p>
    <w:p w14:paraId="4EA1E0A0" w14:textId="533704FF" w:rsidR="00535F79" w:rsidRPr="0038251B" w:rsidRDefault="009F3C6E" w:rsidP="009A6F58">
      <w:pPr>
        <w:pStyle w:val="Pieddepage"/>
        <w:numPr>
          <w:ilvl w:val="0"/>
          <w:numId w:val="4"/>
        </w:numPr>
        <w:tabs>
          <w:tab w:val="clear" w:pos="4320"/>
          <w:tab w:val="center" w:pos="426"/>
        </w:tabs>
        <w:spacing w:before="120"/>
        <w:ind w:left="426"/>
        <w:jc w:val="both"/>
        <w:rPr>
          <w:sz w:val="22"/>
          <w:szCs w:val="22"/>
        </w:rPr>
      </w:pPr>
      <w:r w:rsidRPr="0038251B">
        <w:rPr>
          <w:sz w:val="22"/>
          <w:szCs w:val="22"/>
        </w:rPr>
        <w:t>(</w:t>
      </w:r>
      <w:r w:rsidR="0012257B">
        <w:rPr>
          <w:sz w:val="22"/>
          <w:szCs w:val="22"/>
        </w:rPr>
        <w:t>2</w:t>
      </w:r>
      <w:r w:rsidR="0012257B" w:rsidRPr="0038251B">
        <w:rPr>
          <w:sz w:val="22"/>
          <w:szCs w:val="22"/>
        </w:rPr>
        <w:t xml:space="preserve"> </w:t>
      </w:r>
      <w:r w:rsidRPr="0038251B">
        <w:rPr>
          <w:sz w:val="22"/>
          <w:szCs w:val="22"/>
        </w:rPr>
        <w:t xml:space="preserve">points) </w:t>
      </w:r>
      <w:r w:rsidR="00535F79" w:rsidRPr="0038251B">
        <w:rPr>
          <w:sz w:val="22"/>
          <w:szCs w:val="22"/>
        </w:rPr>
        <w:t>Pour un domaine de planification</w:t>
      </w:r>
      <w:r w:rsidR="00D95A86">
        <w:rPr>
          <w:sz w:val="22"/>
          <w:szCs w:val="22"/>
        </w:rPr>
        <w:t>,</w:t>
      </w:r>
      <w:r w:rsidR="00535F79" w:rsidRPr="0038251B">
        <w:rPr>
          <w:sz w:val="22"/>
          <w:szCs w:val="22"/>
        </w:rPr>
        <w:t xml:space="preserve"> où il y a </w:t>
      </w:r>
      <w:r w:rsidR="00535F79" w:rsidRPr="0038251B">
        <w:rPr>
          <w:sz w:val="22"/>
          <w:szCs w:val="22"/>
          <w:u w:val="single"/>
        </w:rPr>
        <w:t>un seul</w:t>
      </w:r>
      <w:r w:rsidR="00535F79" w:rsidRPr="0038251B">
        <w:rPr>
          <w:sz w:val="22"/>
          <w:szCs w:val="22"/>
        </w:rPr>
        <w:t xml:space="preserve"> drone qui peut transporter un </w:t>
      </w:r>
      <w:r w:rsidR="00535F79" w:rsidRPr="0038251B">
        <w:rPr>
          <w:sz w:val="22"/>
          <w:szCs w:val="22"/>
          <w:u w:val="single"/>
        </w:rPr>
        <w:t>seul objet</w:t>
      </w:r>
      <w:r w:rsidR="00535F79" w:rsidRPr="0038251B">
        <w:rPr>
          <w:sz w:val="22"/>
          <w:szCs w:val="22"/>
        </w:rPr>
        <w:t xml:space="preserve"> à la fois, donnez la spécification PDDL pour les actions suivantes</w:t>
      </w:r>
      <w:r w:rsidR="00D95A86">
        <w:rPr>
          <w:sz w:val="22"/>
          <w:szCs w:val="22"/>
        </w:rPr>
        <w:t> :</w:t>
      </w:r>
    </w:p>
    <w:p w14:paraId="333332EB" w14:textId="4C29091E" w:rsidR="00535F79" w:rsidRPr="00834D2E" w:rsidRDefault="00535F79" w:rsidP="00535F79">
      <w:pPr>
        <w:pStyle w:val="Pieddepage"/>
        <w:numPr>
          <w:ilvl w:val="0"/>
          <w:numId w:val="9"/>
        </w:numPr>
        <w:tabs>
          <w:tab w:val="clear" w:pos="4320"/>
          <w:tab w:val="center" w:pos="709"/>
        </w:tabs>
        <w:spacing w:before="60"/>
        <w:ind w:left="714" w:hanging="357"/>
        <w:jc w:val="both"/>
        <w:rPr>
          <w:color w:val="FF0000"/>
        </w:rPr>
      </w:pPr>
      <w:proofErr w:type="gramStart"/>
      <w:r w:rsidRPr="0038251B">
        <w:rPr>
          <w:b/>
          <w:i/>
          <w:color w:val="000000"/>
          <w:sz w:val="22"/>
          <w:szCs w:val="22"/>
        </w:rPr>
        <w:t>p</w:t>
      </w:r>
      <w:r w:rsidR="00AC6E26" w:rsidRPr="0038251B">
        <w:rPr>
          <w:b/>
          <w:i/>
          <w:color w:val="000000"/>
          <w:sz w:val="22"/>
          <w:szCs w:val="22"/>
        </w:rPr>
        <w:t>ickup</w:t>
      </w:r>
      <w:proofErr w:type="gramEnd"/>
      <w:r w:rsidRPr="0038251B">
        <w:rPr>
          <w:b/>
          <w:i/>
          <w:color w:val="000000"/>
          <w:sz w:val="22"/>
          <w:szCs w:val="22"/>
        </w:rPr>
        <w:t>(</w:t>
      </w:r>
      <w:proofErr w:type="spellStart"/>
      <w:r w:rsidRPr="0038251B">
        <w:rPr>
          <w:b/>
          <w:i/>
          <w:color w:val="000000"/>
          <w:sz w:val="22"/>
          <w:szCs w:val="22"/>
        </w:rPr>
        <w:t>d,c</w:t>
      </w:r>
      <w:r w:rsidR="00834D2E">
        <w:rPr>
          <w:b/>
          <w:i/>
          <w:color w:val="000000"/>
          <w:sz w:val="22"/>
          <w:szCs w:val="22"/>
        </w:rPr>
        <w:t>,l</w:t>
      </w:r>
      <w:proofErr w:type="spellEnd"/>
      <w:r w:rsidRPr="0038251B">
        <w:rPr>
          <w:b/>
          <w:i/>
          <w:color w:val="000000"/>
          <w:sz w:val="22"/>
          <w:szCs w:val="22"/>
        </w:rPr>
        <w:t>)</w:t>
      </w:r>
      <w:r w:rsidRPr="0038251B">
        <w:rPr>
          <w:b/>
          <w:color w:val="000000"/>
          <w:sz w:val="22"/>
          <w:szCs w:val="22"/>
        </w:rPr>
        <w:t> </w:t>
      </w:r>
      <w:r w:rsidRPr="0038251B">
        <w:rPr>
          <w:color w:val="000000"/>
          <w:sz w:val="22"/>
          <w:szCs w:val="22"/>
        </w:rPr>
        <w:t xml:space="preserve">: le drone </w:t>
      </w:r>
      <w:r w:rsidR="009A6F58" w:rsidRPr="0038251B">
        <w:rPr>
          <w:b/>
          <w:i/>
          <w:color w:val="000000"/>
          <w:sz w:val="22"/>
          <w:szCs w:val="22"/>
        </w:rPr>
        <w:t>d</w:t>
      </w:r>
      <w:r w:rsidRPr="0038251B">
        <w:rPr>
          <w:color w:val="000000"/>
          <w:sz w:val="22"/>
          <w:szCs w:val="22"/>
        </w:rPr>
        <w:t xml:space="preserve"> prend le colis </w:t>
      </w:r>
      <w:r w:rsidRPr="00834D2E">
        <w:rPr>
          <w:b/>
          <w:color w:val="FF0000"/>
        </w:rPr>
        <w:t>c</w:t>
      </w:r>
      <w:r w:rsidR="00834D2E" w:rsidRPr="00834D2E">
        <w:rPr>
          <w:b/>
          <w:color w:val="FF0000"/>
        </w:rPr>
        <w:t xml:space="preserve"> depuis l’endroit l</w:t>
      </w:r>
    </w:p>
    <w:p w14:paraId="4E351E36" w14:textId="77777777" w:rsidR="009A6F58" w:rsidRPr="0038251B" w:rsidRDefault="009A6F58" w:rsidP="009A6F58">
      <w:pPr>
        <w:pStyle w:val="Pieddepage"/>
        <w:numPr>
          <w:ilvl w:val="0"/>
          <w:numId w:val="9"/>
        </w:numPr>
        <w:tabs>
          <w:tab w:val="clear" w:pos="4320"/>
          <w:tab w:val="center" w:pos="709"/>
        </w:tabs>
        <w:spacing w:before="60"/>
        <w:ind w:left="714" w:hanging="357"/>
        <w:jc w:val="both"/>
        <w:rPr>
          <w:color w:val="000000"/>
          <w:sz w:val="22"/>
          <w:szCs w:val="22"/>
        </w:rPr>
      </w:pPr>
      <w:proofErr w:type="spellStart"/>
      <w:proofErr w:type="gramStart"/>
      <w:r w:rsidRPr="0038251B">
        <w:rPr>
          <w:b/>
          <w:i/>
          <w:color w:val="000000"/>
          <w:sz w:val="22"/>
          <w:szCs w:val="22"/>
        </w:rPr>
        <w:t>fly</w:t>
      </w:r>
      <w:proofErr w:type="spellEnd"/>
      <w:proofErr w:type="gramEnd"/>
      <w:r w:rsidRPr="0038251B">
        <w:rPr>
          <w:b/>
          <w:i/>
          <w:color w:val="000000"/>
          <w:sz w:val="22"/>
          <w:szCs w:val="22"/>
        </w:rPr>
        <w:t>(d,l1,l2)</w:t>
      </w:r>
      <w:r w:rsidRPr="0038251B">
        <w:rPr>
          <w:b/>
          <w:color w:val="000000"/>
          <w:sz w:val="22"/>
          <w:szCs w:val="22"/>
        </w:rPr>
        <w:t> </w:t>
      </w:r>
      <w:r w:rsidRPr="0038251B">
        <w:rPr>
          <w:color w:val="000000"/>
          <w:sz w:val="22"/>
          <w:szCs w:val="22"/>
        </w:rPr>
        <w:t xml:space="preserve">: le drone </w:t>
      </w:r>
      <w:r w:rsidRPr="0038251B">
        <w:rPr>
          <w:b/>
          <w:i/>
          <w:color w:val="000000"/>
          <w:sz w:val="22"/>
          <w:szCs w:val="22"/>
        </w:rPr>
        <w:t>d</w:t>
      </w:r>
      <w:r w:rsidRPr="0038251B">
        <w:rPr>
          <w:color w:val="000000"/>
          <w:sz w:val="22"/>
          <w:szCs w:val="22"/>
        </w:rPr>
        <w:t xml:space="preserve"> se déplace de l’endroit </w:t>
      </w:r>
      <w:r w:rsidRPr="0038251B">
        <w:rPr>
          <w:i/>
          <w:color w:val="000000"/>
          <w:sz w:val="22"/>
          <w:szCs w:val="22"/>
        </w:rPr>
        <w:t>l1</w:t>
      </w:r>
      <w:r w:rsidRPr="0038251B">
        <w:rPr>
          <w:b/>
          <w:color w:val="000000"/>
          <w:sz w:val="22"/>
          <w:szCs w:val="22"/>
        </w:rPr>
        <w:t xml:space="preserve"> </w:t>
      </w:r>
      <w:r w:rsidRPr="0038251B">
        <w:rPr>
          <w:color w:val="000000"/>
          <w:sz w:val="22"/>
          <w:szCs w:val="22"/>
        </w:rPr>
        <w:t xml:space="preserve">à l’endroit </w:t>
      </w:r>
      <w:r w:rsidRPr="0038251B">
        <w:rPr>
          <w:b/>
          <w:i/>
          <w:color w:val="000000"/>
          <w:sz w:val="22"/>
          <w:szCs w:val="22"/>
        </w:rPr>
        <w:t>l2</w:t>
      </w:r>
    </w:p>
    <w:p w14:paraId="66D4EA56" w14:textId="3CC82B55" w:rsidR="00535F79" w:rsidRPr="00834D2E" w:rsidRDefault="009A6F58" w:rsidP="009A6F58">
      <w:pPr>
        <w:pStyle w:val="Pieddepage"/>
        <w:numPr>
          <w:ilvl w:val="0"/>
          <w:numId w:val="9"/>
        </w:numPr>
        <w:tabs>
          <w:tab w:val="clear" w:pos="4320"/>
          <w:tab w:val="center" w:pos="709"/>
        </w:tabs>
        <w:spacing w:before="60"/>
        <w:ind w:left="714" w:hanging="357"/>
        <w:jc w:val="both"/>
        <w:rPr>
          <w:color w:val="FF0000"/>
        </w:rPr>
      </w:pPr>
      <w:proofErr w:type="spellStart"/>
      <w:proofErr w:type="gramStart"/>
      <w:r w:rsidRPr="0038251B">
        <w:rPr>
          <w:b/>
          <w:color w:val="000000"/>
          <w:sz w:val="22"/>
          <w:szCs w:val="22"/>
        </w:rPr>
        <w:t>d</w:t>
      </w:r>
      <w:r w:rsidR="00AC6E26" w:rsidRPr="0038251B">
        <w:rPr>
          <w:b/>
          <w:color w:val="000000"/>
          <w:sz w:val="22"/>
          <w:szCs w:val="22"/>
        </w:rPr>
        <w:t>eliver</w:t>
      </w:r>
      <w:proofErr w:type="spellEnd"/>
      <w:proofErr w:type="gramEnd"/>
      <w:r w:rsidRPr="0038251B">
        <w:rPr>
          <w:b/>
          <w:color w:val="000000"/>
          <w:sz w:val="22"/>
          <w:szCs w:val="22"/>
        </w:rPr>
        <w:t>(</w:t>
      </w:r>
      <w:proofErr w:type="spellStart"/>
      <w:r w:rsidRPr="0038251B">
        <w:rPr>
          <w:b/>
          <w:color w:val="000000"/>
          <w:sz w:val="22"/>
          <w:szCs w:val="22"/>
        </w:rPr>
        <w:t>d,c</w:t>
      </w:r>
      <w:r w:rsidR="00834D2E">
        <w:rPr>
          <w:b/>
          <w:color w:val="000000"/>
          <w:sz w:val="22"/>
          <w:szCs w:val="22"/>
        </w:rPr>
        <w:t>,l</w:t>
      </w:r>
      <w:proofErr w:type="spellEnd"/>
      <w:r w:rsidRPr="0038251B">
        <w:rPr>
          <w:b/>
          <w:color w:val="000000"/>
          <w:sz w:val="22"/>
          <w:szCs w:val="22"/>
        </w:rPr>
        <w:t>)</w:t>
      </w:r>
      <w:r w:rsidR="00535F79" w:rsidRPr="0038251B">
        <w:rPr>
          <w:color w:val="000000"/>
          <w:sz w:val="22"/>
          <w:szCs w:val="22"/>
        </w:rPr>
        <w:t xml:space="preserve"> : </w:t>
      </w:r>
      <w:r w:rsidRPr="0038251B">
        <w:rPr>
          <w:color w:val="000000"/>
          <w:sz w:val="22"/>
          <w:szCs w:val="22"/>
        </w:rPr>
        <w:t xml:space="preserve">le drone </w:t>
      </w:r>
      <w:r w:rsidRPr="0038251B">
        <w:rPr>
          <w:b/>
          <w:i/>
          <w:color w:val="000000"/>
          <w:sz w:val="22"/>
          <w:szCs w:val="22"/>
        </w:rPr>
        <w:t>d</w:t>
      </w:r>
      <w:r w:rsidRPr="0038251B">
        <w:rPr>
          <w:color w:val="000000"/>
          <w:sz w:val="22"/>
          <w:szCs w:val="22"/>
        </w:rPr>
        <w:t xml:space="preserve"> </w:t>
      </w:r>
      <w:r w:rsidR="0023776F">
        <w:rPr>
          <w:color w:val="000000"/>
          <w:sz w:val="22"/>
          <w:szCs w:val="22"/>
        </w:rPr>
        <w:t>livre</w:t>
      </w:r>
      <w:r w:rsidRPr="0038251B">
        <w:rPr>
          <w:color w:val="000000"/>
          <w:sz w:val="22"/>
          <w:szCs w:val="22"/>
        </w:rPr>
        <w:t xml:space="preserve"> le colis </w:t>
      </w:r>
      <w:r w:rsidRPr="00834D2E">
        <w:rPr>
          <w:b/>
          <w:color w:val="FF0000"/>
        </w:rPr>
        <w:t>c</w:t>
      </w:r>
      <w:r w:rsidR="00834D2E" w:rsidRPr="00834D2E">
        <w:rPr>
          <w:b/>
          <w:color w:val="FF0000"/>
        </w:rPr>
        <w:t xml:space="preserve"> à l’endroit l</w:t>
      </w:r>
    </w:p>
    <w:p w14:paraId="112ED497" w14:textId="77777777" w:rsidR="009F3C6E" w:rsidRPr="0038251B" w:rsidRDefault="009F3C6E" w:rsidP="009F3C6E">
      <w:pPr>
        <w:pStyle w:val="Pieddepage"/>
        <w:tabs>
          <w:tab w:val="clear" w:pos="4320"/>
          <w:tab w:val="center" w:pos="567"/>
        </w:tabs>
        <w:spacing w:before="120"/>
        <w:jc w:val="both"/>
        <w:rPr>
          <w:sz w:val="22"/>
          <w:szCs w:val="22"/>
        </w:rPr>
      </w:pPr>
    </w:p>
    <w:tbl>
      <w:tblPr>
        <w:tblW w:w="9859" w:type="dxa"/>
        <w:jc w:val="center"/>
        <w:tblLayout w:type="fixed"/>
        <w:tblLook w:val="0000" w:firstRow="0" w:lastRow="0" w:firstColumn="0" w:lastColumn="0" w:noHBand="0" w:noVBand="0"/>
      </w:tblPr>
      <w:tblGrid>
        <w:gridCol w:w="9859"/>
      </w:tblGrid>
      <w:tr w:rsidR="009F3C6E" w:rsidRPr="0038251B" w14:paraId="6556401E" w14:textId="77777777" w:rsidTr="6C479D8F">
        <w:trPr>
          <w:trHeight w:val="1692"/>
          <w:jc w:val="center"/>
        </w:trPr>
        <w:tc>
          <w:tcPr>
            <w:tcW w:w="98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930FD8" w14:textId="1A3FFF3E"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w:t>
            </w:r>
            <w:proofErr w:type="spellStart"/>
            <w:proofErr w:type="gramStart"/>
            <w:r w:rsidRPr="00C43480">
              <w:rPr>
                <w:rFonts w:ascii="mononoki NF" w:hAnsi="mononoki NF"/>
                <w:color w:val="C792EA"/>
                <w:lang w:val="fr-FR" w:eastAsia="fr-FR"/>
              </w:rPr>
              <w:t>define</w:t>
            </w:r>
            <w:proofErr w:type="spellEnd"/>
            <w:proofErr w:type="gramEnd"/>
            <w:r w:rsidRPr="00C43480">
              <w:rPr>
                <w:rFonts w:ascii="mononoki NF" w:hAnsi="mononoki NF"/>
                <w:color w:val="BFC7D5"/>
                <w:lang w:val="fr-FR" w:eastAsia="fr-FR"/>
              </w:rPr>
              <w:t xml:space="preserve"> (</w:t>
            </w:r>
            <w:proofErr w:type="spellStart"/>
            <w:r w:rsidRPr="00C43480">
              <w:rPr>
                <w:rFonts w:ascii="mononoki NF" w:hAnsi="mononoki NF"/>
                <w:color w:val="C792EA"/>
                <w:lang w:val="fr-FR" w:eastAsia="fr-FR"/>
              </w:rPr>
              <w:t>domain</w:t>
            </w:r>
            <w:proofErr w:type="spellEnd"/>
            <w:r w:rsidRPr="00C43480">
              <w:rPr>
                <w:rFonts w:ascii="mononoki NF" w:hAnsi="mononoki NF"/>
                <w:color w:val="BFC7D5"/>
                <w:lang w:val="fr-FR" w:eastAsia="fr-FR"/>
              </w:rPr>
              <w:t xml:space="preserve"> Q1.a)</w:t>
            </w:r>
          </w:p>
          <w:p w14:paraId="6A78F0A1"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xml:space="preserve">    </w:t>
            </w:r>
            <w:proofErr w:type="gramStart"/>
            <w:r w:rsidRPr="00575DE3">
              <w:rPr>
                <w:rFonts w:ascii="mononoki NF" w:hAnsi="mononoki NF"/>
                <w:color w:val="BFC7D5"/>
                <w:lang w:val="fr-FR" w:eastAsia="fr-FR"/>
              </w:rPr>
              <w:t>(</w:t>
            </w:r>
            <w:r w:rsidRPr="00575DE3">
              <w:rPr>
                <w:rFonts w:ascii="mononoki NF" w:hAnsi="mononoki NF"/>
                <w:color w:val="C792EA"/>
                <w:lang w:val="fr-FR" w:eastAsia="fr-FR"/>
              </w:rPr>
              <w:t>:types</w:t>
            </w:r>
            <w:proofErr w:type="gramEnd"/>
            <w:r w:rsidRPr="00575DE3">
              <w:rPr>
                <w:rFonts w:ascii="mononoki NF" w:hAnsi="mononoki NF"/>
                <w:color w:val="BFC7D5"/>
                <w:lang w:val="fr-FR" w:eastAsia="fr-FR"/>
              </w:rPr>
              <w:t xml:space="preserve"> </w:t>
            </w:r>
            <w:proofErr w:type="spellStart"/>
            <w:r w:rsidRPr="00575DE3">
              <w:rPr>
                <w:rFonts w:ascii="mononoki NF" w:hAnsi="mononoki NF"/>
                <w:color w:val="BFC7D5"/>
                <w:lang w:val="fr-FR" w:eastAsia="fr-FR"/>
              </w:rPr>
              <w:t>physobj</w:t>
            </w:r>
            <w:proofErr w:type="spellEnd"/>
            <w:r w:rsidRPr="00575DE3">
              <w:rPr>
                <w:rFonts w:ascii="mononoki NF" w:hAnsi="mononoki NF"/>
                <w:color w:val="BFC7D5"/>
                <w:lang w:val="fr-FR" w:eastAsia="fr-FR"/>
              </w:rPr>
              <w:t xml:space="preserve"> </w:t>
            </w:r>
          </w:p>
          <w:p w14:paraId="3CB441A1"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xml:space="preserve">            </w:t>
            </w:r>
            <w:proofErr w:type="gramStart"/>
            <w:r w:rsidRPr="00575DE3">
              <w:rPr>
                <w:rFonts w:ascii="mononoki NF" w:hAnsi="mononoki NF"/>
                <w:color w:val="BFC7D5"/>
                <w:lang w:val="fr-FR" w:eastAsia="fr-FR"/>
              </w:rPr>
              <w:t>drone</w:t>
            </w:r>
            <w:proofErr w:type="gramEnd"/>
            <w:r w:rsidRPr="00575DE3">
              <w:rPr>
                <w:rFonts w:ascii="mononoki NF" w:hAnsi="mononoki NF"/>
                <w:color w:val="BFC7D5"/>
                <w:lang w:val="fr-FR" w:eastAsia="fr-FR"/>
              </w:rPr>
              <w:t xml:space="preserve"> - </w:t>
            </w:r>
            <w:proofErr w:type="spellStart"/>
            <w:r w:rsidRPr="00575DE3">
              <w:rPr>
                <w:rFonts w:ascii="mononoki NF" w:hAnsi="mononoki NF"/>
                <w:color w:val="BFC7D5"/>
                <w:lang w:val="fr-FR" w:eastAsia="fr-FR"/>
              </w:rPr>
              <w:t>physobj</w:t>
            </w:r>
            <w:proofErr w:type="spellEnd"/>
            <w:r w:rsidRPr="00575DE3">
              <w:rPr>
                <w:rFonts w:ascii="mononoki NF" w:hAnsi="mononoki NF"/>
                <w:color w:val="BFC7D5"/>
                <w:lang w:val="fr-FR" w:eastAsia="fr-FR"/>
              </w:rPr>
              <w:t xml:space="preserve"> </w:t>
            </w:r>
          </w:p>
          <w:p w14:paraId="6A46A1F7"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xml:space="preserve">            </w:t>
            </w:r>
            <w:proofErr w:type="gramStart"/>
            <w:r w:rsidRPr="00575DE3">
              <w:rPr>
                <w:rFonts w:ascii="mononoki NF" w:hAnsi="mononoki NF"/>
                <w:color w:val="BFC7D5"/>
                <w:lang w:val="fr-FR" w:eastAsia="fr-FR"/>
              </w:rPr>
              <w:t>package</w:t>
            </w:r>
            <w:proofErr w:type="gramEnd"/>
            <w:r w:rsidRPr="00575DE3">
              <w:rPr>
                <w:rFonts w:ascii="mononoki NF" w:hAnsi="mononoki NF"/>
                <w:color w:val="BFC7D5"/>
                <w:lang w:val="fr-FR" w:eastAsia="fr-FR"/>
              </w:rPr>
              <w:t xml:space="preserve"> - </w:t>
            </w:r>
            <w:proofErr w:type="spellStart"/>
            <w:r w:rsidRPr="00575DE3">
              <w:rPr>
                <w:rFonts w:ascii="mononoki NF" w:hAnsi="mononoki NF"/>
                <w:color w:val="BFC7D5"/>
                <w:lang w:val="fr-FR" w:eastAsia="fr-FR"/>
              </w:rPr>
              <w:t>physobj</w:t>
            </w:r>
            <w:proofErr w:type="spellEnd"/>
            <w:r w:rsidRPr="00575DE3">
              <w:rPr>
                <w:rFonts w:ascii="mononoki NF" w:hAnsi="mononoki NF"/>
                <w:color w:val="BFC7D5"/>
                <w:lang w:val="fr-FR" w:eastAsia="fr-FR"/>
              </w:rPr>
              <w:t xml:space="preserve"> </w:t>
            </w:r>
          </w:p>
          <w:p w14:paraId="32C070D3"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xml:space="preserve">            </w:t>
            </w:r>
            <w:proofErr w:type="gramStart"/>
            <w:r w:rsidRPr="00575DE3">
              <w:rPr>
                <w:rFonts w:ascii="mononoki NF" w:hAnsi="mononoki NF"/>
                <w:color w:val="BFC7D5"/>
                <w:lang w:val="fr-FR" w:eastAsia="fr-FR"/>
              </w:rPr>
              <w:t>location</w:t>
            </w:r>
            <w:proofErr w:type="gramEnd"/>
          </w:p>
          <w:p w14:paraId="1BB51E4E"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w:t>
            </w:r>
          </w:p>
          <w:p w14:paraId="0E584D09"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p>
          <w:p w14:paraId="6C901CAC"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xml:space="preserve">    </w:t>
            </w:r>
            <w:proofErr w:type="gramStart"/>
            <w:r w:rsidRPr="00575DE3">
              <w:rPr>
                <w:rFonts w:ascii="mononoki NF" w:hAnsi="mononoki NF"/>
                <w:color w:val="BFC7D5"/>
                <w:lang w:val="fr-FR" w:eastAsia="fr-FR"/>
              </w:rPr>
              <w:t>(</w:t>
            </w:r>
            <w:r w:rsidRPr="00575DE3">
              <w:rPr>
                <w:rFonts w:ascii="mononoki NF" w:hAnsi="mononoki NF"/>
                <w:color w:val="C792EA"/>
                <w:lang w:val="fr-FR" w:eastAsia="fr-FR"/>
              </w:rPr>
              <w:t>:</w:t>
            </w:r>
            <w:proofErr w:type="spellStart"/>
            <w:r w:rsidRPr="00575DE3">
              <w:rPr>
                <w:rFonts w:ascii="mononoki NF" w:hAnsi="mononoki NF"/>
                <w:color w:val="C792EA"/>
                <w:lang w:val="fr-FR" w:eastAsia="fr-FR"/>
              </w:rPr>
              <w:t>predicates</w:t>
            </w:r>
            <w:proofErr w:type="spellEnd"/>
            <w:proofErr w:type="gramEnd"/>
            <w:r w:rsidRPr="00575DE3">
              <w:rPr>
                <w:rFonts w:ascii="mononoki NF" w:hAnsi="mononoki NF"/>
                <w:color w:val="BFC7D5"/>
                <w:lang w:val="fr-FR" w:eastAsia="fr-FR"/>
              </w:rPr>
              <w:t xml:space="preserve"> (</w:t>
            </w:r>
            <w:proofErr w:type="spellStart"/>
            <w:r w:rsidRPr="00575DE3">
              <w:rPr>
                <w:rFonts w:ascii="mononoki NF" w:hAnsi="mononoki NF"/>
                <w:color w:val="BFC7D5"/>
                <w:lang w:val="fr-FR" w:eastAsia="fr-FR"/>
              </w:rPr>
              <w:t>loc</w:t>
            </w:r>
            <w:proofErr w:type="spellEnd"/>
            <w:r w:rsidRPr="00575DE3">
              <w:rPr>
                <w:rFonts w:ascii="mononoki NF" w:hAnsi="mononoki NF"/>
                <w:color w:val="BFC7D5"/>
                <w:lang w:val="fr-FR" w:eastAsia="fr-FR"/>
              </w:rPr>
              <w:t xml:space="preserve"> </w:t>
            </w:r>
            <w:r w:rsidRPr="00575DE3">
              <w:rPr>
                <w:rFonts w:ascii="mononoki NF" w:hAnsi="mononoki NF"/>
                <w:color w:val="7986E7"/>
                <w:lang w:val="fr-FR" w:eastAsia="fr-FR"/>
              </w:rPr>
              <w:t>?x</w:t>
            </w:r>
            <w:r w:rsidRPr="00575DE3">
              <w:rPr>
                <w:rFonts w:ascii="mononoki NF" w:hAnsi="mononoki NF"/>
                <w:color w:val="BFC7D5"/>
                <w:lang w:val="fr-FR" w:eastAsia="fr-FR"/>
              </w:rPr>
              <w:t xml:space="preserve"> - </w:t>
            </w:r>
            <w:proofErr w:type="spellStart"/>
            <w:r w:rsidRPr="00575DE3">
              <w:rPr>
                <w:rFonts w:ascii="mononoki NF" w:hAnsi="mononoki NF"/>
                <w:color w:val="BFC7D5"/>
                <w:lang w:val="fr-FR" w:eastAsia="fr-FR"/>
              </w:rPr>
              <w:t>physobj</w:t>
            </w:r>
            <w:proofErr w:type="spellEnd"/>
            <w:r w:rsidRPr="00575DE3">
              <w:rPr>
                <w:rFonts w:ascii="mononoki NF" w:hAnsi="mononoki NF"/>
                <w:color w:val="BFC7D5"/>
                <w:lang w:val="fr-FR" w:eastAsia="fr-FR"/>
              </w:rPr>
              <w:t xml:space="preserve"> </w:t>
            </w:r>
            <w:r w:rsidRPr="00575DE3">
              <w:rPr>
                <w:rFonts w:ascii="mononoki NF" w:hAnsi="mononoki NF"/>
                <w:color w:val="7986E7"/>
                <w:lang w:val="fr-FR" w:eastAsia="fr-FR"/>
              </w:rPr>
              <w:t>?y</w:t>
            </w:r>
            <w:r w:rsidRPr="00575DE3">
              <w:rPr>
                <w:rFonts w:ascii="mononoki NF" w:hAnsi="mononoki NF"/>
                <w:color w:val="BFC7D5"/>
                <w:lang w:val="fr-FR" w:eastAsia="fr-FR"/>
              </w:rPr>
              <w:t xml:space="preserve"> - location)</w:t>
            </w:r>
          </w:p>
          <w:p w14:paraId="6FA8DA7B"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w:t>
            </w:r>
            <w:proofErr w:type="gramStart"/>
            <w:r w:rsidRPr="00575DE3">
              <w:rPr>
                <w:rFonts w:ascii="mononoki NF" w:hAnsi="mononoki NF"/>
                <w:color w:val="BFC7D5"/>
                <w:lang w:val="fr-FR" w:eastAsia="fr-FR"/>
              </w:rPr>
              <w:t>has</w:t>
            </w:r>
            <w:proofErr w:type="gramEnd"/>
            <w:r w:rsidRPr="00575DE3">
              <w:rPr>
                <w:rFonts w:ascii="mononoki NF" w:hAnsi="mononoki NF"/>
                <w:color w:val="BFC7D5"/>
                <w:lang w:val="fr-FR" w:eastAsia="fr-FR"/>
              </w:rPr>
              <w:t xml:space="preserve"> </w:t>
            </w:r>
            <w:r w:rsidRPr="00575DE3">
              <w:rPr>
                <w:rFonts w:ascii="mononoki NF" w:hAnsi="mononoki NF"/>
                <w:color w:val="7986E7"/>
                <w:lang w:val="fr-FR" w:eastAsia="fr-FR"/>
              </w:rPr>
              <w:t>?d</w:t>
            </w:r>
            <w:r w:rsidRPr="00575DE3">
              <w:rPr>
                <w:rFonts w:ascii="mononoki NF" w:hAnsi="mononoki NF"/>
                <w:color w:val="BFC7D5"/>
                <w:lang w:val="fr-FR" w:eastAsia="fr-FR"/>
              </w:rPr>
              <w:t xml:space="preserve"> - drone </w:t>
            </w:r>
            <w:r w:rsidRPr="00575DE3">
              <w:rPr>
                <w:rFonts w:ascii="mononoki NF" w:hAnsi="mononoki NF"/>
                <w:color w:val="7986E7"/>
                <w:lang w:val="fr-FR" w:eastAsia="fr-FR"/>
              </w:rPr>
              <w:t>?x</w:t>
            </w:r>
            <w:r w:rsidRPr="00575DE3">
              <w:rPr>
                <w:rFonts w:ascii="mononoki NF" w:hAnsi="mononoki NF"/>
                <w:color w:val="BFC7D5"/>
                <w:lang w:val="fr-FR" w:eastAsia="fr-FR"/>
              </w:rPr>
              <w:t xml:space="preserve"> package)</w:t>
            </w:r>
          </w:p>
          <w:p w14:paraId="3BD2A562" w14:textId="023DEE18" w:rsidR="00575DE3" w:rsidRDefault="00575DE3" w:rsidP="00575DE3">
            <w:pPr>
              <w:shd w:val="clear" w:color="auto" w:fill="292D3E"/>
              <w:suppressAutoHyphens w:val="0"/>
              <w:spacing w:line="330" w:lineRule="atLeast"/>
              <w:rPr>
                <w:rFonts w:ascii="mononoki NF" w:hAnsi="mononoki NF"/>
                <w:color w:val="BFC7D5"/>
                <w:lang w:val="fr-FR" w:eastAsia="fr-FR"/>
              </w:rPr>
            </w:pPr>
            <w:r w:rsidRPr="00575DE3">
              <w:rPr>
                <w:rFonts w:ascii="mononoki NF" w:hAnsi="mononoki NF"/>
                <w:color w:val="BFC7D5"/>
                <w:lang w:val="fr-FR" w:eastAsia="fr-FR"/>
              </w:rPr>
              <w:t>    )</w:t>
            </w:r>
          </w:p>
          <w:p w14:paraId="1CE3C75E" w14:textId="77777777" w:rsidR="00575DE3" w:rsidRPr="00575DE3" w:rsidRDefault="00575DE3" w:rsidP="00575DE3">
            <w:pPr>
              <w:shd w:val="clear" w:color="auto" w:fill="292D3E"/>
              <w:suppressAutoHyphens w:val="0"/>
              <w:spacing w:line="330" w:lineRule="atLeast"/>
              <w:rPr>
                <w:rFonts w:ascii="mononoki NF" w:hAnsi="mononoki NF"/>
                <w:color w:val="BFC7D5"/>
                <w:lang w:val="fr-FR" w:eastAsia="fr-FR"/>
              </w:rPr>
            </w:pPr>
          </w:p>
          <w:p w14:paraId="20DFAD34"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lastRenderedPageBreak/>
              <w:t xml:space="preserve">    </w:t>
            </w:r>
            <w:proofErr w:type="gramStart"/>
            <w:r w:rsidRPr="00C43480">
              <w:rPr>
                <w:rFonts w:ascii="mononoki NF" w:hAnsi="mononoki NF"/>
                <w:color w:val="BFC7D5"/>
                <w:lang w:val="fr-FR" w:eastAsia="fr-FR"/>
              </w:rPr>
              <w:t>(</w:t>
            </w:r>
            <w:r w:rsidRPr="00C43480">
              <w:rPr>
                <w:rFonts w:ascii="mononoki NF" w:hAnsi="mononoki NF"/>
                <w:color w:val="C792EA"/>
                <w:lang w:val="fr-FR" w:eastAsia="fr-FR"/>
              </w:rPr>
              <w:t>:action</w:t>
            </w:r>
            <w:proofErr w:type="gramEnd"/>
            <w:r w:rsidRPr="00C43480">
              <w:rPr>
                <w:rFonts w:ascii="mononoki NF" w:hAnsi="mononoki NF"/>
                <w:color w:val="BFC7D5"/>
                <w:lang w:val="fr-FR" w:eastAsia="fr-FR"/>
              </w:rPr>
              <w:t xml:space="preserve"> pickup</w:t>
            </w:r>
          </w:p>
          <w:p w14:paraId="4004720B"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parameters</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 drone </w:t>
            </w:r>
            <w:r w:rsidRPr="00C43480">
              <w:rPr>
                <w:rFonts w:ascii="mononoki NF" w:hAnsi="mononoki NF"/>
                <w:color w:val="7986E7"/>
                <w:lang w:val="fr-FR" w:eastAsia="fr-FR"/>
              </w:rPr>
              <w:t>?c</w:t>
            </w:r>
            <w:r w:rsidRPr="00C43480">
              <w:rPr>
                <w:rFonts w:ascii="mononoki NF" w:hAnsi="mononoki NF"/>
                <w:color w:val="BFC7D5"/>
                <w:lang w:val="fr-FR" w:eastAsia="fr-FR"/>
              </w:rPr>
              <w:t xml:space="preserve"> - package </w:t>
            </w:r>
            <w:r w:rsidRPr="00C43480">
              <w:rPr>
                <w:rFonts w:ascii="mononoki NF" w:hAnsi="mononoki NF"/>
                <w:color w:val="7986E7"/>
                <w:lang w:val="fr-FR" w:eastAsia="fr-FR"/>
              </w:rPr>
              <w:t>?l</w:t>
            </w:r>
            <w:r w:rsidRPr="00C43480">
              <w:rPr>
                <w:rFonts w:ascii="mononoki NF" w:hAnsi="mononoki NF"/>
                <w:color w:val="BFC7D5"/>
                <w:lang w:val="fr-FR" w:eastAsia="fr-FR"/>
              </w:rPr>
              <w:t xml:space="preserve"> - location)</w:t>
            </w:r>
          </w:p>
          <w:p w14:paraId="0597D4C9"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precondition</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(has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w:t>
            </w:r>
          </w:p>
          <w:p w14:paraId="2CCACCC2"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effect</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(has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w:t>
            </w:r>
          </w:p>
          <w:p w14:paraId="686775CC" w14:textId="1253D567" w:rsid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w:t>
            </w:r>
          </w:p>
          <w:p w14:paraId="352E8757" w14:textId="77777777" w:rsidR="00575DE3" w:rsidRPr="00C43480" w:rsidRDefault="00575DE3" w:rsidP="00C43480">
            <w:pPr>
              <w:shd w:val="clear" w:color="auto" w:fill="292D3E"/>
              <w:suppressAutoHyphens w:val="0"/>
              <w:spacing w:line="330" w:lineRule="atLeast"/>
              <w:rPr>
                <w:rFonts w:ascii="mononoki NF" w:hAnsi="mononoki NF"/>
                <w:color w:val="BFC7D5"/>
                <w:lang w:val="fr-FR" w:eastAsia="fr-FR"/>
              </w:rPr>
            </w:pPr>
          </w:p>
          <w:p w14:paraId="3FA2E9CC"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BFC7D5"/>
                <w:lang w:val="fr-FR" w:eastAsia="fr-FR"/>
              </w:rPr>
              <w:t>(</w:t>
            </w:r>
            <w:r w:rsidRPr="00C43480">
              <w:rPr>
                <w:rFonts w:ascii="mononoki NF" w:hAnsi="mononoki NF"/>
                <w:color w:val="C792EA"/>
                <w:lang w:val="fr-FR" w:eastAsia="fr-FR"/>
              </w:rPr>
              <w:t>:action</w:t>
            </w:r>
            <w:proofErr w:type="gramEnd"/>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fly</w:t>
            </w:r>
            <w:proofErr w:type="spellEnd"/>
          </w:p>
          <w:p w14:paraId="67F00748"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parameters</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 drone </w:t>
            </w:r>
            <w:r w:rsidRPr="00C43480">
              <w:rPr>
                <w:rFonts w:ascii="mononoki NF" w:hAnsi="mononoki NF"/>
                <w:color w:val="7986E7"/>
                <w:lang w:val="fr-FR" w:eastAsia="fr-FR"/>
              </w:rPr>
              <w:t>?l1</w:t>
            </w:r>
            <w:r w:rsidRPr="00C43480">
              <w:rPr>
                <w:rFonts w:ascii="mononoki NF" w:hAnsi="mononoki NF"/>
                <w:color w:val="BFC7D5"/>
                <w:lang w:val="fr-FR" w:eastAsia="fr-FR"/>
              </w:rPr>
              <w:t xml:space="preserve"> - location </w:t>
            </w:r>
            <w:r w:rsidRPr="00C43480">
              <w:rPr>
                <w:rFonts w:ascii="mononoki NF" w:hAnsi="mononoki NF"/>
                <w:color w:val="7986E7"/>
                <w:lang w:val="fr-FR" w:eastAsia="fr-FR"/>
              </w:rPr>
              <w:t>?l2</w:t>
            </w:r>
            <w:r w:rsidRPr="00C43480">
              <w:rPr>
                <w:rFonts w:ascii="mononoki NF" w:hAnsi="mononoki NF"/>
                <w:color w:val="BFC7D5"/>
                <w:lang w:val="fr-FR" w:eastAsia="fr-FR"/>
              </w:rPr>
              <w:t xml:space="preserve"> - location)</w:t>
            </w:r>
          </w:p>
          <w:p w14:paraId="7E543CA1"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precondition</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?l1</w:t>
            </w:r>
            <w:r w:rsidRPr="00C43480">
              <w:rPr>
                <w:rFonts w:ascii="mononoki NF" w:hAnsi="mononoki NF"/>
                <w:color w:val="BFC7D5"/>
                <w:lang w:val="fr-FR" w:eastAsia="fr-FR"/>
              </w:rPr>
              <w:t>)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?l2</w:t>
            </w:r>
            <w:r w:rsidRPr="00C43480">
              <w:rPr>
                <w:rFonts w:ascii="mononoki NF" w:hAnsi="mononoki NF"/>
                <w:color w:val="BFC7D5"/>
                <w:lang w:val="fr-FR" w:eastAsia="fr-FR"/>
              </w:rPr>
              <w:t>)))</w:t>
            </w:r>
          </w:p>
          <w:p w14:paraId="00A6E6C7"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effect</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?l1</w:t>
            </w:r>
            <w:r w:rsidRPr="00C43480">
              <w:rPr>
                <w:rFonts w:ascii="mononoki NF" w:hAnsi="mononoki NF"/>
                <w:color w:val="BFC7D5"/>
                <w:lang w:val="fr-FR" w:eastAsia="fr-FR"/>
              </w:rPr>
              <w:t>))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?l2</w:t>
            </w:r>
            <w:r w:rsidRPr="00C43480">
              <w:rPr>
                <w:rFonts w:ascii="mononoki NF" w:hAnsi="mononoki NF"/>
                <w:color w:val="BFC7D5"/>
                <w:lang w:val="fr-FR" w:eastAsia="fr-FR"/>
              </w:rPr>
              <w:t>))</w:t>
            </w:r>
          </w:p>
          <w:p w14:paraId="1DEFFE31"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w:t>
            </w:r>
          </w:p>
          <w:p w14:paraId="1AF7637D"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p>
          <w:p w14:paraId="1FB06E8B"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BFC7D5"/>
                <w:lang w:val="fr-FR" w:eastAsia="fr-FR"/>
              </w:rPr>
              <w:t>(</w:t>
            </w:r>
            <w:r w:rsidRPr="00C43480">
              <w:rPr>
                <w:rFonts w:ascii="mononoki NF" w:hAnsi="mononoki NF"/>
                <w:color w:val="C792EA"/>
                <w:lang w:val="fr-FR" w:eastAsia="fr-FR"/>
              </w:rPr>
              <w:t>:action</w:t>
            </w:r>
            <w:proofErr w:type="gramEnd"/>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deliver</w:t>
            </w:r>
            <w:proofErr w:type="spellEnd"/>
          </w:p>
          <w:p w14:paraId="4E8D8833"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parameters</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 drone </w:t>
            </w:r>
            <w:r w:rsidRPr="00C43480">
              <w:rPr>
                <w:rFonts w:ascii="mononoki NF" w:hAnsi="mononoki NF"/>
                <w:color w:val="7986E7"/>
                <w:lang w:val="fr-FR" w:eastAsia="fr-FR"/>
              </w:rPr>
              <w:t>?c</w:t>
            </w:r>
            <w:r w:rsidRPr="00C43480">
              <w:rPr>
                <w:rFonts w:ascii="mononoki NF" w:hAnsi="mononoki NF"/>
                <w:color w:val="BFC7D5"/>
                <w:lang w:val="fr-FR" w:eastAsia="fr-FR"/>
              </w:rPr>
              <w:t xml:space="preserve"> - package </w:t>
            </w:r>
            <w:r w:rsidRPr="00C43480">
              <w:rPr>
                <w:rFonts w:ascii="mononoki NF" w:hAnsi="mononoki NF"/>
                <w:color w:val="7986E7"/>
                <w:lang w:val="fr-FR" w:eastAsia="fr-FR"/>
              </w:rPr>
              <w:t>?l</w:t>
            </w:r>
            <w:r w:rsidRPr="00C43480">
              <w:rPr>
                <w:rFonts w:ascii="mononoki NF" w:hAnsi="mononoki NF"/>
                <w:color w:val="BFC7D5"/>
                <w:lang w:val="fr-FR" w:eastAsia="fr-FR"/>
              </w:rPr>
              <w:t xml:space="preserve"> - location)</w:t>
            </w:r>
          </w:p>
          <w:p w14:paraId="26AEE97A"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precondition</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(has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w:t>
            </w:r>
          </w:p>
          <w:p w14:paraId="1F3FC07E"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xml:space="preserve">        </w:t>
            </w:r>
            <w:proofErr w:type="gramStart"/>
            <w:r w:rsidRPr="00C43480">
              <w:rPr>
                <w:rFonts w:ascii="mononoki NF" w:hAnsi="mononoki NF"/>
                <w:color w:val="C792EA"/>
                <w:lang w:val="fr-FR" w:eastAsia="fr-FR"/>
              </w:rPr>
              <w:t>:</w:t>
            </w:r>
            <w:proofErr w:type="spellStart"/>
            <w:r w:rsidRPr="00C43480">
              <w:rPr>
                <w:rFonts w:ascii="mononoki NF" w:hAnsi="mononoki NF"/>
                <w:color w:val="C792EA"/>
                <w:lang w:val="fr-FR" w:eastAsia="fr-FR"/>
              </w:rPr>
              <w:t>effect</w:t>
            </w:r>
            <w:proofErr w:type="spellEnd"/>
            <w:proofErr w:type="gramEnd"/>
            <w:r w:rsidRPr="00C43480">
              <w:rPr>
                <w:rFonts w:ascii="mononoki NF" w:hAnsi="mononoki NF"/>
                <w:color w:val="BFC7D5"/>
                <w:lang w:val="fr-FR" w:eastAsia="fr-FR"/>
              </w:rPr>
              <w:t xml:space="preserve"> (</w:t>
            </w:r>
            <w:r w:rsidRPr="00C43480">
              <w:rPr>
                <w:rFonts w:ascii="mononoki NF" w:hAnsi="mononoki NF"/>
                <w:color w:val="C792EA"/>
                <w:lang w:val="fr-FR" w:eastAsia="fr-FR"/>
              </w:rPr>
              <w:t>and</w:t>
            </w:r>
            <w:r w:rsidRPr="00C43480">
              <w:rPr>
                <w:rFonts w:ascii="mononoki NF" w:hAnsi="mononoki NF"/>
                <w:color w:val="BFC7D5"/>
                <w:lang w:val="fr-FR" w:eastAsia="fr-FR"/>
              </w:rPr>
              <w:t xml:space="preserve"> (has </w:t>
            </w:r>
            <w:r w:rsidRPr="00C43480">
              <w:rPr>
                <w:rFonts w:ascii="mononoki NF" w:hAnsi="mononoki NF"/>
                <w:color w:val="C792EA"/>
                <w:lang w:val="fr-FR" w:eastAsia="fr-FR"/>
              </w:rPr>
              <w:t>not</w:t>
            </w:r>
            <w:r w:rsidRPr="00C43480">
              <w:rPr>
                <w:rFonts w:ascii="mononoki NF" w:hAnsi="mononoki NF"/>
                <w:color w:val="BFC7D5"/>
                <w:lang w:val="fr-FR" w:eastAsia="fr-FR"/>
              </w:rPr>
              <w:t xml:space="preserve"> (</w:t>
            </w:r>
            <w:r w:rsidRPr="00C43480">
              <w:rPr>
                <w:rFonts w:ascii="mononoki NF" w:hAnsi="mononoki NF"/>
                <w:color w:val="7986E7"/>
                <w:lang w:val="fr-FR" w:eastAsia="fr-FR"/>
              </w:rPr>
              <w:t>?d</w:t>
            </w:r>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w:t>
            </w:r>
            <w:proofErr w:type="spellStart"/>
            <w:r w:rsidRPr="00C43480">
              <w:rPr>
                <w:rFonts w:ascii="mononoki NF" w:hAnsi="mononoki NF"/>
                <w:color w:val="BFC7D5"/>
                <w:lang w:val="fr-FR" w:eastAsia="fr-FR"/>
              </w:rPr>
              <w:t>loc</w:t>
            </w:r>
            <w:proofErr w:type="spellEnd"/>
            <w:r w:rsidRPr="00C43480">
              <w:rPr>
                <w:rFonts w:ascii="mononoki NF" w:hAnsi="mononoki NF"/>
                <w:color w:val="BFC7D5"/>
                <w:lang w:val="fr-FR" w:eastAsia="fr-FR"/>
              </w:rPr>
              <w:t xml:space="preserve"> </w:t>
            </w:r>
            <w:r w:rsidRPr="00C43480">
              <w:rPr>
                <w:rFonts w:ascii="mononoki NF" w:hAnsi="mononoki NF"/>
                <w:color w:val="7986E7"/>
                <w:lang w:val="fr-FR" w:eastAsia="fr-FR"/>
              </w:rPr>
              <w:t>?c</w:t>
            </w:r>
            <w:r w:rsidRPr="00C43480">
              <w:rPr>
                <w:rFonts w:ascii="mononoki NF" w:hAnsi="mononoki NF"/>
                <w:color w:val="BFC7D5"/>
                <w:lang w:val="fr-FR" w:eastAsia="fr-FR"/>
              </w:rPr>
              <w:t xml:space="preserve"> </w:t>
            </w:r>
            <w:r w:rsidRPr="00C43480">
              <w:rPr>
                <w:rFonts w:ascii="mononoki NF" w:hAnsi="mononoki NF"/>
                <w:color w:val="7986E7"/>
                <w:lang w:val="fr-FR" w:eastAsia="fr-FR"/>
              </w:rPr>
              <w:t>?l</w:t>
            </w:r>
            <w:r w:rsidRPr="00C43480">
              <w:rPr>
                <w:rFonts w:ascii="mononoki NF" w:hAnsi="mononoki NF"/>
                <w:color w:val="BFC7D5"/>
                <w:lang w:val="fr-FR" w:eastAsia="fr-FR"/>
              </w:rPr>
              <w:t>)))</w:t>
            </w:r>
          </w:p>
          <w:p w14:paraId="6BC86D13" w14:textId="77777777" w:rsidR="00C43480"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    )</w:t>
            </w:r>
          </w:p>
          <w:p w14:paraId="065AD2D1" w14:textId="2A890AA0" w:rsidR="009F3C6E" w:rsidRPr="00C43480" w:rsidRDefault="00C43480" w:rsidP="00C43480">
            <w:pPr>
              <w:shd w:val="clear" w:color="auto" w:fill="292D3E"/>
              <w:suppressAutoHyphens w:val="0"/>
              <w:spacing w:line="330" w:lineRule="atLeast"/>
              <w:rPr>
                <w:rFonts w:ascii="mononoki NF" w:hAnsi="mononoki NF"/>
                <w:color w:val="BFC7D5"/>
                <w:lang w:val="fr-FR" w:eastAsia="fr-FR"/>
              </w:rPr>
            </w:pPr>
            <w:r w:rsidRPr="00C43480">
              <w:rPr>
                <w:rFonts w:ascii="mononoki NF" w:hAnsi="mononoki NF"/>
                <w:color w:val="BFC7D5"/>
                <w:lang w:val="fr-FR" w:eastAsia="fr-FR"/>
              </w:rPr>
              <w:t>)</w:t>
            </w:r>
          </w:p>
        </w:tc>
      </w:tr>
    </w:tbl>
    <w:p w14:paraId="777016F9" w14:textId="3AEA41F4" w:rsidR="00577B04" w:rsidRPr="00B72241" w:rsidRDefault="009F3C6E" w:rsidP="00577B04">
      <w:pPr>
        <w:pStyle w:val="Pieddepage"/>
        <w:numPr>
          <w:ilvl w:val="0"/>
          <w:numId w:val="4"/>
        </w:numPr>
        <w:tabs>
          <w:tab w:val="clear" w:pos="4320"/>
          <w:tab w:val="center" w:pos="709"/>
        </w:tabs>
        <w:spacing w:before="120"/>
        <w:jc w:val="both"/>
        <w:rPr>
          <w:sz w:val="22"/>
          <w:szCs w:val="22"/>
        </w:rPr>
      </w:pPr>
      <w:r w:rsidRPr="0038251B">
        <w:rPr>
          <w:sz w:val="22"/>
          <w:szCs w:val="22"/>
        </w:rPr>
        <w:lastRenderedPageBreak/>
        <w:t>(</w:t>
      </w:r>
      <w:r w:rsidR="00B26FEA">
        <w:rPr>
          <w:sz w:val="22"/>
          <w:szCs w:val="22"/>
        </w:rPr>
        <w:t>2</w:t>
      </w:r>
      <w:r w:rsidRPr="0038251B">
        <w:rPr>
          <w:sz w:val="22"/>
          <w:szCs w:val="22"/>
        </w:rPr>
        <w:t xml:space="preserve"> points) </w:t>
      </w:r>
      <w:r w:rsidR="00990F4A" w:rsidRPr="0038251B">
        <w:rPr>
          <w:sz w:val="22"/>
          <w:szCs w:val="22"/>
        </w:rPr>
        <w:t xml:space="preserve">Soit le but et l’état initial ci-après, où </w:t>
      </w:r>
      <w:r w:rsidR="00990F4A" w:rsidRPr="0038251B">
        <w:rPr>
          <w:i/>
          <w:sz w:val="22"/>
          <w:szCs w:val="22"/>
        </w:rPr>
        <w:t>W</w:t>
      </w:r>
      <w:r w:rsidR="00990F4A" w:rsidRPr="0038251B">
        <w:rPr>
          <w:sz w:val="22"/>
          <w:szCs w:val="22"/>
        </w:rPr>
        <w:t xml:space="preserve"> désigne un </w:t>
      </w:r>
      <w:r w:rsidR="00AC6E26" w:rsidRPr="0038251B">
        <w:rPr>
          <w:sz w:val="22"/>
          <w:szCs w:val="22"/>
        </w:rPr>
        <w:t>entrepôt</w:t>
      </w:r>
      <w:r w:rsidR="00990F4A" w:rsidRPr="0038251B">
        <w:rPr>
          <w:sz w:val="22"/>
          <w:szCs w:val="22"/>
        </w:rPr>
        <w:t xml:space="preserve">, </w:t>
      </w:r>
      <w:r w:rsidR="00990F4A" w:rsidRPr="0038251B">
        <w:rPr>
          <w:i/>
          <w:sz w:val="22"/>
          <w:szCs w:val="22"/>
        </w:rPr>
        <w:t>H1</w:t>
      </w:r>
      <w:r w:rsidR="00990F4A" w:rsidRPr="0038251B">
        <w:rPr>
          <w:sz w:val="22"/>
          <w:szCs w:val="22"/>
        </w:rPr>
        <w:t xml:space="preserve"> une maison, </w:t>
      </w:r>
      <w:r w:rsidR="00990F4A" w:rsidRPr="0038251B">
        <w:rPr>
          <w:i/>
          <w:sz w:val="22"/>
          <w:szCs w:val="22"/>
        </w:rPr>
        <w:t>H2</w:t>
      </w:r>
      <w:r w:rsidR="00990F4A" w:rsidRPr="0038251B">
        <w:rPr>
          <w:sz w:val="22"/>
          <w:szCs w:val="22"/>
        </w:rPr>
        <w:t xml:space="preserve"> une maison et </w:t>
      </w:r>
      <w:r w:rsidR="00990F4A" w:rsidRPr="0038251B">
        <w:rPr>
          <w:i/>
          <w:sz w:val="22"/>
          <w:szCs w:val="22"/>
        </w:rPr>
        <w:t>D</w:t>
      </w:r>
      <w:r w:rsidR="00990F4A" w:rsidRPr="0038251B">
        <w:rPr>
          <w:sz w:val="22"/>
          <w:szCs w:val="22"/>
        </w:rPr>
        <w:t xml:space="preserve"> un drone. </w:t>
      </w:r>
      <w:r w:rsidRPr="0038251B">
        <w:rPr>
          <w:sz w:val="22"/>
          <w:szCs w:val="22"/>
        </w:rPr>
        <w:t>Décrivez</w:t>
      </w:r>
      <w:r w:rsidR="00207451" w:rsidRPr="0038251B">
        <w:rPr>
          <w:sz w:val="22"/>
          <w:szCs w:val="22"/>
        </w:rPr>
        <w:t>,</w:t>
      </w:r>
      <w:r w:rsidRPr="0038251B">
        <w:rPr>
          <w:sz w:val="22"/>
          <w:szCs w:val="22"/>
        </w:rPr>
        <w:t xml:space="preserve"> de façon précise et complète, les quatre premières transitions (quatre premières actions et états correspondants) le long d’un chemin de l’espace d’états correspondant à une solution optimale.</w:t>
      </w:r>
      <w:r w:rsidR="009A6F58" w:rsidRPr="0038251B">
        <w:rPr>
          <w:sz w:val="22"/>
          <w:szCs w:val="22"/>
        </w:rPr>
        <w:t xml:space="preserve"> </w:t>
      </w:r>
      <w:r w:rsidR="009A6F58" w:rsidRPr="0038251B">
        <w:rPr>
          <w:sz w:val="22"/>
          <w:szCs w:val="22"/>
          <w:u w:val="single"/>
        </w:rPr>
        <w:t xml:space="preserve">Pour chaque état, décrivez uniquement les prédicats </w:t>
      </w:r>
      <w:r w:rsidR="00DA4D8A">
        <w:rPr>
          <w:sz w:val="22"/>
          <w:szCs w:val="22"/>
          <w:u w:val="single"/>
        </w:rPr>
        <w:t xml:space="preserve">non </w:t>
      </w:r>
      <w:r w:rsidR="009A6F58" w:rsidRPr="0038251B">
        <w:rPr>
          <w:sz w:val="22"/>
          <w:szCs w:val="22"/>
          <w:u w:val="single"/>
        </w:rPr>
        <w:t>statiques</w:t>
      </w:r>
      <w:r w:rsidR="009A6F58" w:rsidRPr="0038251B">
        <w:rPr>
          <w:sz w:val="22"/>
          <w:szCs w:val="22"/>
        </w:rPr>
        <w:t xml:space="preserve">. </w:t>
      </w:r>
      <w:r w:rsidR="00990F4A" w:rsidRPr="0038251B">
        <w:rPr>
          <w:sz w:val="22"/>
          <w:szCs w:val="22"/>
        </w:rPr>
        <w:t xml:space="preserve">Votre description doit être symbolique. Elle ne peut pas être graphique. </w:t>
      </w:r>
      <w:r w:rsidR="00162AE7">
        <w:rPr>
          <w:sz w:val="22"/>
          <w:szCs w:val="22"/>
        </w:rPr>
        <w:t>Si v</w:t>
      </w:r>
      <w:r w:rsidR="00990F4A" w:rsidRPr="0038251B">
        <w:rPr>
          <w:sz w:val="22"/>
          <w:szCs w:val="22"/>
        </w:rPr>
        <w:t>otre domaine de définition a nécessité l’ajout d’autres prédicats ou fonctions, complétez la description de l’état initial en conséquence</w:t>
      </w:r>
      <w:r w:rsidR="00D95A86">
        <w:rPr>
          <w:sz w:val="22"/>
          <w:szCs w:val="22"/>
        </w:rPr>
        <w:t>,</w:t>
      </w:r>
      <w:r w:rsidR="00990F4A" w:rsidRPr="0038251B">
        <w:rPr>
          <w:sz w:val="22"/>
          <w:szCs w:val="22"/>
        </w:rPr>
        <w:t xml:space="preserve"> de façon </w:t>
      </w:r>
      <w:r w:rsidR="00D95A86">
        <w:rPr>
          <w:sz w:val="22"/>
          <w:szCs w:val="22"/>
        </w:rPr>
        <w:t xml:space="preserve">à ce </w:t>
      </w:r>
      <w:r w:rsidR="00990F4A" w:rsidRPr="0038251B">
        <w:rPr>
          <w:sz w:val="22"/>
          <w:szCs w:val="22"/>
        </w:rPr>
        <w:t>qu’elle soit cohérente.</w:t>
      </w:r>
    </w:p>
    <w:p w14:paraId="6E3A33CC" w14:textId="40C24ABB" w:rsidR="007368B3" w:rsidRDefault="007368B3" w:rsidP="00575DE3">
      <w:pPr>
        <w:pStyle w:val="Pieddepage"/>
        <w:tabs>
          <w:tab w:val="clear" w:pos="4320"/>
          <w:tab w:val="center" w:pos="709"/>
        </w:tabs>
        <w:spacing w:before="120"/>
        <w:jc w:val="both"/>
        <w:rPr>
          <w:b/>
          <w:bCs/>
          <w:color w:val="FF0000"/>
          <w:lang w:val="en-CA"/>
        </w:rPr>
      </w:pPr>
      <w:r w:rsidRPr="007368B3">
        <w:rPr>
          <w:b/>
          <w:bCs/>
          <w:color w:val="FF0000"/>
          <w:lang w:val="en-CA"/>
        </w:rPr>
        <w:t>(</w:t>
      </w:r>
      <w:r>
        <w:rPr>
          <w:b/>
          <w:bCs/>
          <w:color w:val="FF0000"/>
          <w:lang w:val="en-CA"/>
        </w:rPr>
        <w:t>L</w:t>
      </w:r>
      <w:r w:rsidRPr="007368B3">
        <w:rPr>
          <w:b/>
          <w:bCs/>
          <w:color w:val="FF0000"/>
          <w:lang w:val="en-CA"/>
        </w:rPr>
        <w:t xml:space="preserve">e but et </w:t>
      </w:r>
      <w:proofErr w:type="spellStart"/>
      <w:r w:rsidRPr="007368B3">
        <w:rPr>
          <w:b/>
          <w:bCs/>
          <w:color w:val="FF0000"/>
          <w:lang w:val="en-CA"/>
        </w:rPr>
        <w:t>l’</w:t>
      </w:r>
      <w:r w:rsidR="00322393">
        <w:rPr>
          <w:b/>
          <w:bCs/>
          <w:color w:val="FF0000"/>
          <w:lang w:val="en-CA"/>
        </w:rPr>
        <w:t>é</w:t>
      </w:r>
      <w:r w:rsidRPr="007368B3">
        <w:rPr>
          <w:b/>
          <w:bCs/>
          <w:color w:val="FF0000"/>
          <w:lang w:val="en-CA"/>
        </w:rPr>
        <w:t>tat</w:t>
      </w:r>
      <w:proofErr w:type="spellEnd"/>
      <w:r w:rsidRPr="007368B3">
        <w:rPr>
          <w:b/>
          <w:bCs/>
          <w:color w:val="FF0000"/>
          <w:lang w:val="en-CA"/>
        </w:rPr>
        <w:t xml:space="preserve"> initial </w:t>
      </w:r>
      <w:proofErr w:type="spellStart"/>
      <w:r w:rsidRPr="007368B3">
        <w:rPr>
          <w:b/>
          <w:bCs/>
          <w:color w:val="FF0000"/>
          <w:lang w:val="en-CA"/>
        </w:rPr>
        <w:t>ont</w:t>
      </w:r>
      <w:proofErr w:type="spellEnd"/>
      <w:r w:rsidRPr="007368B3">
        <w:rPr>
          <w:b/>
          <w:bCs/>
          <w:color w:val="FF0000"/>
          <w:lang w:val="en-CA"/>
        </w:rPr>
        <w:t xml:space="preserve"> </w:t>
      </w:r>
      <w:proofErr w:type="spellStart"/>
      <w:r w:rsidRPr="007368B3">
        <w:rPr>
          <w:b/>
          <w:bCs/>
          <w:color w:val="FF0000"/>
          <w:lang w:val="en-CA"/>
        </w:rPr>
        <w:t>ete</w:t>
      </w:r>
      <w:proofErr w:type="spellEnd"/>
      <w:r w:rsidRPr="007368B3">
        <w:rPr>
          <w:b/>
          <w:bCs/>
          <w:color w:val="FF0000"/>
          <w:lang w:val="en-CA"/>
        </w:rPr>
        <w:t xml:space="preserve"> </w:t>
      </w:r>
      <w:proofErr w:type="spellStart"/>
      <w:r w:rsidRPr="007368B3">
        <w:rPr>
          <w:b/>
          <w:bCs/>
          <w:color w:val="FF0000"/>
          <w:lang w:val="en-CA"/>
        </w:rPr>
        <w:t>modifi</w:t>
      </w:r>
      <w:r>
        <w:rPr>
          <w:b/>
          <w:bCs/>
          <w:color w:val="FF0000"/>
          <w:lang w:val="en-CA"/>
        </w:rPr>
        <w:t>é</w:t>
      </w:r>
      <w:r w:rsidRPr="007368B3">
        <w:rPr>
          <w:b/>
          <w:bCs/>
          <w:color w:val="FF0000"/>
          <w:lang w:val="en-CA"/>
        </w:rPr>
        <w:t>s</w:t>
      </w:r>
      <w:proofErr w:type="spellEnd"/>
      <w:r w:rsidRPr="007368B3">
        <w:rPr>
          <w:b/>
          <w:bCs/>
          <w:color w:val="FF0000"/>
          <w:lang w:val="en-CA"/>
        </w:rPr>
        <w:t xml:space="preserve"> pour respecter la question </w:t>
      </w:r>
      <w:proofErr w:type="gramStart"/>
      <w:r w:rsidRPr="007368B3">
        <w:rPr>
          <w:b/>
          <w:bCs/>
          <w:color w:val="FF0000"/>
          <w:lang w:val="en-CA"/>
        </w:rPr>
        <w:t>1.a :</w:t>
      </w:r>
      <w:proofErr w:type="gramEnd"/>
      <w:r w:rsidRPr="007368B3">
        <w:rPr>
          <w:b/>
          <w:bCs/>
          <w:color w:val="FF0000"/>
          <w:lang w:val="en-CA"/>
        </w:rPr>
        <w:t xml:space="preserve"> on </w:t>
      </w:r>
      <w:proofErr w:type="spellStart"/>
      <w:r w:rsidRPr="007368B3">
        <w:rPr>
          <w:b/>
          <w:bCs/>
          <w:color w:val="FF0000"/>
          <w:lang w:val="en-CA"/>
        </w:rPr>
        <w:t>travaille</w:t>
      </w:r>
      <w:proofErr w:type="spellEnd"/>
      <w:r w:rsidRPr="007368B3">
        <w:rPr>
          <w:b/>
          <w:bCs/>
          <w:color w:val="FF0000"/>
          <w:lang w:val="en-CA"/>
        </w:rPr>
        <w:t xml:space="preserve"> </w:t>
      </w:r>
      <w:proofErr w:type="spellStart"/>
      <w:r w:rsidRPr="007368B3">
        <w:rPr>
          <w:b/>
          <w:bCs/>
          <w:color w:val="FF0000"/>
          <w:lang w:val="en-CA"/>
        </w:rPr>
        <w:t>directement</w:t>
      </w:r>
      <w:proofErr w:type="spellEnd"/>
      <w:r w:rsidRPr="007368B3">
        <w:rPr>
          <w:b/>
          <w:bCs/>
          <w:color w:val="FF0000"/>
          <w:lang w:val="en-CA"/>
        </w:rPr>
        <w:t xml:space="preserve"> avec les </w:t>
      </w:r>
      <w:proofErr w:type="spellStart"/>
      <w:r w:rsidRPr="007368B3">
        <w:rPr>
          <w:b/>
          <w:bCs/>
          <w:color w:val="FF0000"/>
          <w:lang w:val="en-CA"/>
        </w:rPr>
        <w:t>lieux</w:t>
      </w:r>
      <w:proofErr w:type="spellEnd"/>
      <w:r w:rsidRPr="007368B3">
        <w:rPr>
          <w:b/>
          <w:bCs/>
          <w:color w:val="FF0000"/>
          <w:lang w:val="en-CA"/>
        </w:rPr>
        <w:t xml:space="preserve"> et non les localisations. </w:t>
      </w:r>
      <w:r>
        <w:rPr>
          <w:b/>
          <w:bCs/>
          <w:color w:val="FF0000"/>
          <w:lang w:val="en-CA"/>
        </w:rPr>
        <w:t>L</w:t>
      </w:r>
      <w:r w:rsidRPr="007368B3">
        <w:rPr>
          <w:b/>
          <w:bCs/>
          <w:color w:val="FF0000"/>
          <w:lang w:val="en-CA"/>
        </w:rPr>
        <w:t xml:space="preserve">es modifications </w:t>
      </w:r>
      <w:proofErr w:type="spellStart"/>
      <w:r w:rsidRPr="007368B3">
        <w:rPr>
          <w:b/>
          <w:bCs/>
          <w:color w:val="FF0000"/>
          <w:lang w:val="en-CA"/>
        </w:rPr>
        <w:t>respectent</w:t>
      </w:r>
      <w:proofErr w:type="spellEnd"/>
      <w:r w:rsidRPr="007368B3">
        <w:rPr>
          <w:b/>
          <w:bCs/>
          <w:color w:val="FF0000"/>
          <w:lang w:val="en-CA"/>
        </w:rPr>
        <w:t xml:space="preserve"> </w:t>
      </w:r>
      <w:proofErr w:type="spellStart"/>
      <w:r w:rsidRPr="007368B3">
        <w:rPr>
          <w:b/>
          <w:bCs/>
          <w:color w:val="FF0000"/>
          <w:lang w:val="en-CA"/>
        </w:rPr>
        <w:t>donc</w:t>
      </w:r>
      <w:proofErr w:type="spellEnd"/>
      <w:r w:rsidRPr="007368B3">
        <w:rPr>
          <w:b/>
          <w:bCs/>
          <w:color w:val="FF0000"/>
          <w:lang w:val="en-CA"/>
        </w:rPr>
        <w:t xml:space="preserve"> </w:t>
      </w:r>
      <w:proofErr w:type="spellStart"/>
      <w:r w:rsidRPr="007368B3">
        <w:rPr>
          <w:b/>
          <w:bCs/>
          <w:color w:val="FF0000"/>
          <w:lang w:val="en-CA"/>
        </w:rPr>
        <w:t>l’</w:t>
      </w:r>
      <w:r>
        <w:rPr>
          <w:b/>
          <w:bCs/>
          <w:color w:val="FF0000"/>
          <w:lang w:val="en-CA"/>
        </w:rPr>
        <w:t>é</w:t>
      </w:r>
      <w:r w:rsidRPr="007368B3">
        <w:rPr>
          <w:b/>
          <w:bCs/>
          <w:color w:val="FF0000"/>
          <w:lang w:val="en-CA"/>
        </w:rPr>
        <w:t>nonc</w:t>
      </w:r>
      <w:r>
        <w:rPr>
          <w:b/>
          <w:bCs/>
          <w:color w:val="FF0000"/>
          <w:lang w:val="en-CA"/>
        </w:rPr>
        <w:t>é</w:t>
      </w:r>
      <w:proofErr w:type="spellEnd"/>
      <w:r w:rsidRPr="007368B3">
        <w:rPr>
          <w:b/>
          <w:bCs/>
          <w:color w:val="FF0000"/>
          <w:lang w:val="en-CA"/>
        </w:rPr>
        <w:t xml:space="preserve"> initial de la question, </w:t>
      </w:r>
      <w:proofErr w:type="spellStart"/>
      <w:r w:rsidRPr="007368B3">
        <w:rPr>
          <w:b/>
          <w:bCs/>
          <w:color w:val="FF0000"/>
          <w:lang w:val="en-CA"/>
        </w:rPr>
        <w:t>en</w:t>
      </w:r>
      <w:proofErr w:type="spellEnd"/>
      <w:r w:rsidRPr="007368B3">
        <w:rPr>
          <w:b/>
          <w:bCs/>
          <w:color w:val="FF0000"/>
          <w:lang w:val="en-CA"/>
        </w:rPr>
        <w:t xml:space="preserve"> </w:t>
      </w:r>
      <w:proofErr w:type="spellStart"/>
      <w:proofErr w:type="gramStart"/>
      <w:r w:rsidRPr="007368B3">
        <w:rPr>
          <w:b/>
          <w:bCs/>
          <w:color w:val="FF0000"/>
          <w:lang w:val="en-CA"/>
        </w:rPr>
        <w:t>effet</w:t>
      </w:r>
      <w:proofErr w:type="spellEnd"/>
      <w:r w:rsidRPr="007368B3">
        <w:rPr>
          <w:b/>
          <w:bCs/>
          <w:color w:val="FF0000"/>
          <w:lang w:val="en-CA"/>
        </w:rPr>
        <w:t xml:space="preserve"> :</w:t>
      </w:r>
      <w:proofErr w:type="gramEnd"/>
      <w:r w:rsidRPr="007368B3">
        <w:rPr>
          <w:b/>
          <w:bCs/>
          <w:color w:val="FF0000"/>
          <w:lang w:val="en-CA"/>
        </w:rPr>
        <w:t xml:space="preserve"> </w:t>
      </w:r>
      <w:r>
        <w:rPr>
          <w:b/>
          <w:bCs/>
          <w:color w:val="FF0000"/>
          <w:lang w:val="en-CA"/>
        </w:rPr>
        <w:t>P</w:t>
      </w:r>
      <w:r w:rsidRPr="007368B3">
        <w:rPr>
          <w:b/>
          <w:bCs/>
          <w:color w:val="FF0000"/>
          <w:lang w:val="en-CA"/>
        </w:rPr>
        <w:t xml:space="preserve">1 == </w:t>
      </w:r>
      <w:r>
        <w:rPr>
          <w:b/>
          <w:bCs/>
          <w:color w:val="FF0000"/>
          <w:lang w:val="en-CA"/>
        </w:rPr>
        <w:t>W</w:t>
      </w:r>
      <w:r w:rsidRPr="007368B3">
        <w:rPr>
          <w:b/>
          <w:bCs/>
          <w:color w:val="FF0000"/>
          <w:lang w:val="en-CA"/>
        </w:rPr>
        <w:t xml:space="preserve">, </w:t>
      </w:r>
      <w:r>
        <w:rPr>
          <w:b/>
          <w:bCs/>
          <w:color w:val="FF0000"/>
          <w:lang w:val="en-CA"/>
        </w:rPr>
        <w:t>P</w:t>
      </w:r>
      <w:r w:rsidRPr="007368B3">
        <w:rPr>
          <w:b/>
          <w:bCs/>
          <w:color w:val="FF0000"/>
          <w:lang w:val="en-CA"/>
        </w:rPr>
        <w:t xml:space="preserve">2 == </w:t>
      </w:r>
      <w:r>
        <w:rPr>
          <w:b/>
          <w:bCs/>
          <w:color w:val="FF0000"/>
          <w:lang w:val="en-CA"/>
        </w:rPr>
        <w:t>H</w:t>
      </w:r>
      <w:r w:rsidRPr="007368B3">
        <w:rPr>
          <w:b/>
          <w:bCs/>
          <w:color w:val="FF0000"/>
          <w:lang w:val="en-CA"/>
        </w:rPr>
        <w:t xml:space="preserve">1 et </w:t>
      </w:r>
      <w:r>
        <w:rPr>
          <w:b/>
          <w:bCs/>
          <w:color w:val="FF0000"/>
          <w:lang w:val="en-CA"/>
        </w:rPr>
        <w:t>P</w:t>
      </w:r>
      <w:r w:rsidRPr="007368B3">
        <w:rPr>
          <w:b/>
          <w:bCs/>
          <w:color w:val="FF0000"/>
          <w:lang w:val="en-CA"/>
        </w:rPr>
        <w:t xml:space="preserve">3 == </w:t>
      </w:r>
      <w:r>
        <w:rPr>
          <w:b/>
          <w:bCs/>
          <w:color w:val="FF0000"/>
          <w:lang w:val="en-CA"/>
        </w:rPr>
        <w:t>H</w:t>
      </w:r>
      <w:r w:rsidRPr="007368B3">
        <w:rPr>
          <w:b/>
          <w:bCs/>
          <w:color w:val="FF0000"/>
          <w:lang w:val="en-CA"/>
        </w:rPr>
        <w:t>2</w:t>
      </w:r>
      <w:r w:rsidR="00577B04" w:rsidRPr="00D070DA">
        <w:rPr>
          <w:b/>
          <w:bCs/>
          <w:color w:val="FF0000"/>
          <w:lang w:val="en-CA"/>
        </w:rPr>
        <w:t>)</w:t>
      </w:r>
    </w:p>
    <w:p w14:paraId="0366AA57" w14:textId="61BEC28B" w:rsidR="009A6F58" w:rsidRPr="00575DE3" w:rsidRDefault="00AC6E26" w:rsidP="00575DE3">
      <w:pPr>
        <w:pStyle w:val="Pieddepage"/>
        <w:tabs>
          <w:tab w:val="clear" w:pos="4320"/>
          <w:tab w:val="center" w:pos="709"/>
        </w:tabs>
        <w:spacing w:before="120"/>
        <w:jc w:val="both"/>
        <w:rPr>
          <w:b/>
          <w:bCs/>
          <w:color w:val="FF0000"/>
        </w:rPr>
      </w:pPr>
      <w:r w:rsidRPr="0038251B">
        <w:rPr>
          <w:sz w:val="22"/>
          <w:szCs w:val="22"/>
        </w:rPr>
        <w:tab/>
      </w:r>
    </w:p>
    <w:tbl>
      <w:tblPr>
        <w:tblW w:w="0" w:type="auto"/>
        <w:tblInd w:w="108" w:type="dxa"/>
        <w:tblLayout w:type="fixed"/>
        <w:tblLook w:val="0000" w:firstRow="0" w:lastRow="0" w:firstColumn="0" w:lastColumn="0" w:noHBand="0" w:noVBand="0"/>
      </w:tblPr>
      <w:tblGrid>
        <w:gridCol w:w="10027"/>
      </w:tblGrid>
      <w:tr w:rsidR="009F3C6E" w:rsidRPr="0038251B" w14:paraId="6B2BE57D" w14:textId="77777777" w:rsidTr="00575DE3">
        <w:trPr>
          <w:trHeight w:val="1408"/>
        </w:trPr>
        <w:tc>
          <w:tcPr>
            <w:tcW w:w="100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A1727F" w14:textId="527B0A04" w:rsidR="00990F4A" w:rsidRPr="0038251B" w:rsidRDefault="00990F4A" w:rsidP="00990F4A">
            <w:pPr>
              <w:pStyle w:val="Pieddepage"/>
              <w:tabs>
                <w:tab w:val="clear" w:pos="4320"/>
                <w:tab w:val="center" w:pos="1080"/>
              </w:tabs>
              <w:spacing w:before="120"/>
              <w:jc w:val="both"/>
              <w:rPr>
                <w:sz w:val="22"/>
                <w:szCs w:val="22"/>
                <w:lang w:val="en-CA"/>
              </w:rPr>
            </w:pPr>
            <w:proofErr w:type="gramStart"/>
            <w:r w:rsidRPr="0038251B">
              <w:rPr>
                <w:sz w:val="22"/>
                <w:szCs w:val="22"/>
                <w:u w:val="single"/>
                <w:lang w:val="en-CA"/>
              </w:rPr>
              <w:t>But :</w:t>
            </w:r>
            <w:proofErr w:type="gramEnd"/>
            <w:r w:rsidRPr="0038251B">
              <w:rPr>
                <w:sz w:val="22"/>
                <w:szCs w:val="22"/>
                <w:u w:val="single"/>
                <w:lang w:val="en-CA"/>
              </w:rPr>
              <w:t xml:space="preserve"> </w:t>
            </w:r>
            <w:r w:rsidRPr="0038251B">
              <w:rPr>
                <w:sz w:val="22"/>
                <w:szCs w:val="22"/>
                <w:lang w:val="en-CA"/>
              </w:rPr>
              <w:t xml:space="preserve"> </w:t>
            </w:r>
            <w:r w:rsidR="009206E5" w:rsidRPr="009206E5">
              <w:rPr>
                <w:sz w:val="22"/>
                <w:szCs w:val="22"/>
                <w:lang w:val="en-CA"/>
              </w:rPr>
              <w:t>loc(C1,</w:t>
            </w:r>
            <w:r w:rsidR="009206E5">
              <w:rPr>
                <w:sz w:val="22"/>
                <w:szCs w:val="22"/>
                <w:lang w:val="en-CA"/>
              </w:rPr>
              <w:t>H1</w:t>
            </w:r>
            <w:r w:rsidR="009206E5" w:rsidRPr="009206E5">
              <w:rPr>
                <w:sz w:val="22"/>
                <w:szCs w:val="22"/>
                <w:lang w:val="en-CA"/>
              </w:rPr>
              <w:t>) ˄ loc(C2,</w:t>
            </w:r>
            <w:r w:rsidR="009206E5">
              <w:rPr>
                <w:sz w:val="22"/>
                <w:szCs w:val="22"/>
                <w:lang w:val="en-CA"/>
              </w:rPr>
              <w:t>H2</w:t>
            </w:r>
            <w:r w:rsidR="009206E5" w:rsidRPr="009206E5">
              <w:rPr>
                <w:sz w:val="22"/>
                <w:szCs w:val="22"/>
                <w:lang w:val="en-CA"/>
              </w:rPr>
              <w:t>)</w:t>
            </w:r>
          </w:p>
          <w:p w14:paraId="10B23008" w14:textId="2AC16822" w:rsidR="00990F4A" w:rsidRPr="0038251B" w:rsidRDefault="00EF75B3" w:rsidP="00990F4A">
            <w:pPr>
              <w:pStyle w:val="Pieddepage"/>
              <w:tabs>
                <w:tab w:val="clear" w:pos="4320"/>
                <w:tab w:val="center" w:pos="1080"/>
              </w:tabs>
              <w:spacing w:before="120"/>
              <w:jc w:val="both"/>
              <w:rPr>
                <w:sz w:val="22"/>
                <w:szCs w:val="22"/>
                <w:lang w:val="en-CA"/>
              </w:rPr>
            </w:pPr>
            <w:r w:rsidRPr="0038251B">
              <w:rPr>
                <w:sz w:val="22"/>
                <w:szCs w:val="22"/>
                <w:u w:val="single"/>
                <w:lang w:val="en-CA"/>
              </w:rPr>
              <w:t xml:space="preserve">État </w:t>
            </w:r>
            <w:proofErr w:type="gramStart"/>
            <w:r w:rsidRPr="0038251B">
              <w:rPr>
                <w:sz w:val="22"/>
                <w:szCs w:val="22"/>
                <w:u w:val="single"/>
                <w:lang w:val="en-CA"/>
              </w:rPr>
              <w:t>initial </w:t>
            </w:r>
            <w:r w:rsidRPr="0038251B">
              <w:rPr>
                <w:sz w:val="22"/>
                <w:szCs w:val="22"/>
                <w:lang w:val="en-CA"/>
              </w:rPr>
              <w:t>:</w:t>
            </w:r>
            <w:proofErr w:type="gramEnd"/>
            <w:r w:rsidR="00990F4A" w:rsidRPr="0038251B">
              <w:rPr>
                <w:sz w:val="22"/>
                <w:szCs w:val="22"/>
                <w:lang w:val="en-CA"/>
              </w:rPr>
              <w:t xml:space="preserve"> </w:t>
            </w:r>
            <w:r w:rsidR="009206E5" w:rsidRPr="009206E5">
              <w:rPr>
                <w:sz w:val="22"/>
                <w:szCs w:val="22"/>
                <w:lang w:val="en-CA"/>
              </w:rPr>
              <w:t>loc(D,</w:t>
            </w:r>
            <w:r w:rsidR="009206E5">
              <w:rPr>
                <w:sz w:val="22"/>
                <w:szCs w:val="22"/>
                <w:lang w:val="en-CA"/>
              </w:rPr>
              <w:t>H1</w:t>
            </w:r>
            <w:r w:rsidR="009206E5" w:rsidRPr="009206E5">
              <w:rPr>
                <w:sz w:val="22"/>
                <w:szCs w:val="22"/>
                <w:lang w:val="en-CA"/>
              </w:rPr>
              <w:t>) ˄ loc(C1,</w:t>
            </w:r>
            <w:r w:rsidR="009206E5">
              <w:rPr>
                <w:sz w:val="22"/>
                <w:szCs w:val="22"/>
                <w:lang w:val="en-CA"/>
              </w:rPr>
              <w:t>W</w:t>
            </w:r>
            <w:r w:rsidR="009206E5" w:rsidRPr="009206E5">
              <w:rPr>
                <w:sz w:val="22"/>
                <w:szCs w:val="22"/>
                <w:lang w:val="en-CA"/>
              </w:rPr>
              <w:t>) ˄ loc(C2,</w:t>
            </w:r>
            <w:r w:rsidR="009206E5">
              <w:rPr>
                <w:sz w:val="22"/>
                <w:szCs w:val="22"/>
                <w:lang w:val="en-CA"/>
              </w:rPr>
              <w:t>W</w:t>
            </w:r>
            <w:r w:rsidR="009206E5" w:rsidRPr="009206E5">
              <w:rPr>
                <w:sz w:val="22"/>
                <w:szCs w:val="22"/>
                <w:lang w:val="en-CA"/>
              </w:rPr>
              <w:t>) ˄ loc(C3,</w:t>
            </w:r>
            <w:r w:rsidR="009206E5">
              <w:rPr>
                <w:sz w:val="22"/>
                <w:szCs w:val="22"/>
                <w:lang w:val="en-CA"/>
              </w:rPr>
              <w:t>W</w:t>
            </w:r>
            <w:r w:rsidR="009206E5" w:rsidRPr="009206E5">
              <w:rPr>
                <w:sz w:val="22"/>
                <w:szCs w:val="22"/>
                <w:lang w:val="en-CA"/>
              </w:rPr>
              <w:t>)</w:t>
            </w:r>
            <w:r w:rsidR="009206E5">
              <w:rPr>
                <w:sz w:val="22"/>
                <w:szCs w:val="22"/>
                <w:lang w:val="en-CA"/>
              </w:rPr>
              <w:t xml:space="preserve"> </w:t>
            </w:r>
          </w:p>
          <w:p w14:paraId="1EE957BC" w14:textId="77777777" w:rsidR="00EF75B3" w:rsidRPr="0038251B" w:rsidRDefault="00EF75B3" w:rsidP="00AC6E26">
            <w:pPr>
              <w:pStyle w:val="Pieddepage"/>
              <w:tabs>
                <w:tab w:val="clear" w:pos="4320"/>
                <w:tab w:val="center" w:pos="1080"/>
              </w:tabs>
              <w:spacing w:before="120"/>
              <w:jc w:val="both"/>
              <w:rPr>
                <w:sz w:val="22"/>
                <w:szCs w:val="22"/>
                <w:lang w:val="en-CA"/>
              </w:rPr>
            </w:pPr>
          </w:p>
          <w:p w14:paraId="78D77CF1" w14:textId="1F3CAF1A" w:rsidR="00EF75B3"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Action 1</w:t>
            </w:r>
            <w:r w:rsidR="00DC6FA2" w:rsidRPr="6C479D8F">
              <w:rPr>
                <w:sz w:val="22"/>
                <w:szCs w:val="22"/>
                <w:u w:val="single"/>
              </w:rPr>
              <w:t xml:space="preserve"> </w:t>
            </w:r>
            <w:r w:rsidRPr="6C479D8F">
              <w:rPr>
                <w:sz w:val="22"/>
                <w:szCs w:val="22"/>
              </w:rPr>
              <w:t xml:space="preserve">: </w:t>
            </w:r>
            <w:proofErr w:type="spellStart"/>
            <w:r w:rsidR="00D070DA">
              <w:rPr>
                <w:sz w:val="22"/>
                <w:szCs w:val="22"/>
              </w:rPr>
              <w:t>fly</w:t>
            </w:r>
            <w:proofErr w:type="spellEnd"/>
            <w:r w:rsidR="00D070DA">
              <w:rPr>
                <w:sz w:val="22"/>
                <w:szCs w:val="22"/>
              </w:rPr>
              <w:t>(</w:t>
            </w:r>
            <w:proofErr w:type="gramStart"/>
            <w:r w:rsidR="00D070DA">
              <w:rPr>
                <w:sz w:val="22"/>
                <w:szCs w:val="22"/>
              </w:rPr>
              <w:t>D,H</w:t>
            </w:r>
            <w:proofErr w:type="gramEnd"/>
            <w:r w:rsidR="00D070DA">
              <w:rPr>
                <w:sz w:val="22"/>
                <w:szCs w:val="22"/>
              </w:rPr>
              <w:t>1,W)</w:t>
            </w:r>
          </w:p>
          <w:p w14:paraId="425C1F3D" w14:textId="6F928778" w:rsidR="00EF75B3"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 xml:space="preserve">État </w:t>
            </w:r>
            <w:r w:rsidR="7AAA5951" w:rsidRPr="6C479D8F">
              <w:rPr>
                <w:sz w:val="22"/>
                <w:szCs w:val="22"/>
                <w:u w:val="single"/>
              </w:rPr>
              <w:t>résultant</w:t>
            </w:r>
            <w:r w:rsidRPr="6C479D8F">
              <w:rPr>
                <w:sz w:val="22"/>
                <w:szCs w:val="22"/>
              </w:rPr>
              <w:t xml:space="preserve"> : </w:t>
            </w:r>
            <w:r w:rsidR="00D070DA" w:rsidRPr="009206E5">
              <w:rPr>
                <w:sz w:val="22"/>
                <w:szCs w:val="22"/>
                <w:lang w:val="en-CA"/>
              </w:rPr>
              <w:t>loc(</w:t>
            </w:r>
            <w:proofErr w:type="gramStart"/>
            <w:r w:rsidR="00D070DA" w:rsidRPr="009206E5">
              <w:rPr>
                <w:sz w:val="22"/>
                <w:szCs w:val="22"/>
                <w:lang w:val="en-CA"/>
              </w:rPr>
              <w:t>D,</w:t>
            </w:r>
            <w:r w:rsidR="00D070DA">
              <w:rPr>
                <w:sz w:val="22"/>
                <w:szCs w:val="22"/>
                <w:lang w:val="en-CA"/>
              </w:rPr>
              <w:t>W</w:t>
            </w:r>
            <w:proofErr w:type="gramEnd"/>
            <w:r w:rsidR="00D070DA" w:rsidRPr="009206E5">
              <w:rPr>
                <w:sz w:val="22"/>
                <w:szCs w:val="22"/>
                <w:lang w:val="en-CA"/>
              </w:rPr>
              <w:t>)</w:t>
            </w:r>
          </w:p>
          <w:p w14:paraId="2B50EA91" w14:textId="43C20684" w:rsidR="00AC6E26" w:rsidRPr="0038251B" w:rsidRDefault="00AC6E26" w:rsidP="00EF75B3">
            <w:pPr>
              <w:pStyle w:val="Pieddepage"/>
              <w:tabs>
                <w:tab w:val="clear" w:pos="4320"/>
                <w:tab w:val="center" w:pos="1080"/>
              </w:tabs>
              <w:spacing w:before="120"/>
              <w:jc w:val="both"/>
              <w:rPr>
                <w:sz w:val="22"/>
                <w:szCs w:val="22"/>
              </w:rPr>
            </w:pPr>
          </w:p>
          <w:p w14:paraId="5A438009" w14:textId="18BDB858" w:rsidR="00EF75B3"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Action 2</w:t>
            </w:r>
            <w:r w:rsidR="00DC6FA2" w:rsidRPr="6C479D8F">
              <w:rPr>
                <w:sz w:val="22"/>
                <w:szCs w:val="22"/>
                <w:u w:val="single"/>
              </w:rPr>
              <w:t xml:space="preserve"> </w:t>
            </w:r>
            <w:r w:rsidRPr="6C479D8F">
              <w:rPr>
                <w:sz w:val="22"/>
                <w:szCs w:val="22"/>
              </w:rPr>
              <w:t xml:space="preserve">: </w:t>
            </w:r>
            <w:r w:rsidR="00D070DA">
              <w:rPr>
                <w:sz w:val="22"/>
                <w:szCs w:val="22"/>
              </w:rPr>
              <w:t>pickup(</w:t>
            </w:r>
            <w:proofErr w:type="gramStart"/>
            <w:r w:rsidR="00D070DA">
              <w:rPr>
                <w:sz w:val="22"/>
                <w:szCs w:val="22"/>
              </w:rPr>
              <w:t>D,C</w:t>
            </w:r>
            <w:proofErr w:type="gramEnd"/>
            <w:r w:rsidR="00D070DA">
              <w:rPr>
                <w:sz w:val="22"/>
                <w:szCs w:val="22"/>
              </w:rPr>
              <w:t xml:space="preserve">1,W) </w:t>
            </w:r>
          </w:p>
          <w:p w14:paraId="0CFACCCD" w14:textId="76164C10" w:rsidR="00990F4A"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 xml:space="preserve">État </w:t>
            </w:r>
            <w:r w:rsidR="7AAA5951" w:rsidRPr="6C479D8F">
              <w:rPr>
                <w:sz w:val="22"/>
                <w:szCs w:val="22"/>
                <w:u w:val="single"/>
              </w:rPr>
              <w:t>résultant</w:t>
            </w:r>
            <w:r w:rsidRPr="6C479D8F">
              <w:rPr>
                <w:sz w:val="22"/>
                <w:szCs w:val="22"/>
              </w:rPr>
              <w:t xml:space="preserve"> : </w:t>
            </w:r>
            <w:r w:rsidR="00D070DA">
              <w:rPr>
                <w:sz w:val="22"/>
                <w:szCs w:val="22"/>
              </w:rPr>
              <w:t>has(</w:t>
            </w:r>
            <w:proofErr w:type="gramStart"/>
            <w:r w:rsidR="00D070DA">
              <w:rPr>
                <w:sz w:val="22"/>
                <w:szCs w:val="22"/>
              </w:rPr>
              <w:t>D,C</w:t>
            </w:r>
            <w:proofErr w:type="gramEnd"/>
            <w:r w:rsidR="00D070DA">
              <w:rPr>
                <w:sz w:val="22"/>
                <w:szCs w:val="22"/>
              </w:rPr>
              <w:t>1)</w:t>
            </w:r>
          </w:p>
          <w:p w14:paraId="0C8F9D4E" w14:textId="77777777" w:rsidR="00AC6E26" w:rsidRPr="0038251B" w:rsidRDefault="00AC6E26" w:rsidP="00EF75B3">
            <w:pPr>
              <w:pStyle w:val="Pieddepage"/>
              <w:tabs>
                <w:tab w:val="clear" w:pos="4320"/>
                <w:tab w:val="center" w:pos="1080"/>
              </w:tabs>
              <w:spacing w:before="120"/>
              <w:jc w:val="both"/>
              <w:rPr>
                <w:sz w:val="22"/>
                <w:szCs w:val="22"/>
              </w:rPr>
            </w:pPr>
          </w:p>
          <w:p w14:paraId="7C928217" w14:textId="11697190" w:rsidR="00EF75B3"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Action 3</w:t>
            </w:r>
            <w:r w:rsidR="00DC6FA2" w:rsidRPr="6C479D8F">
              <w:rPr>
                <w:sz w:val="22"/>
                <w:szCs w:val="22"/>
                <w:u w:val="single"/>
              </w:rPr>
              <w:t xml:space="preserve"> </w:t>
            </w:r>
            <w:r w:rsidRPr="6C479D8F">
              <w:rPr>
                <w:sz w:val="22"/>
                <w:szCs w:val="22"/>
              </w:rPr>
              <w:t>:</w:t>
            </w:r>
            <w:r w:rsidR="00D070DA">
              <w:rPr>
                <w:sz w:val="22"/>
                <w:szCs w:val="22"/>
              </w:rPr>
              <w:t xml:space="preserve"> </w:t>
            </w:r>
            <w:proofErr w:type="spellStart"/>
            <w:r w:rsidR="00D070DA">
              <w:rPr>
                <w:sz w:val="22"/>
                <w:szCs w:val="22"/>
              </w:rPr>
              <w:t>fly</w:t>
            </w:r>
            <w:proofErr w:type="spellEnd"/>
            <w:r w:rsidR="00D070DA">
              <w:rPr>
                <w:sz w:val="22"/>
                <w:szCs w:val="22"/>
              </w:rPr>
              <w:t>(</w:t>
            </w:r>
            <w:proofErr w:type="gramStart"/>
            <w:r w:rsidR="00D070DA">
              <w:rPr>
                <w:sz w:val="22"/>
                <w:szCs w:val="22"/>
              </w:rPr>
              <w:t>D,W</w:t>
            </w:r>
            <w:proofErr w:type="gramEnd"/>
            <w:r w:rsidR="00D070DA">
              <w:rPr>
                <w:sz w:val="22"/>
                <w:szCs w:val="22"/>
              </w:rPr>
              <w:t>,H1)</w:t>
            </w:r>
          </w:p>
          <w:p w14:paraId="1D47ACD9" w14:textId="15365D8F" w:rsidR="007368B3" w:rsidRPr="0038251B" w:rsidRDefault="249A3E55" w:rsidP="00EF75B3">
            <w:pPr>
              <w:pStyle w:val="Pieddepage"/>
              <w:tabs>
                <w:tab w:val="clear" w:pos="4320"/>
                <w:tab w:val="center" w:pos="1080"/>
              </w:tabs>
              <w:spacing w:before="120"/>
              <w:jc w:val="both"/>
              <w:rPr>
                <w:sz w:val="22"/>
                <w:szCs w:val="22"/>
              </w:rPr>
            </w:pPr>
            <w:r w:rsidRPr="6C479D8F">
              <w:rPr>
                <w:sz w:val="22"/>
                <w:szCs w:val="22"/>
                <w:u w:val="single"/>
              </w:rPr>
              <w:t xml:space="preserve">État </w:t>
            </w:r>
            <w:r w:rsidR="7AAA5951" w:rsidRPr="6C479D8F">
              <w:rPr>
                <w:sz w:val="22"/>
                <w:szCs w:val="22"/>
                <w:u w:val="single"/>
              </w:rPr>
              <w:t>résultant</w:t>
            </w:r>
            <w:r w:rsidRPr="6C479D8F">
              <w:rPr>
                <w:sz w:val="22"/>
                <w:szCs w:val="22"/>
              </w:rPr>
              <w:t xml:space="preserve"> : </w:t>
            </w:r>
            <w:proofErr w:type="spellStart"/>
            <w:r w:rsidR="00D070DA">
              <w:rPr>
                <w:sz w:val="22"/>
                <w:szCs w:val="22"/>
              </w:rPr>
              <w:t>loc</w:t>
            </w:r>
            <w:proofErr w:type="spellEnd"/>
            <w:r w:rsidR="00D070DA">
              <w:rPr>
                <w:sz w:val="22"/>
                <w:szCs w:val="22"/>
              </w:rPr>
              <w:t>(</w:t>
            </w:r>
            <w:proofErr w:type="gramStart"/>
            <w:r w:rsidR="00D070DA">
              <w:rPr>
                <w:sz w:val="22"/>
                <w:szCs w:val="22"/>
              </w:rPr>
              <w:t>D,H</w:t>
            </w:r>
            <w:proofErr w:type="gramEnd"/>
            <w:r w:rsidR="00D070DA">
              <w:rPr>
                <w:sz w:val="22"/>
                <w:szCs w:val="22"/>
              </w:rPr>
              <w:t>1)</w:t>
            </w:r>
          </w:p>
          <w:p w14:paraId="544B18BD" w14:textId="34FAA6AF" w:rsidR="00990F4A" w:rsidRPr="0038251B" w:rsidRDefault="61AA654F" w:rsidP="6C479D8F">
            <w:pPr>
              <w:pStyle w:val="Pieddepage"/>
              <w:tabs>
                <w:tab w:val="clear" w:pos="4320"/>
                <w:tab w:val="center" w:pos="1080"/>
              </w:tabs>
              <w:spacing w:before="120"/>
              <w:jc w:val="both"/>
              <w:rPr>
                <w:sz w:val="22"/>
                <w:szCs w:val="22"/>
              </w:rPr>
            </w:pPr>
            <w:r w:rsidRPr="6C479D8F">
              <w:rPr>
                <w:sz w:val="22"/>
                <w:szCs w:val="22"/>
                <w:u w:val="single"/>
              </w:rPr>
              <w:lastRenderedPageBreak/>
              <w:t xml:space="preserve">Action 4 </w:t>
            </w:r>
            <w:r w:rsidRPr="6C479D8F">
              <w:rPr>
                <w:sz w:val="22"/>
                <w:szCs w:val="22"/>
              </w:rPr>
              <w:t>:</w:t>
            </w:r>
            <w:r w:rsidR="1673A2F6" w:rsidRPr="6C479D8F">
              <w:rPr>
                <w:sz w:val="22"/>
                <w:szCs w:val="22"/>
              </w:rPr>
              <w:t xml:space="preserve"> </w:t>
            </w:r>
            <w:proofErr w:type="spellStart"/>
            <w:r w:rsidR="00D070DA">
              <w:rPr>
                <w:sz w:val="22"/>
                <w:szCs w:val="22"/>
              </w:rPr>
              <w:t>deliver</w:t>
            </w:r>
            <w:proofErr w:type="spellEnd"/>
            <w:r w:rsidR="00D070DA">
              <w:rPr>
                <w:sz w:val="22"/>
                <w:szCs w:val="22"/>
              </w:rPr>
              <w:t>(</w:t>
            </w:r>
            <w:proofErr w:type="gramStart"/>
            <w:r w:rsidR="00D070DA">
              <w:rPr>
                <w:sz w:val="22"/>
                <w:szCs w:val="22"/>
              </w:rPr>
              <w:t>D,C</w:t>
            </w:r>
            <w:proofErr w:type="gramEnd"/>
            <w:r w:rsidR="00D070DA">
              <w:rPr>
                <w:sz w:val="22"/>
                <w:szCs w:val="22"/>
              </w:rPr>
              <w:t>1,H1)</w:t>
            </w:r>
          </w:p>
          <w:p w14:paraId="30FDBC5C" w14:textId="0ED95B46" w:rsidR="00AC6E26" w:rsidRDefault="61AA654F" w:rsidP="004A3EA6">
            <w:pPr>
              <w:pStyle w:val="Pieddepage"/>
              <w:tabs>
                <w:tab w:val="clear" w:pos="4320"/>
                <w:tab w:val="center" w:pos="1080"/>
              </w:tabs>
              <w:spacing w:before="120"/>
              <w:jc w:val="both"/>
              <w:rPr>
                <w:sz w:val="22"/>
                <w:szCs w:val="22"/>
              </w:rPr>
            </w:pPr>
            <w:r w:rsidRPr="6C479D8F">
              <w:rPr>
                <w:sz w:val="22"/>
                <w:szCs w:val="22"/>
                <w:u w:val="single"/>
              </w:rPr>
              <w:t>État résultant</w:t>
            </w:r>
            <w:r w:rsidRPr="6C479D8F">
              <w:rPr>
                <w:sz w:val="22"/>
                <w:szCs w:val="22"/>
              </w:rPr>
              <w:t xml:space="preserve"> :</w:t>
            </w:r>
            <w:r w:rsidR="44F26EA1" w:rsidRPr="6C479D8F">
              <w:rPr>
                <w:sz w:val="22"/>
                <w:szCs w:val="22"/>
              </w:rPr>
              <w:t xml:space="preserve"> </w:t>
            </w:r>
            <w:proofErr w:type="spellStart"/>
            <w:r w:rsidR="00D070DA">
              <w:rPr>
                <w:sz w:val="22"/>
                <w:szCs w:val="22"/>
              </w:rPr>
              <w:t>loc</w:t>
            </w:r>
            <w:proofErr w:type="spellEnd"/>
            <w:r w:rsidR="00D070DA">
              <w:rPr>
                <w:sz w:val="22"/>
                <w:szCs w:val="22"/>
              </w:rPr>
              <w:t>(C</w:t>
            </w:r>
            <w:proofErr w:type="gramStart"/>
            <w:r w:rsidR="00D070DA">
              <w:rPr>
                <w:sz w:val="22"/>
                <w:szCs w:val="22"/>
              </w:rPr>
              <w:t>1,H</w:t>
            </w:r>
            <w:proofErr w:type="gramEnd"/>
            <w:r w:rsidR="00D070DA">
              <w:rPr>
                <w:sz w:val="22"/>
                <w:szCs w:val="22"/>
              </w:rPr>
              <w:t>1)</w:t>
            </w:r>
          </w:p>
          <w:p w14:paraId="75E0FBAF" w14:textId="77777777" w:rsidR="00D070DA" w:rsidRDefault="00D070DA" w:rsidP="004A3EA6">
            <w:pPr>
              <w:pStyle w:val="Pieddepage"/>
              <w:tabs>
                <w:tab w:val="clear" w:pos="4320"/>
                <w:tab w:val="center" w:pos="1080"/>
              </w:tabs>
              <w:spacing w:before="120"/>
              <w:jc w:val="both"/>
              <w:rPr>
                <w:sz w:val="22"/>
                <w:szCs w:val="22"/>
              </w:rPr>
            </w:pPr>
          </w:p>
          <w:p w14:paraId="691F2719" w14:textId="4222206B" w:rsidR="00663222" w:rsidRPr="00663222" w:rsidRDefault="00D070DA" w:rsidP="004A3EA6">
            <w:pPr>
              <w:pStyle w:val="Pieddepage"/>
              <w:tabs>
                <w:tab w:val="clear" w:pos="4320"/>
                <w:tab w:val="center" w:pos="1080"/>
              </w:tabs>
              <w:spacing w:before="120"/>
              <w:jc w:val="both"/>
              <w:rPr>
                <w:sz w:val="22"/>
                <w:szCs w:val="22"/>
                <w:lang w:val="en-CA"/>
              </w:rPr>
            </w:pPr>
            <w:r w:rsidRPr="6C479D8F">
              <w:rPr>
                <w:sz w:val="22"/>
                <w:szCs w:val="22"/>
                <w:u w:val="single"/>
              </w:rPr>
              <w:t>É</w:t>
            </w:r>
            <w:r w:rsidRPr="00D070DA">
              <w:rPr>
                <w:sz w:val="22"/>
                <w:szCs w:val="22"/>
                <w:u w:val="single"/>
              </w:rPr>
              <w:t xml:space="preserve">tats finaux (après 4 </w:t>
            </w:r>
            <w:r>
              <w:rPr>
                <w:sz w:val="22"/>
                <w:szCs w:val="22"/>
                <w:u w:val="single"/>
              </w:rPr>
              <w:t>actions</w:t>
            </w:r>
            <w:r w:rsidRPr="00D070DA">
              <w:rPr>
                <w:sz w:val="22"/>
                <w:szCs w:val="22"/>
                <w:u w:val="single"/>
              </w:rPr>
              <w:t>) :</w:t>
            </w:r>
            <w:r w:rsidRPr="00663222">
              <w:rPr>
                <w:sz w:val="22"/>
                <w:szCs w:val="22"/>
              </w:rPr>
              <w:t xml:space="preserve"> </w:t>
            </w:r>
            <w:r w:rsidR="00663222" w:rsidRPr="009206E5">
              <w:rPr>
                <w:sz w:val="22"/>
                <w:szCs w:val="22"/>
                <w:lang w:val="en-CA"/>
              </w:rPr>
              <w:t>loc(</w:t>
            </w:r>
            <w:proofErr w:type="gramStart"/>
            <w:r w:rsidR="00663222" w:rsidRPr="009206E5">
              <w:rPr>
                <w:sz w:val="22"/>
                <w:szCs w:val="22"/>
                <w:lang w:val="en-CA"/>
              </w:rPr>
              <w:t>D,</w:t>
            </w:r>
            <w:r w:rsidR="00663222">
              <w:rPr>
                <w:sz w:val="22"/>
                <w:szCs w:val="22"/>
                <w:lang w:val="en-CA"/>
              </w:rPr>
              <w:t>H</w:t>
            </w:r>
            <w:proofErr w:type="gramEnd"/>
            <w:r w:rsidR="00663222">
              <w:rPr>
                <w:sz w:val="22"/>
                <w:szCs w:val="22"/>
                <w:lang w:val="en-CA"/>
              </w:rPr>
              <w:t>1</w:t>
            </w:r>
            <w:r w:rsidR="00663222" w:rsidRPr="009206E5">
              <w:rPr>
                <w:sz w:val="22"/>
                <w:szCs w:val="22"/>
                <w:lang w:val="en-CA"/>
              </w:rPr>
              <w:t>) ˄ loc(C1,</w:t>
            </w:r>
            <w:r w:rsidR="00663222">
              <w:rPr>
                <w:sz w:val="22"/>
                <w:szCs w:val="22"/>
                <w:lang w:val="en-CA"/>
              </w:rPr>
              <w:t>H1</w:t>
            </w:r>
            <w:r w:rsidR="00663222" w:rsidRPr="009206E5">
              <w:rPr>
                <w:sz w:val="22"/>
                <w:szCs w:val="22"/>
                <w:lang w:val="en-CA"/>
              </w:rPr>
              <w:t>) ˄ loc(C2,</w:t>
            </w:r>
            <w:r w:rsidR="00663222">
              <w:rPr>
                <w:sz w:val="22"/>
                <w:szCs w:val="22"/>
                <w:lang w:val="en-CA"/>
              </w:rPr>
              <w:t>W</w:t>
            </w:r>
            <w:r w:rsidR="00663222" w:rsidRPr="009206E5">
              <w:rPr>
                <w:sz w:val="22"/>
                <w:szCs w:val="22"/>
                <w:lang w:val="en-CA"/>
              </w:rPr>
              <w:t>) ˄ loc(C3,</w:t>
            </w:r>
            <w:r w:rsidR="00663222">
              <w:rPr>
                <w:sz w:val="22"/>
                <w:szCs w:val="22"/>
                <w:lang w:val="en-CA"/>
              </w:rPr>
              <w:t>W</w:t>
            </w:r>
            <w:r w:rsidR="00663222" w:rsidRPr="009206E5">
              <w:rPr>
                <w:sz w:val="22"/>
                <w:szCs w:val="22"/>
                <w:lang w:val="en-CA"/>
              </w:rPr>
              <w:t>)</w:t>
            </w:r>
          </w:p>
        </w:tc>
      </w:tr>
    </w:tbl>
    <w:p w14:paraId="62489B24" w14:textId="77777777" w:rsidR="00C12151" w:rsidRPr="0038251B" w:rsidRDefault="00C12151" w:rsidP="00C12151">
      <w:pPr>
        <w:pStyle w:val="Pieddepage"/>
        <w:tabs>
          <w:tab w:val="clear" w:pos="4320"/>
          <w:tab w:val="center" w:pos="709"/>
        </w:tabs>
        <w:spacing w:before="120"/>
        <w:jc w:val="both"/>
        <w:rPr>
          <w:sz w:val="22"/>
          <w:szCs w:val="22"/>
        </w:rPr>
      </w:pPr>
    </w:p>
    <w:p w14:paraId="16749B08" w14:textId="420CB277" w:rsidR="00C12151" w:rsidRPr="0038251B" w:rsidRDefault="00C12151" w:rsidP="00AC6E26">
      <w:pPr>
        <w:pStyle w:val="Pieddepage"/>
        <w:numPr>
          <w:ilvl w:val="0"/>
          <w:numId w:val="4"/>
        </w:numPr>
        <w:tabs>
          <w:tab w:val="clear" w:pos="4320"/>
          <w:tab w:val="center" w:pos="709"/>
        </w:tabs>
        <w:spacing w:before="120"/>
        <w:jc w:val="both"/>
        <w:rPr>
          <w:sz w:val="22"/>
          <w:szCs w:val="22"/>
        </w:rPr>
      </w:pPr>
      <w:r w:rsidRPr="0038251B">
        <w:rPr>
          <w:sz w:val="22"/>
          <w:szCs w:val="22"/>
        </w:rPr>
        <w:t>(</w:t>
      </w:r>
      <w:r w:rsidR="00240D55" w:rsidRPr="0038251B">
        <w:rPr>
          <w:sz w:val="22"/>
          <w:szCs w:val="22"/>
        </w:rPr>
        <w:t>2</w:t>
      </w:r>
      <w:r w:rsidRPr="0038251B">
        <w:rPr>
          <w:sz w:val="22"/>
          <w:szCs w:val="22"/>
        </w:rPr>
        <w:t xml:space="preserve"> points) </w:t>
      </w:r>
      <w:r w:rsidR="00AC6E26" w:rsidRPr="0038251B">
        <w:rPr>
          <w:sz w:val="22"/>
          <w:szCs w:val="22"/>
        </w:rPr>
        <w:t>En partant de votre définition du domaine à la question (</w:t>
      </w:r>
      <w:r w:rsidR="006B730F">
        <w:rPr>
          <w:sz w:val="22"/>
          <w:szCs w:val="22"/>
        </w:rPr>
        <w:t>b</w:t>
      </w:r>
      <w:r w:rsidR="00AC6E26" w:rsidRPr="0038251B">
        <w:rPr>
          <w:sz w:val="22"/>
          <w:szCs w:val="22"/>
        </w:rPr>
        <w:t xml:space="preserve">), donnez une nouvelle définition pour une situation où nous avons </w:t>
      </w:r>
      <w:r w:rsidR="00AC6E26" w:rsidRPr="0025025A">
        <w:rPr>
          <w:sz w:val="22"/>
          <w:szCs w:val="22"/>
          <w:u w:val="single"/>
        </w:rPr>
        <w:t>plusieurs drones</w:t>
      </w:r>
      <w:r w:rsidR="00DA4D8A">
        <w:rPr>
          <w:sz w:val="22"/>
          <w:szCs w:val="22"/>
        </w:rPr>
        <w:t>,</w:t>
      </w:r>
      <w:r w:rsidR="00AC6E26" w:rsidRPr="0038251B">
        <w:rPr>
          <w:sz w:val="22"/>
          <w:szCs w:val="22"/>
        </w:rPr>
        <w:t xml:space="preserve"> </w:t>
      </w:r>
      <w:r w:rsidR="00DA4D8A" w:rsidRPr="00DA4D8A">
        <w:rPr>
          <w:sz w:val="22"/>
          <w:szCs w:val="22"/>
          <w:u w:val="single"/>
        </w:rPr>
        <w:t>chacun pouvant transporter</w:t>
      </w:r>
      <w:r w:rsidR="00AC6E26" w:rsidRPr="00DA4D8A">
        <w:rPr>
          <w:sz w:val="22"/>
          <w:szCs w:val="22"/>
          <w:u w:val="single"/>
        </w:rPr>
        <w:t xml:space="preserve"> p</w:t>
      </w:r>
      <w:r w:rsidR="00AC6E26" w:rsidRPr="0025025A">
        <w:rPr>
          <w:sz w:val="22"/>
          <w:szCs w:val="22"/>
          <w:u w:val="single"/>
        </w:rPr>
        <w:t>lusieurs colis</w:t>
      </w:r>
      <w:r w:rsidR="00DA4D8A">
        <w:rPr>
          <w:sz w:val="22"/>
          <w:szCs w:val="22"/>
          <w:u w:val="single"/>
        </w:rPr>
        <w:t xml:space="preserve"> à la fois</w:t>
      </w:r>
      <w:r w:rsidR="00AC6E26" w:rsidRPr="0038251B">
        <w:rPr>
          <w:sz w:val="22"/>
          <w:szCs w:val="22"/>
        </w:rPr>
        <w:t xml:space="preserve">. </w:t>
      </w:r>
      <w:r w:rsidR="00AC6E26" w:rsidRPr="0038251B">
        <w:rPr>
          <w:sz w:val="22"/>
          <w:szCs w:val="22"/>
          <w:u w:val="single"/>
        </w:rPr>
        <w:t>Vous devez souligner les nouveaux prédicats, fonctions ou actions introduits s’il y a lieu</w:t>
      </w:r>
      <w:r w:rsidRPr="0038251B">
        <w:rPr>
          <w:sz w:val="22"/>
          <w:szCs w:val="22"/>
        </w:rPr>
        <w:t>.</w:t>
      </w:r>
    </w:p>
    <w:p w14:paraId="126C4B6A" w14:textId="77777777" w:rsidR="00C12151" w:rsidRPr="0038251B" w:rsidRDefault="00C12151" w:rsidP="00C12151">
      <w:pPr>
        <w:pStyle w:val="Pieddepage"/>
        <w:tabs>
          <w:tab w:val="clear" w:pos="4320"/>
          <w:tab w:val="center" w:pos="709"/>
        </w:tabs>
        <w:spacing w:before="120"/>
        <w:ind w:left="720"/>
        <w:jc w:val="both"/>
        <w:rPr>
          <w:sz w:val="22"/>
          <w:szCs w:val="22"/>
        </w:rPr>
      </w:pPr>
    </w:p>
    <w:tbl>
      <w:tblPr>
        <w:tblW w:w="0" w:type="auto"/>
        <w:tblInd w:w="250" w:type="dxa"/>
        <w:tblLayout w:type="fixed"/>
        <w:tblLook w:val="0000" w:firstRow="0" w:lastRow="0" w:firstColumn="0" w:lastColumn="0" w:noHBand="0" w:noVBand="0"/>
      </w:tblPr>
      <w:tblGrid>
        <w:gridCol w:w="9885"/>
      </w:tblGrid>
      <w:tr w:rsidR="00C12151" w:rsidRPr="0038251B" w14:paraId="119B0EF1" w14:textId="77777777" w:rsidTr="00575DE3">
        <w:trPr>
          <w:trHeight w:val="827"/>
        </w:trPr>
        <w:tc>
          <w:tcPr>
            <w:tcW w:w="9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455357" w14:textId="2C3A7517" w:rsidR="00C12151" w:rsidRPr="0038251B" w:rsidRDefault="00FE25EE" w:rsidP="00B74CA4">
            <w:pPr>
              <w:pStyle w:val="Pieddepage"/>
              <w:tabs>
                <w:tab w:val="clear" w:pos="4320"/>
                <w:tab w:val="center" w:pos="1080"/>
              </w:tabs>
              <w:spacing w:before="120"/>
              <w:jc w:val="both"/>
              <w:rPr>
                <w:sz w:val="22"/>
                <w:szCs w:val="22"/>
              </w:rPr>
            </w:pPr>
            <w:r>
              <w:rPr>
                <w:sz w:val="22"/>
                <w:szCs w:val="22"/>
              </w:rPr>
              <w:t xml:space="preserve">Il n’est pas nécessaire de définir un nouveau domaine si nous incluons plusieurs colis et drones : en effet, les prédicats et les fonctions d’actions prennent en paramètre à chaque fois </w:t>
            </w:r>
            <w:r w:rsidR="00575DE3">
              <w:rPr>
                <w:sz w:val="22"/>
                <w:szCs w:val="22"/>
              </w:rPr>
              <w:t xml:space="preserve">une variable </w:t>
            </w:r>
            <w:r>
              <w:rPr>
                <w:sz w:val="22"/>
                <w:szCs w:val="22"/>
              </w:rPr>
              <w:t xml:space="preserve">drone et colis. Cela permet donc de préciser </w:t>
            </w:r>
            <w:r w:rsidR="00575DE3">
              <w:rPr>
                <w:sz w:val="22"/>
                <w:szCs w:val="22"/>
              </w:rPr>
              <w:t xml:space="preserve">qui transporte quoi et vers où. </w:t>
            </w:r>
            <w:r w:rsidR="007368B3">
              <w:rPr>
                <w:sz w:val="22"/>
                <w:szCs w:val="22"/>
              </w:rPr>
              <w:t xml:space="preserve">De plus, le fait de transporter de multiples colis et d’avoir plusieurs drones ne changent en rien les contraintes spécifiées au domaine précédent. </w:t>
            </w:r>
          </w:p>
        </w:tc>
      </w:tr>
    </w:tbl>
    <w:p w14:paraId="04990155" w14:textId="77777777" w:rsidR="00C12151" w:rsidRPr="0038251B" w:rsidRDefault="00C12151" w:rsidP="009F3C6E">
      <w:pPr>
        <w:pStyle w:val="Pieddepage"/>
        <w:tabs>
          <w:tab w:val="clear" w:pos="4320"/>
          <w:tab w:val="center" w:pos="1080"/>
        </w:tabs>
        <w:spacing w:before="120"/>
        <w:jc w:val="both"/>
        <w:rPr>
          <w:b/>
          <w:color w:val="333399"/>
          <w:sz w:val="22"/>
          <w:szCs w:val="22"/>
        </w:rPr>
      </w:pPr>
    </w:p>
    <w:p w14:paraId="7CD4BBD1" w14:textId="0CD8B5FB" w:rsidR="00FB056F" w:rsidRPr="0038251B" w:rsidRDefault="00FB056F" w:rsidP="00FB056F">
      <w:pPr>
        <w:pStyle w:val="Pieddepage"/>
        <w:numPr>
          <w:ilvl w:val="0"/>
          <w:numId w:val="4"/>
        </w:numPr>
        <w:tabs>
          <w:tab w:val="clear" w:pos="4320"/>
          <w:tab w:val="center" w:pos="709"/>
        </w:tabs>
        <w:spacing w:before="120"/>
        <w:jc w:val="both"/>
        <w:rPr>
          <w:sz w:val="22"/>
          <w:szCs w:val="22"/>
        </w:rPr>
      </w:pPr>
      <w:r w:rsidRPr="0038251B">
        <w:rPr>
          <w:sz w:val="22"/>
          <w:szCs w:val="22"/>
        </w:rPr>
        <w:t>(2 points) Selon votre définition à la question (</w:t>
      </w:r>
      <w:r w:rsidR="006B730F">
        <w:rPr>
          <w:sz w:val="22"/>
          <w:szCs w:val="22"/>
        </w:rPr>
        <w:t>c</w:t>
      </w:r>
      <w:r w:rsidRPr="0038251B">
        <w:rPr>
          <w:sz w:val="22"/>
          <w:szCs w:val="22"/>
        </w:rPr>
        <w:t xml:space="preserve">), donnez une illustration </w:t>
      </w:r>
      <w:proofErr w:type="gramStart"/>
      <w:r w:rsidRPr="0038251B">
        <w:rPr>
          <w:sz w:val="22"/>
          <w:szCs w:val="22"/>
        </w:rPr>
        <w:t>la plus simple possible</w:t>
      </w:r>
      <w:proofErr w:type="gramEnd"/>
      <w:r w:rsidRPr="0038251B">
        <w:rPr>
          <w:sz w:val="22"/>
          <w:szCs w:val="22"/>
        </w:rPr>
        <w:t xml:space="preserve"> d’un plan optimal pour </w:t>
      </w:r>
      <w:r w:rsidRPr="0038251B">
        <w:rPr>
          <w:sz w:val="22"/>
          <w:szCs w:val="22"/>
          <w:u w:val="single"/>
        </w:rPr>
        <w:t>deux drones</w:t>
      </w:r>
      <w:r w:rsidRPr="0038251B">
        <w:rPr>
          <w:sz w:val="22"/>
          <w:szCs w:val="22"/>
        </w:rPr>
        <w:t xml:space="preserve"> livrant </w:t>
      </w:r>
      <w:r w:rsidRPr="0038251B">
        <w:rPr>
          <w:sz w:val="22"/>
          <w:szCs w:val="22"/>
          <w:u w:val="single"/>
        </w:rPr>
        <w:t>deux colis</w:t>
      </w:r>
      <w:r w:rsidR="00DC6FA2">
        <w:rPr>
          <w:sz w:val="22"/>
          <w:szCs w:val="22"/>
          <w:u w:val="single"/>
        </w:rPr>
        <w:t>,</w:t>
      </w:r>
      <w:r w:rsidRPr="0038251B">
        <w:rPr>
          <w:sz w:val="22"/>
          <w:szCs w:val="22"/>
        </w:rPr>
        <w:t xml:space="preserve"> à partir d’un état initial</w:t>
      </w:r>
      <w:r w:rsidR="00DC6FA2">
        <w:rPr>
          <w:sz w:val="22"/>
          <w:szCs w:val="22"/>
        </w:rPr>
        <w:t xml:space="preserve"> et d’un but</w:t>
      </w:r>
      <w:r w:rsidRPr="0038251B">
        <w:rPr>
          <w:sz w:val="22"/>
          <w:szCs w:val="22"/>
        </w:rPr>
        <w:t xml:space="preserve"> que vous </w:t>
      </w:r>
      <w:r w:rsidR="00DC6FA2">
        <w:rPr>
          <w:sz w:val="22"/>
          <w:szCs w:val="22"/>
        </w:rPr>
        <w:t>avez</w:t>
      </w:r>
      <w:r w:rsidR="00DC6FA2" w:rsidRPr="0038251B">
        <w:rPr>
          <w:sz w:val="22"/>
          <w:szCs w:val="22"/>
        </w:rPr>
        <w:t xml:space="preserve"> </w:t>
      </w:r>
      <w:r w:rsidRPr="0038251B">
        <w:rPr>
          <w:sz w:val="22"/>
          <w:szCs w:val="22"/>
        </w:rPr>
        <w:t>choisis. Vous devez indiquer d’abord l’état initial, ensuite le but et enfin les actions du plan avec les contraintes d’ordonnancement clairement indiquées. Vous n’avez pas besoin d’indiquer les effets des actions dans le plan.</w:t>
      </w:r>
    </w:p>
    <w:p w14:paraId="08364BFF" w14:textId="77777777" w:rsidR="00FB056F" w:rsidRPr="0038251B" w:rsidRDefault="00FB056F" w:rsidP="00FB056F">
      <w:pPr>
        <w:pStyle w:val="Pieddepage"/>
        <w:tabs>
          <w:tab w:val="clear" w:pos="4320"/>
          <w:tab w:val="center" w:pos="709"/>
        </w:tabs>
        <w:spacing w:before="120"/>
        <w:ind w:left="720"/>
        <w:jc w:val="both"/>
        <w:rPr>
          <w:sz w:val="22"/>
          <w:szCs w:val="22"/>
        </w:rPr>
      </w:pPr>
    </w:p>
    <w:tbl>
      <w:tblPr>
        <w:tblW w:w="9885" w:type="dxa"/>
        <w:tblInd w:w="250" w:type="dxa"/>
        <w:tblLayout w:type="fixed"/>
        <w:tblLook w:val="0000" w:firstRow="0" w:lastRow="0" w:firstColumn="0" w:lastColumn="0" w:noHBand="0" w:noVBand="0"/>
      </w:tblPr>
      <w:tblGrid>
        <w:gridCol w:w="9885"/>
      </w:tblGrid>
      <w:tr w:rsidR="00FB056F" w:rsidRPr="0038251B" w14:paraId="5158CC20" w14:textId="77777777" w:rsidTr="6C479D8F">
        <w:trPr>
          <w:trHeight w:val="1833"/>
        </w:trPr>
        <w:tc>
          <w:tcPr>
            <w:tcW w:w="9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EDCF57" w14:textId="0B07DD80" w:rsidR="6C479D8F" w:rsidRDefault="00FB056F" w:rsidP="6C479D8F">
            <w:pPr>
              <w:pStyle w:val="Pieddepage"/>
              <w:tabs>
                <w:tab w:val="clear" w:pos="4320"/>
                <w:tab w:val="center" w:pos="1080"/>
              </w:tabs>
              <w:spacing w:before="120"/>
              <w:jc w:val="both"/>
              <w:rPr>
                <w:sz w:val="22"/>
                <w:szCs w:val="22"/>
              </w:rPr>
            </w:pPr>
            <w:r w:rsidRPr="6C479D8F">
              <w:rPr>
                <w:sz w:val="22"/>
                <w:szCs w:val="22"/>
                <w:u w:val="single"/>
              </w:rPr>
              <w:t>État initial</w:t>
            </w:r>
            <w:r w:rsidR="00DC6FA2" w:rsidRPr="6C479D8F">
              <w:rPr>
                <w:sz w:val="22"/>
                <w:szCs w:val="22"/>
                <w:u w:val="single"/>
              </w:rPr>
              <w:t xml:space="preserve"> </w:t>
            </w:r>
            <w:r w:rsidRPr="6C479D8F">
              <w:rPr>
                <w:sz w:val="22"/>
                <w:szCs w:val="22"/>
              </w:rPr>
              <w:t xml:space="preserve">: </w:t>
            </w:r>
            <w:r w:rsidR="007368B3" w:rsidRPr="009206E5">
              <w:rPr>
                <w:sz w:val="22"/>
                <w:szCs w:val="22"/>
                <w:lang w:val="en-CA"/>
              </w:rPr>
              <w:t>loc(D</w:t>
            </w:r>
            <w:proofErr w:type="gramStart"/>
            <w:r w:rsidR="007368B3">
              <w:rPr>
                <w:sz w:val="22"/>
                <w:szCs w:val="22"/>
                <w:lang w:val="en-CA"/>
              </w:rPr>
              <w:t>1</w:t>
            </w:r>
            <w:r w:rsidR="007368B3" w:rsidRPr="009206E5">
              <w:rPr>
                <w:sz w:val="22"/>
                <w:szCs w:val="22"/>
                <w:lang w:val="en-CA"/>
              </w:rPr>
              <w:t>,</w:t>
            </w:r>
            <w:r w:rsidR="007368B3">
              <w:rPr>
                <w:sz w:val="22"/>
                <w:szCs w:val="22"/>
                <w:lang w:val="en-CA"/>
              </w:rPr>
              <w:t>W</w:t>
            </w:r>
            <w:proofErr w:type="gramEnd"/>
            <w:r w:rsidR="007368B3" w:rsidRPr="009206E5">
              <w:rPr>
                <w:sz w:val="22"/>
                <w:szCs w:val="22"/>
                <w:lang w:val="en-CA"/>
              </w:rPr>
              <w:t>) ˄ loc(</w:t>
            </w:r>
            <w:r w:rsidR="007368B3">
              <w:rPr>
                <w:sz w:val="22"/>
                <w:szCs w:val="22"/>
                <w:lang w:val="en-CA"/>
              </w:rPr>
              <w:t>D2</w:t>
            </w:r>
            <w:r w:rsidR="007368B3" w:rsidRPr="009206E5">
              <w:rPr>
                <w:sz w:val="22"/>
                <w:szCs w:val="22"/>
                <w:lang w:val="en-CA"/>
              </w:rPr>
              <w:t>,</w:t>
            </w:r>
            <w:r w:rsidR="007368B3">
              <w:rPr>
                <w:sz w:val="22"/>
                <w:szCs w:val="22"/>
                <w:lang w:val="en-CA"/>
              </w:rPr>
              <w:t>W</w:t>
            </w:r>
            <w:r w:rsidR="007368B3" w:rsidRPr="009206E5">
              <w:rPr>
                <w:sz w:val="22"/>
                <w:szCs w:val="22"/>
                <w:lang w:val="en-CA"/>
              </w:rPr>
              <w:t>) ˄ loc(C</w:t>
            </w:r>
            <w:r w:rsidR="007368B3">
              <w:rPr>
                <w:sz w:val="22"/>
                <w:szCs w:val="22"/>
                <w:lang w:val="en-CA"/>
              </w:rPr>
              <w:t>1</w:t>
            </w:r>
            <w:r w:rsidR="007368B3" w:rsidRPr="009206E5">
              <w:rPr>
                <w:sz w:val="22"/>
                <w:szCs w:val="22"/>
                <w:lang w:val="en-CA"/>
              </w:rPr>
              <w:t>,</w:t>
            </w:r>
            <w:r w:rsidR="007368B3">
              <w:rPr>
                <w:sz w:val="22"/>
                <w:szCs w:val="22"/>
                <w:lang w:val="en-CA"/>
              </w:rPr>
              <w:t>W</w:t>
            </w:r>
            <w:r w:rsidR="007368B3" w:rsidRPr="009206E5">
              <w:rPr>
                <w:sz w:val="22"/>
                <w:szCs w:val="22"/>
                <w:lang w:val="en-CA"/>
              </w:rPr>
              <w:t>) ˄ loc(C</w:t>
            </w:r>
            <w:r w:rsidR="007368B3">
              <w:rPr>
                <w:sz w:val="22"/>
                <w:szCs w:val="22"/>
                <w:lang w:val="en-CA"/>
              </w:rPr>
              <w:t>2</w:t>
            </w:r>
            <w:r w:rsidR="007368B3" w:rsidRPr="009206E5">
              <w:rPr>
                <w:sz w:val="22"/>
                <w:szCs w:val="22"/>
                <w:lang w:val="en-CA"/>
              </w:rPr>
              <w:t>,</w:t>
            </w:r>
            <w:r w:rsidR="007368B3">
              <w:rPr>
                <w:sz w:val="22"/>
                <w:szCs w:val="22"/>
                <w:lang w:val="en-CA"/>
              </w:rPr>
              <w:t>W</w:t>
            </w:r>
            <w:r w:rsidR="007368B3" w:rsidRPr="009206E5">
              <w:rPr>
                <w:sz w:val="22"/>
                <w:szCs w:val="22"/>
                <w:lang w:val="en-CA"/>
              </w:rPr>
              <w:t>)</w:t>
            </w:r>
          </w:p>
          <w:p w14:paraId="73BA0E38" w14:textId="6C1C0EA1" w:rsidR="6C479D8F" w:rsidRPr="00F139E0" w:rsidRDefault="00FB056F" w:rsidP="6C479D8F">
            <w:pPr>
              <w:pStyle w:val="Pieddepage"/>
              <w:tabs>
                <w:tab w:val="clear" w:pos="4320"/>
                <w:tab w:val="center" w:pos="1080"/>
              </w:tabs>
              <w:spacing w:before="120"/>
              <w:jc w:val="both"/>
              <w:rPr>
                <w:sz w:val="22"/>
                <w:szCs w:val="22"/>
              </w:rPr>
            </w:pPr>
            <w:r w:rsidRPr="6C479D8F">
              <w:rPr>
                <w:sz w:val="22"/>
                <w:szCs w:val="22"/>
                <w:u w:val="single"/>
              </w:rPr>
              <w:t>But</w:t>
            </w:r>
            <w:r w:rsidRPr="6C479D8F">
              <w:rPr>
                <w:sz w:val="22"/>
                <w:szCs w:val="22"/>
              </w:rPr>
              <w:t xml:space="preserve"> : </w:t>
            </w:r>
            <w:r w:rsidR="00EC6BD8" w:rsidRPr="009206E5">
              <w:rPr>
                <w:sz w:val="22"/>
                <w:szCs w:val="22"/>
                <w:lang w:val="en-CA"/>
              </w:rPr>
              <w:t>loc(</w:t>
            </w:r>
            <w:r w:rsidR="00EC6BD8">
              <w:rPr>
                <w:sz w:val="22"/>
                <w:szCs w:val="22"/>
                <w:lang w:val="en-CA"/>
              </w:rPr>
              <w:t>C</w:t>
            </w:r>
            <w:proofErr w:type="gramStart"/>
            <w:r w:rsidR="00EC6BD8">
              <w:rPr>
                <w:sz w:val="22"/>
                <w:szCs w:val="22"/>
                <w:lang w:val="en-CA"/>
              </w:rPr>
              <w:t>1</w:t>
            </w:r>
            <w:r w:rsidR="00EC6BD8" w:rsidRPr="009206E5">
              <w:rPr>
                <w:sz w:val="22"/>
                <w:szCs w:val="22"/>
                <w:lang w:val="en-CA"/>
              </w:rPr>
              <w:t>,</w:t>
            </w:r>
            <w:r w:rsidR="00EC6BD8">
              <w:rPr>
                <w:sz w:val="22"/>
                <w:szCs w:val="22"/>
                <w:lang w:val="en-CA"/>
              </w:rPr>
              <w:t>H</w:t>
            </w:r>
            <w:proofErr w:type="gramEnd"/>
            <w:r w:rsidR="00EC6BD8">
              <w:rPr>
                <w:sz w:val="22"/>
                <w:szCs w:val="22"/>
                <w:lang w:val="en-CA"/>
              </w:rPr>
              <w:t>1</w:t>
            </w:r>
            <w:r w:rsidR="00EC6BD8" w:rsidRPr="009206E5">
              <w:rPr>
                <w:sz w:val="22"/>
                <w:szCs w:val="22"/>
                <w:lang w:val="en-CA"/>
              </w:rPr>
              <w:t>) ˄ loc(</w:t>
            </w:r>
            <w:r w:rsidR="00EC6BD8">
              <w:rPr>
                <w:sz w:val="22"/>
                <w:szCs w:val="22"/>
                <w:lang w:val="en-CA"/>
              </w:rPr>
              <w:t>C2</w:t>
            </w:r>
            <w:r w:rsidR="00EC6BD8" w:rsidRPr="009206E5">
              <w:rPr>
                <w:sz w:val="22"/>
                <w:szCs w:val="22"/>
                <w:lang w:val="en-CA"/>
              </w:rPr>
              <w:t>,</w:t>
            </w:r>
            <w:r w:rsidR="00EC6BD8">
              <w:rPr>
                <w:sz w:val="22"/>
                <w:szCs w:val="22"/>
                <w:lang w:val="en-CA"/>
              </w:rPr>
              <w:t>H2</w:t>
            </w:r>
            <w:r w:rsidR="00EC6BD8" w:rsidRPr="009206E5">
              <w:rPr>
                <w:sz w:val="22"/>
                <w:szCs w:val="22"/>
                <w:lang w:val="en-CA"/>
              </w:rPr>
              <w:t>)</w:t>
            </w:r>
          </w:p>
          <w:p w14:paraId="76C461FC" w14:textId="35EABC0B" w:rsidR="00FB056F" w:rsidRDefault="00FB056F" w:rsidP="00FB056F">
            <w:pPr>
              <w:pStyle w:val="Pieddepage"/>
              <w:tabs>
                <w:tab w:val="clear" w:pos="4320"/>
                <w:tab w:val="center" w:pos="1080"/>
              </w:tabs>
              <w:spacing w:before="120"/>
              <w:jc w:val="both"/>
              <w:rPr>
                <w:sz w:val="22"/>
                <w:szCs w:val="22"/>
              </w:rPr>
            </w:pPr>
            <w:r w:rsidRPr="6C479D8F">
              <w:rPr>
                <w:sz w:val="22"/>
                <w:szCs w:val="22"/>
                <w:u w:val="single"/>
              </w:rPr>
              <w:t>Plan</w:t>
            </w:r>
            <w:r w:rsidRPr="6C479D8F">
              <w:rPr>
                <w:sz w:val="22"/>
                <w:szCs w:val="22"/>
              </w:rPr>
              <w:t xml:space="preserve"> : </w:t>
            </w:r>
          </w:p>
          <w:p w14:paraId="093CC5B2" w14:textId="68F56010" w:rsidR="00EC6BD8" w:rsidRDefault="00EC6BD8" w:rsidP="00F139E0">
            <w:pPr>
              <w:pStyle w:val="Pieddepage"/>
              <w:numPr>
                <w:ilvl w:val="0"/>
                <w:numId w:val="23"/>
              </w:numPr>
              <w:tabs>
                <w:tab w:val="clear" w:pos="4320"/>
                <w:tab w:val="center" w:pos="1080"/>
              </w:tabs>
              <w:spacing w:before="120"/>
              <w:jc w:val="both"/>
              <w:rPr>
                <w:sz w:val="22"/>
                <w:szCs w:val="22"/>
              </w:rPr>
            </w:pPr>
            <w:proofErr w:type="gramStart"/>
            <w:r>
              <w:rPr>
                <w:sz w:val="22"/>
                <w:szCs w:val="22"/>
              </w:rPr>
              <w:t>pickup</w:t>
            </w:r>
            <w:proofErr w:type="gramEnd"/>
            <w:r>
              <w:rPr>
                <w:sz w:val="22"/>
                <w:szCs w:val="22"/>
              </w:rPr>
              <w:t>(D1,C1,W)</w:t>
            </w:r>
          </w:p>
          <w:p w14:paraId="6240E5EE" w14:textId="68B97FFA" w:rsidR="00EC6BD8" w:rsidRDefault="00EC6BD8" w:rsidP="00F139E0">
            <w:pPr>
              <w:pStyle w:val="Pieddepage"/>
              <w:numPr>
                <w:ilvl w:val="0"/>
                <w:numId w:val="23"/>
              </w:numPr>
              <w:tabs>
                <w:tab w:val="clear" w:pos="4320"/>
                <w:tab w:val="center" w:pos="1080"/>
              </w:tabs>
              <w:spacing w:before="120"/>
              <w:jc w:val="both"/>
              <w:rPr>
                <w:sz w:val="22"/>
                <w:szCs w:val="22"/>
              </w:rPr>
            </w:pPr>
            <w:proofErr w:type="gramStart"/>
            <w:r>
              <w:rPr>
                <w:sz w:val="22"/>
                <w:szCs w:val="22"/>
              </w:rPr>
              <w:t>pickup</w:t>
            </w:r>
            <w:proofErr w:type="gramEnd"/>
            <w:r>
              <w:rPr>
                <w:sz w:val="22"/>
                <w:szCs w:val="22"/>
              </w:rPr>
              <w:t>(D2,C2,W)</w:t>
            </w:r>
          </w:p>
          <w:p w14:paraId="542AEE12" w14:textId="26D03E40" w:rsidR="00EC6BD8" w:rsidRDefault="00EC6BD8" w:rsidP="00F139E0">
            <w:pPr>
              <w:pStyle w:val="Pieddepage"/>
              <w:numPr>
                <w:ilvl w:val="0"/>
                <w:numId w:val="23"/>
              </w:numPr>
              <w:tabs>
                <w:tab w:val="clear" w:pos="4320"/>
                <w:tab w:val="center" w:pos="1080"/>
              </w:tabs>
              <w:spacing w:before="120"/>
              <w:jc w:val="both"/>
              <w:rPr>
                <w:sz w:val="22"/>
                <w:szCs w:val="22"/>
              </w:rPr>
            </w:pPr>
            <w:proofErr w:type="spellStart"/>
            <w:proofErr w:type="gramStart"/>
            <w:r>
              <w:rPr>
                <w:sz w:val="22"/>
                <w:szCs w:val="22"/>
              </w:rPr>
              <w:t>fly</w:t>
            </w:r>
            <w:proofErr w:type="spellEnd"/>
            <w:proofErr w:type="gramEnd"/>
            <w:r>
              <w:rPr>
                <w:sz w:val="22"/>
                <w:szCs w:val="22"/>
              </w:rPr>
              <w:t>(D1,W,</w:t>
            </w:r>
            <w:r w:rsidR="00F139E0">
              <w:rPr>
                <w:sz w:val="22"/>
                <w:szCs w:val="22"/>
              </w:rPr>
              <w:t>H1)</w:t>
            </w:r>
          </w:p>
          <w:p w14:paraId="3A1100D4" w14:textId="77777777" w:rsidR="00F139E0" w:rsidRDefault="00F139E0" w:rsidP="00F139E0">
            <w:pPr>
              <w:pStyle w:val="Pieddepage"/>
              <w:numPr>
                <w:ilvl w:val="0"/>
                <w:numId w:val="23"/>
              </w:numPr>
              <w:tabs>
                <w:tab w:val="clear" w:pos="4320"/>
                <w:tab w:val="center" w:pos="1080"/>
              </w:tabs>
              <w:spacing w:before="120"/>
              <w:jc w:val="both"/>
              <w:rPr>
                <w:sz w:val="22"/>
                <w:szCs w:val="22"/>
              </w:rPr>
            </w:pPr>
            <w:proofErr w:type="spellStart"/>
            <w:proofErr w:type="gramStart"/>
            <w:r>
              <w:rPr>
                <w:sz w:val="22"/>
                <w:szCs w:val="22"/>
              </w:rPr>
              <w:t>fly</w:t>
            </w:r>
            <w:proofErr w:type="spellEnd"/>
            <w:proofErr w:type="gramEnd"/>
            <w:r>
              <w:rPr>
                <w:sz w:val="22"/>
                <w:szCs w:val="22"/>
              </w:rPr>
              <w:t>(D2,W,H2)</w:t>
            </w:r>
          </w:p>
          <w:p w14:paraId="47374293" w14:textId="77777777" w:rsidR="00F139E0" w:rsidRDefault="00F139E0" w:rsidP="00F139E0">
            <w:pPr>
              <w:pStyle w:val="Pieddepage"/>
              <w:numPr>
                <w:ilvl w:val="0"/>
                <w:numId w:val="23"/>
              </w:numPr>
              <w:tabs>
                <w:tab w:val="clear" w:pos="4320"/>
                <w:tab w:val="center" w:pos="1080"/>
              </w:tabs>
              <w:spacing w:before="120"/>
              <w:jc w:val="both"/>
              <w:rPr>
                <w:sz w:val="22"/>
                <w:szCs w:val="22"/>
              </w:rPr>
            </w:pPr>
            <w:proofErr w:type="spellStart"/>
            <w:proofErr w:type="gramStart"/>
            <w:r>
              <w:rPr>
                <w:sz w:val="22"/>
                <w:szCs w:val="22"/>
              </w:rPr>
              <w:t>deliver</w:t>
            </w:r>
            <w:proofErr w:type="spellEnd"/>
            <w:proofErr w:type="gramEnd"/>
            <w:r>
              <w:rPr>
                <w:sz w:val="22"/>
                <w:szCs w:val="22"/>
              </w:rPr>
              <w:t>(D1,C1,H1)</w:t>
            </w:r>
          </w:p>
          <w:p w14:paraId="3EBA30BF" w14:textId="6C34EF1A" w:rsidR="00F139E0" w:rsidRDefault="00F139E0" w:rsidP="00F139E0">
            <w:pPr>
              <w:pStyle w:val="Pieddepage"/>
              <w:numPr>
                <w:ilvl w:val="0"/>
                <w:numId w:val="23"/>
              </w:numPr>
              <w:tabs>
                <w:tab w:val="clear" w:pos="4320"/>
                <w:tab w:val="center" w:pos="1080"/>
              </w:tabs>
              <w:spacing w:before="120"/>
              <w:jc w:val="both"/>
              <w:rPr>
                <w:sz w:val="22"/>
                <w:szCs w:val="22"/>
              </w:rPr>
            </w:pPr>
            <w:proofErr w:type="spellStart"/>
            <w:proofErr w:type="gramStart"/>
            <w:r>
              <w:rPr>
                <w:sz w:val="22"/>
                <w:szCs w:val="22"/>
              </w:rPr>
              <w:t>deliver</w:t>
            </w:r>
            <w:proofErr w:type="spellEnd"/>
            <w:proofErr w:type="gramEnd"/>
            <w:r>
              <w:rPr>
                <w:sz w:val="22"/>
                <w:szCs w:val="22"/>
              </w:rPr>
              <w:t xml:space="preserve">(D2,C2,H2) </w:t>
            </w:r>
          </w:p>
          <w:p w14:paraId="2F364DF0" w14:textId="1B85EB7C" w:rsidR="00FB056F" w:rsidRPr="0038251B" w:rsidRDefault="00F139E0" w:rsidP="007B34A3">
            <w:pPr>
              <w:pStyle w:val="Pieddepage"/>
              <w:tabs>
                <w:tab w:val="clear" w:pos="4320"/>
                <w:tab w:val="center" w:pos="1080"/>
              </w:tabs>
              <w:spacing w:before="120"/>
              <w:jc w:val="both"/>
              <w:rPr>
                <w:sz w:val="22"/>
                <w:szCs w:val="22"/>
              </w:rPr>
            </w:pPr>
            <w:r w:rsidRPr="6C479D8F">
              <w:rPr>
                <w:sz w:val="22"/>
                <w:szCs w:val="22"/>
                <w:u w:val="single"/>
              </w:rPr>
              <w:t>É</w:t>
            </w:r>
            <w:r w:rsidRPr="00D070DA">
              <w:rPr>
                <w:sz w:val="22"/>
                <w:szCs w:val="22"/>
                <w:u w:val="single"/>
              </w:rPr>
              <w:t>tats finaux:</w:t>
            </w:r>
            <w:r w:rsidRPr="00663222">
              <w:rPr>
                <w:sz w:val="22"/>
                <w:szCs w:val="22"/>
              </w:rPr>
              <w:t xml:space="preserve"> </w:t>
            </w:r>
            <w:r w:rsidRPr="009206E5">
              <w:rPr>
                <w:sz w:val="22"/>
                <w:szCs w:val="22"/>
                <w:lang w:val="en-CA"/>
              </w:rPr>
              <w:t>loc(</w:t>
            </w:r>
            <w:r>
              <w:rPr>
                <w:sz w:val="22"/>
                <w:szCs w:val="22"/>
                <w:lang w:val="en-CA"/>
              </w:rPr>
              <w:t>C</w:t>
            </w:r>
            <w:proofErr w:type="gramStart"/>
            <w:r>
              <w:rPr>
                <w:sz w:val="22"/>
                <w:szCs w:val="22"/>
                <w:lang w:val="en-CA"/>
              </w:rPr>
              <w:t>1</w:t>
            </w:r>
            <w:r w:rsidRPr="009206E5">
              <w:rPr>
                <w:sz w:val="22"/>
                <w:szCs w:val="22"/>
                <w:lang w:val="en-CA"/>
              </w:rPr>
              <w:t>,</w:t>
            </w:r>
            <w:r>
              <w:rPr>
                <w:sz w:val="22"/>
                <w:szCs w:val="22"/>
                <w:lang w:val="en-CA"/>
              </w:rPr>
              <w:t>H</w:t>
            </w:r>
            <w:proofErr w:type="gramEnd"/>
            <w:r>
              <w:rPr>
                <w:sz w:val="22"/>
                <w:szCs w:val="22"/>
                <w:lang w:val="en-CA"/>
              </w:rPr>
              <w:t>1</w:t>
            </w:r>
            <w:r w:rsidRPr="009206E5">
              <w:rPr>
                <w:sz w:val="22"/>
                <w:szCs w:val="22"/>
                <w:lang w:val="en-CA"/>
              </w:rPr>
              <w:t>) ˄ loc(</w:t>
            </w:r>
            <w:r>
              <w:rPr>
                <w:sz w:val="22"/>
                <w:szCs w:val="22"/>
                <w:lang w:val="en-CA"/>
              </w:rPr>
              <w:t>C2</w:t>
            </w:r>
            <w:r w:rsidRPr="009206E5">
              <w:rPr>
                <w:sz w:val="22"/>
                <w:szCs w:val="22"/>
                <w:lang w:val="en-CA"/>
              </w:rPr>
              <w:t>,</w:t>
            </w:r>
            <w:r>
              <w:rPr>
                <w:sz w:val="22"/>
                <w:szCs w:val="22"/>
                <w:lang w:val="en-CA"/>
              </w:rPr>
              <w:t>H2</w:t>
            </w:r>
            <w:r w:rsidRPr="009206E5">
              <w:rPr>
                <w:sz w:val="22"/>
                <w:szCs w:val="22"/>
                <w:lang w:val="en-CA"/>
              </w:rPr>
              <w:t>)</w:t>
            </w:r>
          </w:p>
        </w:tc>
      </w:tr>
    </w:tbl>
    <w:p w14:paraId="569BBC98" w14:textId="64FB066B" w:rsidR="00FB056F" w:rsidRPr="0038251B" w:rsidRDefault="00FB056F" w:rsidP="00FB056F">
      <w:pPr>
        <w:pStyle w:val="Pieddepage"/>
        <w:numPr>
          <w:ilvl w:val="0"/>
          <w:numId w:val="4"/>
        </w:numPr>
        <w:tabs>
          <w:tab w:val="clear" w:pos="4320"/>
          <w:tab w:val="center" w:pos="709"/>
        </w:tabs>
        <w:spacing w:before="120"/>
        <w:jc w:val="both"/>
        <w:rPr>
          <w:sz w:val="22"/>
          <w:szCs w:val="22"/>
        </w:rPr>
      </w:pPr>
      <w:r w:rsidRPr="0038251B">
        <w:rPr>
          <w:sz w:val="22"/>
          <w:szCs w:val="22"/>
        </w:rPr>
        <w:t>(</w:t>
      </w:r>
      <w:r w:rsidR="008F5893" w:rsidRPr="0038251B">
        <w:rPr>
          <w:sz w:val="22"/>
          <w:szCs w:val="22"/>
        </w:rPr>
        <w:t>2</w:t>
      </w:r>
      <w:r w:rsidRPr="0038251B">
        <w:rPr>
          <w:sz w:val="22"/>
          <w:szCs w:val="22"/>
        </w:rPr>
        <w:t xml:space="preserve"> points) La question (</w:t>
      </w:r>
      <w:r w:rsidR="00E552E2">
        <w:rPr>
          <w:sz w:val="22"/>
          <w:szCs w:val="22"/>
        </w:rPr>
        <w:t>c</w:t>
      </w:r>
      <w:r w:rsidRPr="0038251B">
        <w:rPr>
          <w:sz w:val="22"/>
          <w:szCs w:val="22"/>
        </w:rPr>
        <w:t>) revient à un planificateur centralisé.</w:t>
      </w:r>
      <w:r w:rsidR="008F5893" w:rsidRPr="0038251B">
        <w:rPr>
          <w:sz w:val="22"/>
          <w:szCs w:val="22"/>
        </w:rPr>
        <w:t xml:space="preserve"> En moins de 80 mots (plus ou moins cinq lignes), expliquez clairement, mais succinctement</w:t>
      </w:r>
      <w:r w:rsidR="00DC6FA2">
        <w:rPr>
          <w:sz w:val="22"/>
          <w:szCs w:val="22"/>
        </w:rPr>
        <w:t>,</w:t>
      </w:r>
      <w:r w:rsidR="008F5893" w:rsidRPr="0038251B">
        <w:rPr>
          <w:sz w:val="22"/>
          <w:szCs w:val="22"/>
        </w:rPr>
        <w:t xml:space="preserve"> pourquoi ce ne serait pas une bonne solution par rapport à une planification distribuée</w:t>
      </w:r>
      <w:r w:rsidR="00B26916">
        <w:rPr>
          <w:sz w:val="22"/>
          <w:szCs w:val="22"/>
        </w:rPr>
        <w:t> ?</w:t>
      </w:r>
    </w:p>
    <w:tbl>
      <w:tblPr>
        <w:tblpPr w:leftFromText="141" w:rightFromText="141" w:vertAnchor="text" w:horzAnchor="margin" w:tblpXSpec="right" w:tblpY="207"/>
        <w:tblW w:w="9885" w:type="dxa"/>
        <w:tblLayout w:type="fixed"/>
        <w:tblLook w:val="0000" w:firstRow="0" w:lastRow="0" w:firstColumn="0" w:lastColumn="0" w:noHBand="0" w:noVBand="0"/>
      </w:tblPr>
      <w:tblGrid>
        <w:gridCol w:w="9885"/>
      </w:tblGrid>
      <w:tr w:rsidR="008F5893" w:rsidRPr="0038251B" w14:paraId="31DCC067" w14:textId="77777777" w:rsidTr="00F04ABF">
        <w:trPr>
          <w:trHeight w:val="1408"/>
        </w:trPr>
        <w:tc>
          <w:tcPr>
            <w:tcW w:w="9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ECBCA" w14:textId="25EB46EA" w:rsidR="008F5893" w:rsidRPr="0038251B" w:rsidRDefault="00F31488" w:rsidP="008F5893">
            <w:pPr>
              <w:pStyle w:val="Pieddepage"/>
              <w:tabs>
                <w:tab w:val="clear" w:pos="4320"/>
                <w:tab w:val="center" w:pos="1080"/>
              </w:tabs>
              <w:spacing w:before="120"/>
              <w:jc w:val="both"/>
              <w:rPr>
                <w:sz w:val="22"/>
                <w:szCs w:val="22"/>
              </w:rPr>
            </w:pPr>
            <w:r>
              <w:rPr>
                <w:sz w:val="22"/>
                <w:szCs w:val="22"/>
              </w:rPr>
              <w:t xml:space="preserve">On le remarque directement sur le plan de la question d), beaucoup d’actions peuvent être distribuées au sein de chaque drone afin de paralléliser le travail. La solution proposée dans la question d) est très séquentielle car le planificateur est centralisé et est donc celui qui distribue les tâches à effectuer pour chaque drone. Avec une planification distribuée, chaque drone aura son « propre » planificateur : cela permettra donc </w:t>
            </w:r>
            <w:r w:rsidR="00F04ABF">
              <w:rPr>
                <w:sz w:val="22"/>
                <w:szCs w:val="22"/>
              </w:rPr>
              <w:t>une exécution et une livraison plus rapide.</w:t>
            </w:r>
          </w:p>
        </w:tc>
      </w:tr>
    </w:tbl>
    <w:p w14:paraId="7CCDF5D9" w14:textId="77777777" w:rsidR="00C12151" w:rsidRPr="0038251B" w:rsidRDefault="00C12151" w:rsidP="009F3C6E">
      <w:pPr>
        <w:pStyle w:val="Pieddepage"/>
        <w:tabs>
          <w:tab w:val="clear" w:pos="4320"/>
          <w:tab w:val="center" w:pos="1080"/>
        </w:tabs>
        <w:spacing w:before="120"/>
        <w:jc w:val="both"/>
        <w:rPr>
          <w:b/>
          <w:color w:val="333399"/>
          <w:sz w:val="22"/>
          <w:szCs w:val="22"/>
        </w:rPr>
      </w:pPr>
    </w:p>
    <w:p w14:paraId="045D7C26" w14:textId="77777777" w:rsidR="008F5893" w:rsidRPr="0038251B" w:rsidRDefault="008F5893" w:rsidP="008F5893">
      <w:pPr>
        <w:pStyle w:val="Pieddepage"/>
        <w:numPr>
          <w:ilvl w:val="0"/>
          <w:numId w:val="4"/>
        </w:numPr>
        <w:tabs>
          <w:tab w:val="clear" w:pos="4320"/>
          <w:tab w:val="center" w:pos="709"/>
        </w:tabs>
        <w:spacing w:before="120"/>
        <w:jc w:val="both"/>
        <w:rPr>
          <w:sz w:val="22"/>
          <w:szCs w:val="22"/>
        </w:rPr>
      </w:pPr>
      <w:r w:rsidRPr="0038251B">
        <w:rPr>
          <w:sz w:val="22"/>
          <w:szCs w:val="22"/>
        </w:rPr>
        <w:lastRenderedPageBreak/>
        <w:t>(2 points) En moins de 80 mots (plus ou moins cinq lignes), expliquez clairement, mais succinctement</w:t>
      </w:r>
      <w:r w:rsidR="00DC6FA2">
        <w:rPr>
          <w:sz w:val="22"/>
          <w:szCs w:val="22"/>
        </w:rPr>
        <w:t>,</w:t>
      </w:r>
      <w:r w:rsidRPr="0038251B">
        <w:rPr>
          <w:sz w:val="22"/>
          <w:szCs w:val="22"/>
        </w:rPr>
        <w:t xml:space="preserve"> une approche de planification distribuée qui serait meilleure selon les faiblesses identifiée</w:t>
      </w:r>
      <w:r w:rsidR="00DC6FA2">
        <w:rPr>
          <w:sz w:val="22"/>
          <w:szCs w:val="22"/>
        </w:rPr>
        <w:t>s</w:t>
      </w:r>
      <w:r w:rsidRPr="0038251B">
        <w:rPr>
          <w:sz w:val="22"/>
          <w:szCs w:val="22"/>
        </w:rPr>
        <w:t xml:space="preserve"> à la question précédente.</w:t>
      </w:r>
    </w:p>
    <w:tbl>
      <w:tblPr>
        <w:tblpPr w:leftFromText="141" w:rightFromText="141" w:vertAnchor="text" w:horzAnchor="margin" w:tblpXSpec="right" w:tblpY="207"/>
        <w:tblW w:w="9885" w:type="dxa"/>
        <w:tblLayout w:type="fixed"/>
        <w:tblLook w:val="0000" w:firstRow="0" w:lastRow="0" w:firstColumn="0" w:lastColumn="0" w:noHBand="0" w:noVBand="0"/>
      </w:tblPr>
      <w:tblGrid>
        <w:gridCol w:w="9885"/>
      </w:tblGrid>
      <w:tr w:rsidR="008F5893" w:rsidRPr="0038251B" w14:paraId="5EF3B731" w14:textId="77777777" w:rsidTr="00DD542F">
        <w:trPr>
          <w:trHeight w:val="1124"/>
        </w:trPr>
        <w:tc>
          <w:tcPr>
            <w:tcW w:w="9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88961D" w14:textId="24520E78" w:rsidR="008F5893" w:rsidRPr="0038251B" w:rsidRDefault="00394BA3" w:rsidP="007B34A3">
            <w:pPr>
              <w:pStyle w:val="Pieddepage"/>
              <w:tabs>
                <w:tab w:val="clear" w:pos="4320"/>
                <w:tab w:val="center" w:pos="1080"/>
              </w:tabs>
              <w:spacing w:before="120"/>
              <w:jc w:val="both"/>
              <w:rPr>
                <w:sz w:val="22"/>
                <w:szCs w:val="22"/>
              </w:rPr>
            </w:pPr>
            <w:r>
              <w:rPr>
                <w:sz w:val="22"/>
                <w:szCs w:val="22"/>
              </w:rPr>
              <w:t xml:space="preserve">Comme indiqué précédemment, chaque drone doit posséder son propre planificateur qui lui ordonne les tâches et les actions à effectuer. </w:t>
            </w:r>
            <w:proofErr w:type="spellStart"/>
            <w:r>
              <w:rPr>
                <w:sz w:val="22"/>
                <w:szCs w:val="22"/>
              </w:rPr>
              <w:t>Cepenant</w:t>
            </w:r>
            <w:proofErr w:type="spellEnd"/>
            <w:r>
              <w:rPr>
                <w:sz w:val="22"/>
                <w:szCs w:val="22"/>
              </w:rPr>
              <w:t xml:space="preserve">, qui dit système d’agent distribué, </w:t>
            </w:r>
            <w:r w:rsidR="00DD542F">
              <w:rPr>
                <w:sz w:val="22"/>
                <w:szCs w:val="22"/>
              </w:rPr>
              <w:t xml:space="preserve">dit des contraintes supplémentaires à respecter dont : la coordination entre les drones (afin d’éviter des collisions ou bien la récupération d’un même colis), un moyen de communication et une distribution des tâches connues par chaque drone. </w:t>
            </w:r>
          </w:p>
        </w:tc>
      </w:tr>
    </w:tbl>
    <w:p w14:paraId="46C7C43E" w14:textId="77777777" w:rsidR="00AC6E26" w:rsidRPr="0038251B" w:rsidRDefault="00AC6E26" w:rsidP="009F3C6E">
      <w:pPr>
        <w:pStyle w:val="Pieddepage"/>
        <w:tabs>
          <w:tab w:val="clear" w:pos="4320"/>
          <w:tab w:val="center" w:pos="1080"/>
        </w:tabs>
        <w:spacing w:before="120"/>
        <w:jc w:val="both"/>
        <w:rPr>
          <w:b/>
          <w:color w:val="333399"/>
          <w:sz w:val="22"/>
          <w:szCs w:val="22"/>
        </w:rPr>
      </w:pPr>
    </w:p>
    <w:p w14:paraId="78C05882" w14:textId="77777777" w:rsidR="008F5893" w:rsidRPr="0038251B" w:rsidRDefault="00E600A4" w:rsidP="00C12151">
      <w:pPr>
        <w:pStyle w:val="Pieddepage"/>
        <w:tabs>
          <w:tab w:val="clear" w:pos="4320"/>
          <w:tab w:val="center" w:pos="1080"/>
        </w:tabs>
        <w:spacing w:before="120"/>
        <w:jc w:val="both"/>
        <w:rPr>
          <w:b/>
          <w:color w:val="333399"/>
          <w:sz w:val="22"/>
          <w:szCs w:val="22"/>
        </w:rPr>
      </w:pPr>
      <w:r w:rsidRPr="0038251B">
        <w:rPr>
          <w:b/>
          <w:color w:val="333399"/>
          <w:sz w:val="22"/>
          <w:szCs w:val="22"/>
        </w:rPr>
        <w:br w:type="page"/>
      </w:r>
    </w:p>
    <w:p w14:paraId="06107934" w14:textId="77777777" w:rsidR="00AC6E26" w:rsidRPr="0038251B" w:rsidRDefault="00AC6E26" w:rsidP="00C12151">
      <w:pPr>
        <w:pStyle w:val="Pieddepage"/>
        <w:tabs>
          <w:tab w:val="clear" w:pos="4320"/>
          <w:tab w:val="center" w:pos="1080"/>
        </w:tabs>
        <w:spacing w:before="120"/>
        <w:jc w:val="both"/>
        <w:rPr>
          <w:b/>
          <w:color w:val="333399"/>
          <w:sz w:val="22"/>
          <w:szCs w:val="22"/>
        </w:rPr>
      </w:pPr>
    </w:p>
    <w:p w14:paraId="41066AAD" w14:textId="291F297F" w:rsidR="00AC6E26" w:rsidRPr="0038251B" w:rsidRDefault="00AC6E26" w:rsidP="00AC6E26">
      <w:pPr>
        <w:pStyle w:val="Pieddepage"/>
        <w:tabs>
          <w:tab w:val="clear" w:pos="4320"/>
          <w:tab w:val="center" w:pos="1080"/>
        </w:tabs>
        <w:spacing w:before="120"/>
        <w:jc w:val="both"/>
        <w:rPr>
          <w:color w:val="000000"/>
          <w:sz w:val="22"/>
          <w:szCs w:val="22"/>
        </w:rPr>
      </w:pPr>
      <w:r w:rsidRPr="0038251B">
        <w:rPr>
          <w:b/>
          <w:color w:val="333399"/>
          <w:sz w:val="22"/>
          <w:szCs w:val="22"/>
        </w:rPr>
        <w:t>Question 2 (</w:t>
      </w:r>
      <w:r w:rsidR="008A6604">
        <w:rPr>
          <w:b/>
          <w:color w:val="333399"/>
          <w:sz w:val="22"/>
          <w:szCs w:val="22"/>
        </w:rPr>
        <w:t>6</w:t>
      </w:r>
      <w:r w:rsidRPr="0038251B">
        <w:rPr>
          <w:b/>
          <w:color w:val="333399"/>
          <w:sz w:val="22"/>
          <w:szCs w:val="22"/>
        </w:rPr>
        <w:t xml:space="preserve"> points) – Contrôle de la recherche avec les formules LTL</w:t>
      </w:r>
    </w:p>
    <w:p w14:paraId="2E373DD3" w14:textId="77777777" w:rsidR="00AC6E26" w:rsidRPr="0038251B" w:rsidRDefault="008F5893" w:rsidP="008F5893">
      <w:pPr>
        <w:pStyle w:val="Pieddepage"/>
        <w:tabs>
          <w:tab w:val="clear" w:pos="4320"/>
          <w:tab w:val="center" w:pos="709"/>
        </w:tabs>
        <w:spacing w:before="120"/>
        <w:jc w:val="both"/>
        <w:rPr>
          <w:sz w:val="22"/>
          <w:szCs w:val="22"/>
        </w:rPr>
      </w:pPr>
      <w:r w:rsidRPr="0038251B">
        <w:rPr>
          <w:sz w:val="22"/>
          <w:szCs w:val="22"/>
        </w:rPr>
        <w:t>Pour votre défini</w:t>
      </w:r>
      <w:r w:rsidR="00240D55" w:rsidRPr="0038251B">
        <w:rPr>
          <w:sz w:val="22"/>
          <w:szCs w:val="22"/>
        </w:rPr>
        <w:t>tion de domaine à la question 1</w:t>
      </w:r>
      <w:r w:rsidRPr="0038251B">
        <w:rPr>
          <w:sz w:val="22"/>
          <w:szCs w:val="22"/>
        </w:rPr>
        <w:t xml:space="preserve">(a), donnez une formule de contrôle de recherche la plus efficace possible tout en préservant la complétude et l’optimalité. </w:t>
      </w:r>
      <w:r w:rsidR="00AC6E26" w:rsidRPr="0038251B">
        <w:rPr>
          <w:sz w:val="22"/>
          <w:szCs w:val="22"/>
        </w:rPr>
        <w:t xml:space="preserve"> </w:t>
      </w:r>
    </w:p>
    <w:p w14:paraId="184B8C5D" w14:textId="77777777" w:rsidR="00AC6E26" w:rsidRPr="0038251B" w:rsidRDefault="00AC6E26" w:rsidP="00AC6E26">
      <w:pPr>
        <w:pStyle w:val="Pieddepage"/>
        <w:tabs>
          <w:tab w:val="clear" w:pos="4320"/>
          <w:tab w:val="center" w:pos="709"/>
        </w:tabs>
        <w:spacing w:before="120"/>
        <w:ind w:left="720"/>
        <w:jc w:val="both"/>
        <w:rPr>
          <w:sz w:val="22"/>
          <w:szCs w:val="22"/>
        </w:rPr>
      </w:pPr>
    </w:p>
    <w:tbl>
      <w:tblPr>
        <w:tblW w:w="10140" w:type="dxa"/>
        <w:tblInd w:w="-5" w:type="dxa"/>
        <w:tblLayout w:type="fixed"/>
        <w:tblLook w:val="0000" w:firstRow="0" w:lastRow="0" w:firstColumn="0" w:lastColumn="0" w:noHBand="0" w:noVBand="0"/>
      </w:tblPr>
      <w:tblGrid>
        <w:gridCol w:w="10140"/>
      </w:tblGrid>
      <w:tr w:rsidR="00AC6E26" w:rsidRPr="0038251B" w14:paraId="59991DB4" w14:textId="77777777" w:rsidTr="00316DE0">
        <w:trPr>
          <w:trHeight w:val="3187"/>
        </w:trPr>
        <w:tc>
          <w:tcPr>
            <w:tcW w:w="10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E9E898" w14:textId="5EC821C6" w:rsidR="00FD7F78" w:rsidRDefault="00FD5931" w:rsidP="00FD7F78">
            <w:pPr>
              <w:pStyle w:val="Pieddepage"/>
              <w:tabs>
                <w:tab w:val="clear" w:pos="4320"/>
                <w:tab w:val="center" w:pos="709"/>
              </w:tabs>
              <w:spacing w:before="60"/>
              <w:jc w:val="both"/>
              <w:rPr>
                <w:sz w:val="22"/>
                <w:szCs w:val="22"/>
              </w:rPr>
            </w:pPr>
            <w:r w:rsidRPr="00FD5931">
              <w:rPr>
                <w:sz w:val="22"/>
                <w:szCs w:val="22"/>
                <w:u w:val="single"/>
              </w:rPr>
              <w:t>Définition du domaine :</w:t>
            </w:r>
            <w:r>
              <w:rPr>
                <w:sz w:val="22"/>
                <w:szCs w:val="22"/>
              </w:rPr>
              <w:t xml:space="preserve"> « </w:t>
            </w:r>
            <w:r w:rsidR="00FD1962">
              <w:rPr>
                <w:sz w:val="22"/>
                <w:szCs w:val="22"/>
              </w:rPr>
              <w:t>U</w:t>
            </w:r>
            <w:r w:rsidR="00FD1962" w:rsidRPr="00FD1962">
              <w:rPr>
                <w:sz w:val="22"/>
                <w:szCs w:val="22"/>
              </w:rPr>
              <w:t xml:space="preserve">n </w:t>
            </w:r>
            <w:r w:rsidR="00FD1962" w:rsidRPr="0038251B">
              <w:rPr>
                <w:sz w:val="22"/>
                <w:szCs w:val="22"/>
              </w:rPr>
              <w:t xml:space="preserve">drone </w:t>
            </w:r>
            <w:r w:rsidR="00FD1962">
              <w:rPr>
                <w:sz w:val="22"/>
                <w:szCs w:val="22"/>
              </w:rPr>
              <w:t xml:space="preserve">D </w:t>
            </w:r>
            <w:r w:rsidR="00FD1962" w:rsidRPr="0038251B">
              <w:rPr>
                <w:sz w:val="22"/>
                <w:szCs w:val="22"/>
              </w:rPr>
              <w:t>transport</w:t>
            </w:r>
            <w:r w:rsidR="00FD1962">
              <w:rPr>
                <w:sz w:val="22"/>
                <w:szCs w:val="22"/>
              </w:rPr>
              <w:t>ant</w:t>
            </w:r>
            <w:r w:rsidR="00FD1962" w:rsidRPr="0038251B">
              <w:rPr>
                <w:sz w:val="22"/>
                <w:szCs w:val="22"/>
              </w:rPr>
              <w:t xml:space="preserve"> un</w:t>
            </w:r>
            <w:r w:rsidR="00FD1962">
              <w:rPr>
                <w:sz w:val="22"/>
                <w:szCs w:val="22"/>
              </w:rPr>
              <w:t xml:space="preserve"> colis C</w:t>
            </w:r>
            <w:r w:rsidR="00FD1962" w:rsidRPr="0038251B">
              <w:rPr>
                <w:sz w:val="22"/>
                <w:szCs w:val="22"/>
              </w:rPr>
              <w:t xml:space="preserve"> </w:t>
            </w:r>
            <w:r w:rsidR="00FD1962">
              <w:rPr>
                <w:sz w:val="22"/>
                <w:szCs w:val="22"/>
              </w:rPr>
              <w:t xml:space="preserve">d’une localisation L1 à une localisation L2 </w:t>
            </w:r>
            <w:r>
              <w:rPr>
                <w:sz w:val="22"/>
                <w:szCs w:val="22"/>
              </w:rPr>
              <w:t>».</w:t>
            </w:r>
          </w:p>
          <w:p w14:paraId="21F6370C" w14:textId="77777777" w:rsidR="00FD1962" w:rsidRDefault="00FD1962" w:rsidP="00FD7F78">
            <w:pPr>
              <w:pStyle w:val="Pieddepage"/>
              <w:tabs>
                <w:tab w:val="clear" w:pos="4320"/>
                <w:tab w:val="center" w:pos="709"/>
              </w:tabs>
              <w:spacing w:before="60"/>
              <w:jc w:val="both"/>
              <w:rPr>
                <w:sz w:val="22"/>
                <w:szCs w:val="22"/>
              </w:rPr>
            </w:pPr>
          </w:p>
          <w:p w14:paraId="663A3A38" w14:textId="77777777" w:rsidR="00C2432D" w:rsidRDefault="00FD5931" w:rsidP="00FD7F78">
            <w:pPr>
              <w:pStyle w:val="Pieddepage"/>
              <w:tabs>
                <w:tab w:val="clear" w:pos="4320"/>
                <w:tab w:val="center" w:pos="709"/>
              </w:tabs>
              <w:spacing w:before="60"/>
              <w:jc w:val="both"/>
              <w:rPr>
                <w:sz w:val="22"/>
                <w:szCs w:val="22"/>
              </w:rPr>
            </w:pPr>
            <w:r w:rsidRPr="00FD5931">
              <w:rPr>
                <w:sz w:val="22"/>
                <w:szCs w:val="22"/>
                <w:u w:val="single"/>
              </w:rPr>
              <w:t>Formule LTL :</w:t>
            </w:r>
            <w:r>
              <w:rPr>
                <w:sz w:val="22"/>
                <w:szCs w:val="22"/>
              </w:rPr>
              <w:t xml:space="preserve"> </w:t>
            </w:r>
          </w:p>
          <w:p w14:paraId="44C2D6BD" w14:textId="7FA96162" w:rsidR="00C2432D" w:rsidRDefault="00343846" w:rsidP="00FD7F78">
            <w:pPr>
              <w:pStyle w:val="Pieddepage"/>
              <w:tabs>
                <w:tab w:val="clear" w:pos="4320"/>
                <w:tab w:val="center" w:pos="709"/>
              </w:tabs>
              <w:spacing w:before="60"/>
              <w:jc w:val="both"/>
              <w:rPr>
                <w:sz w:val="22"/>
                <w:szCs w:val="22"/>
                <w:lang w:val="en-CA"/>
              </w:rPr>
            </w:pPr>
            <w:r w:rsidRPr="00343846">
              <w:rPr>
                <w:sz w:val="22"/>
                <w:szCs w:val="22"/>
              </w:rPr>
              <w:t xml:space="preserve">&lt;&gt; </w:t>
            </w:r>
            <w:r>
              <w:rPr>
                <w:sz w:val="22"/>
                <w:szCs w:val="22"/>
              </w:rPr>
              <w:t>(</w:t>
            </w:r>
            <w:proofErr w:type="spellStart"/>
            <w:r>
              <w:rPr>
                <w:sz w:val="22"/>
                <w:szCs w:val="22"/>
              </w:rPr>
              <w:t>loc</w:t>
            </w:r>
            <w:proofErr w:type="spellEnd"/>
            <w:r>
              <w:rPr>
                <w:sz w:val="22"/>
                <w:szCs w:val="22"/>
              </w:rPr>
              <w:t>(</w:t>
            </w:r>
            <w:proofErr w:type="gramStart"/>
            <w:r>
              <w:rPr>
                <w:sz w:val="22"/>
                <w:szCs w:val="22"/>
              </w:rPr>
              <w:t>D,L</w:t>
            </w:r>
            <w:proofErr w:type="gramEnd"/>
            <w:r>
              <w:rPr>
                <w:sz w:val="22"/>
                <w:szCs w:val="22"/>
              </w:rPr>
              <w:t xml:space="preserve">1) </w:t>
            </w:r>
            <w:r w:rsidRPr="009206E5">
              <w:rPr>
                <w:sz w:val="22"/>
                <w:szCs w:val="22"/>
                <w:lang w:val="en-CA"/>
              </w:rPr>
              <w:t>˄</w:t>
            </w:r>
            <w:r>
              <w:rPr>
                <w:sz w:val="22"/>
                <w:szCs w:val="22"/>
                <w:lang w:val="en-CA"/>
              </w:rPr>
              <w:t xml:space="preserve"> </w:t>
            </w:r>
            <w:proofErr w:type="spellStart"/>
            <w:r>
              <w:rPr>
                <w:sz w:val="22"/>
                <w:szCs w:val="22"/>
              </w:rPr>
              <w:t>loc</w:t>
            </w:r>
            <w:proofErr w:type="spellEnd"/>
            <w:r>
              <w:rPr>
                <w:sz w:val="22"/>
                <w:szCs w:val="22"/>
              </w:rPr>
              <w:t>(C,L1) -</w:t>
            </w:r>
            <w:r w:rsidRPr="00343846">
              <w:rPr>
                <w:sz w:val="22"/>
                <w:szCs w:val="22"/>
              </w:rPr>
              <w:t>&gt;</w:t>
            </w:r>
            <w:r>
              <w:rPr>
                <w:sz w:val="22"/>
                <w:szCs w:val="22"/>
              </w:rPr>
              <w:t xml:space="preserve"> pickup(D,C,L1)</w:t>
            </w:r>
            <w:r w:rsidR="00C2432D">
              <w:rPr>
                <w:sz w:val="22"/>
                <w:szCs w:val="22"/>
              </w:rPr>
              <w:t xml:space="preserve"> -</w:t>
            </w:r>
            <w:r w:rsidR="00C2432D" w:rsidRPr="00343846">
              <w:rPr>
                <w:sz w:val="22"/>
                <w:szCs w:val="22"/>
              </w:rPr>
              <w:t>&gt;</w:t>
            </w:r>
            <w:r w:rsidR="00C2432D">
              <w:rPr>
                <w:sz w:val="22"/>
                <w:szCs w:val="22"/>
              </w:rPr>
              <w:t xml:space="preserve"> (</w:t>
            </w:r>
            <w:r w:rsidR="00F14777">
              <w:rPr>
                <w:sz w:val="22"/>
                <w:szCs w:val="22"/>
                <w:lang w:val="en-CA"/>
              </w:rPr>
              <w:t xml:space="preserve">has(D,C) </w:t>
            </w:r>
            <w:r w:rsidR="00F14777" w:rsidRPr="009206E5">
              <w:rPr>
                <w:sz w:val="22"/>
                <w:szCs w:val="22"/>
                <w:lang w:val="en-CA"/>
              </w:rPr>
              <w:t>˄</w:t>
            </w:r>
            <w:r w:rsidR="00F14777">
              <w:rPr>
                <w:sz w:val="22"/>
                <w:szCs w:val="22"/>
              </w:rPr>
              <w:t xml:space="preserve"> </w:t>
            </w:r>
            <w:r w:rsidR="00C2432D">
              <w:rPr>
                <w:sz w:val="22"/>
                <w:szCs w:val="22"/>
              </w:rPr>
              <w:t xml:space="preserve">[] not </w:t>
            </w:r>
            <w:proofErr w:type="spellStart"/>
            <w:r w:rsidR="00C2432D">
              <w:rPr>
                <w:sz w:val="22"/>
                <w:szCs w:val="22"/>
              </w:rPr>
              <w:t>loc</w:t>
            </w:r>
            <w:proofErr w:type="spellEnd"/>
            <w:r w:rsidR="00C2432D">
              <w:rPr>
                <w:sz w:val="22"/>
                <w:szCs w:val="22"/>
              </w:rPr>
              <w:t xml:space="preserve">(C,L1) </w:t>
            </w:r>
            <w:r w:rsidR="00C2432D" w:rsidRPr="009206E5">
              <w:rPr>
                <w:sz w:val="22"/>
                <w:szCs w:val="22"/>
                <w:lang w:val="en-CA"/>
              </w:rPr>
              <w:t>˄</w:t>
            </w:r>
            <w:r w:rsidR="00C2432D">
              <w:rPr>
                <w:sz w:val="22"/>
                <w:szCs w:val="22"/>
                <w:lang w:val="en-CA"/>
              </w:rPr>
              <w:t xml:space="preserve"> fly(D,L1,L2)) </w:t>
            </w:r>
            <w:r w:rsidR="00C2432D">
              <w:rPr>
                <w:sz w:val="22"/>
                <w:szCs w:val="22"/>
              </w:rPr>
              <w:t>-</w:t>
            </w:r>
            <w:r w:rsidR="00C2432D" w:rsidRPr="00343846">
              <w:rPr>
                <w:sz w:val="22"/>
                <w:szCs w:val="22"/>
              </w:rPr>
              <w:t>&gt;</w:t>
            </w:r>
            <w:r w:rsidR="00C2432D">
              <w:rPr>
                <w:sz w:val="22"/>
                <w:szCs w:val="22"/>
              </w:rPr>
              <w:t xml:space="preserve"> </w:t>
            </w:r>
            <w:r w:rsidR="00C2432D" w:rsidRPr="00343846">
              <w:rPr>
                <w:sz w:val="22"/>
                <w:szCs w:val="22"/>
              </w:rPr>
              <w:t>&lt;&gt;</w:t>
            </w:r>
            <w:r w:rsidR="00C2432D">
              <w:rPr>
                <w:sz w:val="22"/>
                <w:szCs w:val="22"/>
              </w:rPr>
              <w:t xml:space="preserve"> </w:t>
            </w:r>
            <w:proofErr w:type="spellStart"/>
            <w:r w:rsidR="00C2432D">
              <w:rPr>
                <w:sz w:val="22"/>
                <w:szCs w:val="22"/>
              </w:rPr>
              <w:t>loc</w:t>
            </w:r>
            <w:proofErr w:type="spellEnd"/>
            <w:r w:rsidR="00C2432D">
              <w:rPr>
                <w:sz w:val="22"/>
                <w:szCs w:val="22"/>
              </w:rPr>
              <w:t>(D,L2) -</w:t>
            </w:r>
            <w:r w:rsidR="00C2432D" w:rsidRPr="00343846">
              <w:rPr>
                <w:sz w:val="22"/>
                <w:szCs w:val="22"/>
              </w:rPr>
              <w:t>&gt;</w:t>
            </w:r>
            <w:r w:rsidR="00F14777">
              <w:rPr>
                <w:sz w:val="22"/>
                <w:szCs w:val="22"/>
              </w:rPr>
              <w:t xml:space="preserve"> </w:t>
            </w:r>
            <w:proofErr w:type="spellStart"/>
            <w:r w:rsidR="00C2432D">
              <w:rPr>
                <w:sz w:val="22"/>
                <w:szCs w:val="22"/>
              </w:rPr>
              <w:t>deliver</w:t>
            </w:r>
            <w:proofErr w:type="spellEnd"/>
            <w:r w:rsidR="00C2432D">
              <w:rPr>
                <w:sz w:val="22"/>
                <w:szCs w:val="22"/>
              </w:rPr>
              <w:t>(D,C,L2) -</w:t>
            </w:r>
            <w:r w:rsidR="00C2432D" w:rsidRPr="00343846">
              <w:rPr>
                <w:sz w:val="22"/>
                <w:szCs w:val="22"/>
              </w:rPr>
              <w:t>&gt;</w:t>
            </w:r>
            <w:r w:rsidR="00C2432D">
              <w:rPr>
                <w:sz w:val="22"/>
                <w:szCs w:val="22"/>
              </w:rPr>
              <w:t xml:space="preserve"> [] (</w:t>
            </w:r>
            <w:proofErr w:type="spellStart"/>
            <w:r w:rsidR="00C2432D">
              <w:rPr>
                <w:sz w:val="22"/>
                <w:szCs w:val="22"/>
              </w:rPr>
              <w:t>loc</w:t>
            </w:r>
            <w:proofErr w:type="spellEnd"/>
            <w:r w:rsidR="00C2432D">
              <w:rPr>
                <w:sz w:val="22"/>
                <w:szCs w:val="22"/>
              </w:rPr>
              <w:t xml:space="preserve">(C,L2) </w:t>
            </w:r>
            <w:r w:rsidR="00C2432D" w:rsidRPr="009206E5">
              <w:rPr>
                <w:sz w:val="22"/>
                <w:szCs w:val="22"/>
                <w:lang w:val="en-CA"/>
              </w:rPr>
              <w:t>˄</w:t>
            </w:r>
            <w:r w:rsidR="00C2432D">
              <w:rPr>
                <w:sz w:val="22"/>
                <w:szCs w:val="22"/>
                <w:lang w:val="en-CA"/>
              </w:rPr>
              <w:t xml:space="preserve"> not has(</w:t>
            </w:r>
            <w:r w:rsidR="00F14777">
              <w:rPr>
                <w:sz w:val="22"/>
                <w:szCs w:val="22"/>
                <w:lang w:val="en-CA"/>
              </w:rPr>
              <w:t>D,C))</w:t>
            </w:r>
          </w:p>
          <w:p w14:paraId="2009F19A" w14:textId="3886644E" w:rsidR="00316DE0" w:rsidRDefault="00316DE0" w:rsidP="00FD7F78">
            <w:pPr>
              <w:pStyle w:val="Pieddepage"/>
              <w:tabs>
                <w:tab w:val="clear" w:pos="4320"/>
                <w:tab w:val="center" w:pos="709"/>
              </w:tabs>
              <w:spacing w:before="60"/>
              <w:jc w:val="both"/>
              <w:rPr>
                <w:sz w:val="22"/>
                <w:szCs w:val="22"/>
                <w:lang w:val="en-CA"/>
              </w:rPr>
            </w:pPr>
          </w:p>
          <w:p w14:paraId="17A615A5" w14:textId="5D04EDED" w:rsidR="00AC6E26" w:rsidRPr="00316DE0" w:rsidRDefault="00316DE0" w:rsidP="00316DE0">
            <w:pPr>
              <w:pStyle w:val="Pieddepage"/>
              <w:tabs>
                <w:tab w:val="clear" w:pos="4320"/>
                <w:tab w:val="center" w:pos="709"/>
              </w:tabs>
              <w:spacing w:before="60"/>
              <w:jc w:val="both"/>
              <w:rPr>
                <w:sz w:val="22"/>
                <w:szCs w:val="22"/>
                <w:lang w:val="en-CA"/>
              </w:rPr>
            </w:pPr>
            <w:proofErr w:type="gramStart"/>
            <w:r w:rsidRPr="00316DE0">
              <w:rPr>
                <w:sz w:val="22"/>
                <w:szCs w:val="22"/>
                <w:u w:val="single"/>
                <w:lang w:val="en-CA"/>
              </w:rPr>
              <w:t>Explications :</w:t>
            </w:r>
            <w:proofErr w:type="gramEnd"/>
            <w:r>
              <w:rPr>
                <w:sz w:val="22"/>
                <w:szCs w:val="22"/>
                <w:lang w:val="en-CA"/>
              </w:rPr>
              <w:t xml:space="preserve"> </w:t>
            </w:r>
            <w:proofErr w:type="spellStart"/>
            <w:r>
              <w:rPr>
                <w:sz w:val="22"/>
                <w:szCs w:val="22"/>
                <w:lang w:val="en-CA"/>
              </w:rPr>
              <w:t>Lorsque</w:t>
            </w:r>
            <w:proofErr w:type="spellEnd"/>
            <w:r>
              <w:rPr>
                <w:sz w:val="22"/>
                <w:szCs w:val="22"/>
                <w:lang w:val="en-CA"/>
              </w:rPr>
              <w:t xml:space="preserve"> le </w:t>
            </w:r>
            <w:proofErr w:type="spellStart"/>
            <w:r>
              <w:rPr>
                <w:sz w:val="22"/>
                <w:szCs w:val="22"/>
                <w:lang w:val="en-CA"/>
              </w:rPr>
              <w:t>colis</w:t>
            </w:r>
            <w:proofErr w:type="spellEnd"/>
            <w:r>
              <w:rPr>
                <w:sz w:val="22"/>
                <w:szCs w:val="22"/>
                <w:lang w:val="en-CA"/>
              </w:rPr>
              <w:t xml:space="preserve"> et le drone se </w:t>
            </w:r>
            <w:proofErr w:type="spellStart"/>
            <w:r>
              <w:rPr>
                <w:sz w:val="22"/>
                <w:szCs w:val="22"/>
                <w:lang w:val="en-CA"/>
              </w:rPr>
              <w:t>trouvent</w:t>
            </w:r>
            <w:proofErr w:type="spellEnd"/>
            <w:r>
              <w:rPr>
                <w:sz w:val="22"/>
                <w:szCs w:val="22"/>
                <w:lang w:val="en-CA"/>
              </w:rPr>
              <w:t xml:space="preserve"> </w:t>
            </w:r>
            <w:proofErr w:type="spellStart"/>
            <w:r>
              <w:rPr>
                <w:sz w:val="22"/>
                <w:szCs w:val="22"/>
                <w:lang w:val="en-CA"/>
              </w:rPr>
              <w:t>éventuellement</w:t>
            </w:r>
            <w:proofErr w:type="spellEnd"/>
            <w:r>
              <w:rPr>
                <w:sz w:val="22"/>
                <w:szCs w:val="22"/>
                <w:lang w:val="en-CA"/>
              </w:rPr>
              <w:t xml:space="preserve"> au </w:t>
            </w:r>
            <w:proofErr w:type="spellStart"/>
            <w:r>
              <w:rPr>
                <w:sz w:val="22"/>
                <w:szCs w:val="22"/>
                <w:lang w:val="en-CA"/>
              </w:rPr>
              <w:t>même</w:t>
            </w:r>
            <w:proofErr w:type="spellEnd"/>
            <w:r>
              <w:rPr>
                <w:sz w:val="22"/>
                <w:szCs w:val="22"/>
                <w:lang w:val="en-CA"/>
              </w:rPr>
              <w:t xml:space="preserve"> </w:t>
            </w:r>
            <w:proofErr w:type="spellStart"/>
            <w:r>
              <w:rPr>
                <w:sz w:val="22"/>
                <w:szCs w:val="22"/>
                <w:lang w:val="en-CA"/>
              </w:rPr>
              <w:t>endroit</w:t>
            </w:r>
            <w:proofErr w:type="spellEnd"/>
            <w:r>
              <w:rPr>
                <w:sz w:val="22"/>
                <w:szCs w:val="22"/>
                <w:lang w:val="en-CA"/>
              </w:rPr>
              <w:t xml:space="preserve"> L1, </w:t>
            </w:r>
            <w:proofErr w:type="spellStart"/>
            <w:r>
              <w:rPr>
                <w:sz w:val="22"/>
                <w:szCs w:val="22"/>
                <w:lang w:val="en-CA"/>
              </w:rPr>
              <w:t>cela</w:t>
            </w:r>
            <w:proofErr w:type="spellEnd"/>
            <w:r>
              <w:rPr>
                <w:sz w:val="22"/>
                <w:szCs w:val="22"/>
                <w:lang w:val="en-CA"/>
              </w:rPr>
              <w:t xml:space="preserve"> </w:t>
            </w:r>
            <w:proofErr w:type="spellStart"/>
            <w:r>
              <w:rPr>
                <w:sz w:val="22"/>
                <w:szCs w:val="22"/>
                <w:lang w:val="en-CA"/>
              </w:rPr>
              <w:t>implique</w:t>
            </w:r>
            <w:proofErr w:type="spellEnd"/>
            <w:r>
              <w:rPr>
                <w:sz w:val="22"/>
                <w:szCs w:val="22"/>
                <w:lang w:val="en-CA"/>
              </w:rPr>
              <w:t xml:space="preserve"> que </w:t>
            </w:r>
            <w:proofErr w:type="spellStart"/>
            <w:r>
              <w:rPr>
                <w:sz w:val="22"/>
                <w:szCs w:val="22"/>
                <w:lang w:val="en-CA"/>
              </w:rPr>
              <w:t>ce</w:t>
            </w:r>
            <w:proofErr w:type="spellEnd"/>
            <w:r>
              <w:rPr>
                <w:sz w:val="22"/>
                <w:szCs w:val="22"/>
                <w:lang w:val="en-CA"/>
              </w:rPr>
              <w:t xml:space="preserve"> dernier </w:t>
            </w:r>
            <w:proofErr w:type="spellStart"/>
            <w:r>
              <w:rPr>
                <w:sz w:val="22"/>
                <w:szCs w:val="22"/>
                <w:lang w:val="en-CA"/>
              </w:rPr>
              <w:t>peut</w:t>
            </w:r>
            <w:proofErr w:type="spellEnd"/>
            <w:r>
              <w:rPr>
                <w:sz w:val="22"/>
                <w:szCs w:val="22"/>
                <w:lang w:val="en-CA"/>
              </w:rPr>
              <w:t xml:space="preserve"> </w:t>
            </w:r>
            <w:proofErr w:type="spellStart"/>
            <w:r>
              <w:rPr>
                <w:sz w:val="22"/>
                <w:szCs w:val="22"/>
                <w:lang w:val="en-CA"/>
              </w:rPr>
              <w:t>récupérer</w:t>
            </w:r>
            <w:proofErr w:type="spellEnd"/>
            <w:r>
              <w:rPr>
                <w:sz w:val="22"/>
                <w:szCs w:val="22"/>
                <w:lang w:val="en-CA"/>
              </w:rPr>
              <w:t xml:space="preserve"> le </w:t>
            </w:r>
            <w:proofErr w:type="spellStart"/>
            <w:r>
              <w:rPr>
                <w:sz w:val="22"/>
                <w:szCs w:val="22"/>
                <w:lang w:val="en-CA"/>
              </w:rPr>
              <w:t>colis</w:t>
            </w:r>
            <w:proofErr w:type="spellEnd"/>
            <w:r>
              <w:rPr>
                <w:sz w:val="22"/>
                <w:szCs w:val="22"/>
                <w:lang w:val="en-CA"/>
              </w:rPr>
              <w:t xml:space="preserve">. </w:t>
            </w:r>
            <w:proofErr w:type="spellStart"/>
            <w:r>
              <w:rPr>
                <w:sz w:val="22"/>
                <w:szCs w:val="22"/>
                <w:lang w:val="en-CA"/>
              </w:rPr>
              <w:t>Cette</w:t>
            </w:r>
            <w:proofErr w:type="spellEnd"/>
            <w:r>
              <w:rPr>
                <w:sz w:val="22"/>
                <w:szCs w:val="22"/>
                <w:lang w:val="en-CA"/>
              </w:rPr>
              <w:t xml:space="preserve"> action </w:t>
            </w:r>
            <w:proofErr w:type="spellStart"/>
            <w:r>
              <w:rPr>
                <w:sz w:val="22"/>
                <w:szCs w:val="22"/>
                <w:lang w:val="en-CA"/>
              </w:rPr>
              <w:t>implique</w:t>
            </w:r>
            <w:proofErr w:type="spellEnd"/>
            <w:r>
              <w:rPr>
                <w:sz w:val="22"/>
                <w:szCs w:val="22"/>
                <w:lang w:val="en-CA"/>
              </w:rPr>
              <w:t xml:space="preserve"> par la suite que le </w:t>
            </w:r>
            <w:proofErr w:type="spellStart"/>
            <w:r>
              <w:rPr>
                <w:sz w:val="22"/>
                <w:szCs w:val="22"/>
                <w:lang w:val="en-CA"/>
              </w:rPr>
              <w:t>colis</w:t>
            </w:r>
            <w:proofErr w:type="spellEnd"/>
            <w:r>
              <w:rPr>
                <w:sz w:val="22"/>
                <w:szCs w:val="22"/>
                <w:lang w:val="en-CA"/>
              </w:rPr>
              <w:t xml:space="preserve"> </w:t>
            </w:r>
            <w:proofErr w:type="spellStart"/>
            <w:r>
              <w:rPr>
                <w:sz w:val="22"/>
                <w:szCs w:val="22"/>
                <w:lang w:val="en-CA"/>
              </w:rPr>
              <w:t>est</w:t>
            </w:r>
            <w:proofErr w:type="spellEnd"/>
            <w:r>
              <w:rPr>
                <w:sz w:val="22"/>
                <w:szCs w:val="22"/>
                <w:lang w:val="en-CA"/>
              </w:rPr>
              <w:t xml:space="preserve"> avec le drone, que </w:t>
            </w:r>
            <w:proofErr w:type="spellStart"/>
            <w:r>
              <w:rPr>
                <w:sz w:val="22"/>
                <w:szCs w:val="22"/>
                <w:lang w:val="en-CA"/>
              </w:rPr>
              <w:t>celui</w:t>
            </w:r>
            <w:proofErr w:type="spellEnd"/>
            <w:r>
              <w:rPr>
                <w:sz w:val="22"/>
                <w:szCs w:val="22"/>
                <w:lang w:val="en-CA"/>
              </w:rPr>
              <w:t xml:space="preserve">-ci ne sera plus jamais à la localisation L1 et </w:t>
            </w:r>
            <w:proofErr w:type="spellStart"/>
            <w:r>
              <w:rPr>
                <w:sz w:val="22"/>
                <w:szCs w:val="22"/>
                <w:lang w:val="en-CA"/>
              </w:rPr>
              <w:t>qu’on</w:t>
            </w:r>
            <w:proofErr w:type="spellEnd"/>
            <w:r>
              <w:rPr>
                <w:sz w:val="22"/>
                <w:szCs w:val="22"/>
                <w:lang w:val="en-CA"/>
              </w:rPr>
              <w:t xml:space="preserve"> </w:t>
            </w:r>
            <w:proofErr w:type="spellStart"/>
            <w:r>
              <w:rPr>
                <w:sz w:val="22"/>
                <w:szCs w:val="22"/>
                <w:lang w:val="en-CA"/>
              </w:rPr>
              <w:t>peut</w:t>
            </w:r>
            <w:proofErr w:type="spellEnd"/>
            <w:r>
              <w:rPr>
                <w:sz w:val="22"/>
                <w:szCs w:val="22"/>
                <w:lang w:val="en-CA"/>
              </w:rPr>
              <w:t xml:space="preserve"> </w:t>
            </w:r>
            <w:proofErr w:type="spellStart"/>
            <w:r>
              <w:rPr>
                <w:sz w:val="22"/>
                <w:szCs w:val="22"/>
                <w:lang w:val="en-CA"/>
              </w:rPr>
              <w:t>voler</w:t>
            </w:r>
            <w:proofErr w:type="spellEnd"/>
            <w:r>
              <w:rPr>
                <w:sz w:val="22"/>
                <w:szCs w:val="22"/>
                <w:lang w:val="en-CA"/>
              </w:rPr>
              <w:t xml:space="preserve"> de </w:t>
            </w:r>
            <w:proofErr w:type="spellStart"/>
            <w:r>
              <w:rPr>
                <w:sz w:val="22"/>
                <w:szCs w:val="22"/>
                <w:lang w:val="en-CA"/>
              </w:rPr>
              <w:t>cette</w:t>
            </w:r>
            <w:proofErr w:type="spellEnd"/>
            <w:r>
              <w:rPr>
                <w:sz w:val="22"/>
                <w:szCs w:val="22"/>
                <w:lang w:val="en-CA"/>
              </w:rPr>
              <w:t xml:space="preserve"> localisation à la L2. </w:t>
            </w:r>
            <w:proofErr w:type="spellStart"/>
            <w:r>
              <w:rPr>
                <w:sz w:val="22"/>
                <w:szCs w:val="22"/>
                <w:lang w:val="en-CA"/>
              </w:rPr>
              <w:t>Cela</w:t>
            </w:r>
            <w:proofErr w:type="spellEnd"/>
            <w:r>
              <w:rPr>
                <w:sz w:val="22"/>
                <w:szCs w:val="22"/>
                <w:lang w:val="en-CA"/>
              </w:rPr>
              <w:t xml:space="preserve"> </w:t>
            </w:r>
            <w:proofErr w:type="spellStart"/>
            <w:r>
              <w:rPr>
                <w:sz w:val="22"/>
                <w:szCs w:val="22"/>
                <w:lang w:val="en-CA"/>
              </w:rPr>
              <w:t>implique</w:t>
            </w:r>
            <w:proofErr w:type="spellEnd"/>
            <w:r>
              <w:rPr>
                <w:sz w:val="22"/>
                <w:szCs w:val="22"/>
                <w:lang w:val="en-CA"/>
              </w:rPr>
              <w:t xml:space="preserve"> </w:t>
            </w:r>
            <w:proofErr w:type="spellStart"/>
            <w:r>
              <w:rPr>
                <w:sz w:val="22"/>
                <w:szCs w:val="22"/>
                <w:lang w:val="en-CA"/>
              </w:rPr>
              <w:t>qu’un</w:t>
            </w:r>
            <w:proofErr w:type="spellEnd"/>
            <w:r>
              <w:rPr>
                <w:sz w:val="22"/>
                <w:szCs w:val="22"/>
                <w:lang w:val="en-CA"/>
              </w:rPr>
              <w:t xml:space="preserve"> moment </w:t>
            </w:r>
            <w:proofErr w:type="spellStart"/>
            <w:r>
              <w:rPr>
                <w:sz w:val="22"/>
                <w:szCs w:val="22"/>
                <w:lang w:val="en-CA"/>
              </w:rPr>
              <w:t>donné</w:t>
            </w:r>
            <w:proofErr w:type="spellEnd"/>
            <w:r>
              <w:rPr>
                <w:sz w:val="22"/>
                <w:szCs w:val="22"/>
                <w:lang w:val="en-CA"/>
              </w:rPr>
              <w:t xml:space="preserve"> le drone sera à la localisation L2 et dans </w:t>
            </w:r>
            <w:proofErr w:type="spellStart"/>
            <w:r>
              <w:rPr>
                <w:sz w:val="22"/>
                <w:szCs w:val="22"/>
                <w:lang w:val="en-CA"/>
              </w:rPr>
              <w:t>ce</w:t>
            </w:r>
            <w:proofErr w:type="spellEnd"/>
            <w:r>
              <w:rPr>
                <w:sz w:val="22"/>
                <w:szCs w:val="22"/>
                <w:lang w:val="en-CA"/>
              </w:rPr>
              <w:t xml:space="preserve"> </w:t>
            </w:r>
            <w:proofErr w:type="spellStart"/>
            <w:r>
              <w:rPr>
                <w:sz w:val="22"/>
                <w:szCs w:val="22"/>
                <w:lang w:val="en-CA"/>
              </w:rPr>
              <w:t>cas</w:t>
            </w:r>
            <w:proofErr w:type="spellEnd"/>
            <w:r>
              <w:rPr>
                <w:sz w:val="22"/>
                <w:szCs w:val="22"/>
                <w:lang w:val="en-CA"/>
              </w:rPr>
              <w:t xml:space="preserve">, le drone </w:t>
            </w:r>
            <w:proofErr w:type="spellStart"/>
            <w:r>
              <w:rPr>
                <w:sz w:val="22"/>
                <w:szCs w:val="22"/>
                <w:lang w:val="en-CA"/>
              </w:rPr>
              <w:t>peut</w:t>
            </w:r>
            <w:proofErr w:type="spellEnd"/>
            <w:r>
              <w:rPr>
                <w:sz w:val="22"/>
                <w:szCs w:val="22"/>
                <w:lang w:val="en-CA"/>
              </w:rPr>
              <w:t xml:space="preserve"> deposer le </w:t>
            </w:r>
            <w:proofErr w:type="spellStart"/>
            <w:r>
              <w:rPr>
                <w:sz w:val="22"/>
                <w:szCs w:val="22"/>
                <w:lang w:val="en-CA"/>
              </w:rPr>
              <w:t>colis</w:t>
            </w:r>
            <w:proofErr w:type="spellEnd"/>
            <w:r>
              <w:rPr>
                <w:sz w:val="22"/>
                <w:szCs w:val="22"/>
                <w:lang w:val="en-CA"/>
              </w:rPr>
              <w:t xml:space="preserve">. </w:t>
            </w:r>
            <w:proofErr w:type="spellStart"/>
            <w:r>
              <w:rPr>
                <w:sz w:val="22"/>
                <w:szCs w:val="22"/>
                <w:lang w:val="en-CA"/>
              </w:rPr>
              <w:t>Finalement</w:t>
            </w:r>
            <w:proofErr w:type="spellEnd"/>
            <w:r>
              <w:rPr>
                <w:sz w:val="22"/>
                <w:szCs w:val="22"/>
                <w:lang w:val="en-CA"/>
              </w:rPr>
              <w:t xml:space="preserve">, </w:t>
            </w:r>
            <w:proofErr w:type="spellStart"/>
            <w:r>
              <w:rPr>
                <w:sz w:val="22"/>
                <w:szCs w:val="22"/>
                <w:lang w:val="en-CA"/>
              </w:rPr>
              <w:t>cette</w:t>
            </w:r>
            <w:proofErr w:type="spellEnd"/>
            <w:r>
              <w:rPr>
                <w:sz w:val="22"/>
                <w:szCs w:val="22"/>
                <w:lang w:val="en-CA"/>
              </w:rPr>
              <w:t xml:space="preserve"> livraison </w:t>
            </w:r>
            <w:proofErr w:type="spellStart"/>
            <w:r>
              <w:rPr>
                <w:sz w:val="22"/>
                <w:szCs w:val="22"/>
                <w:lang w:val="en-CA"/>
              </w:rPr>
              <w:t>implique</w:t>
            </w:r>
            <w:proofErr w:type="spellEnd"/>
            <w:r>
              <w:rPr>
                <w:sz w:val="22"/>
                <w:szCs w:val="22"/>
                <w:lang w:val="en-CA"/>
              </w:rPr>
              <w:t xml:space="preserve"> pour </w:t>
            </w:r>
            <w:proofErr w:type="spellStart"/>
            <w:r>
              <w:rPr>
                <w:sz w:val="22"/>
                <w:szCs w:val="22"/>
                <w:lang w:val="en-CA"/>
              </w:rPr>
              <w:t>toujours</w:t>
            </w:r>
            <w:proofErr w:type="spellEnd"/>
            <w:r>
              <w:rPr>
                <w:sz w:val="22"/>
                <w:szCs w:val="22"/>
                <w:lang w:val="en-CA"/>
              </w:rPr>
              <w:t xml:space="preserve"> que le </w:t>
            </w:r>
            <w:proofErr w:type="spellStart"/>
            <w:r>
              <w:rPr>
                <w:sz w:val="22"/>
                <w:szCs w:val="22"/>
                <w:lang w:val="en-CA"/>
              </w:rPr>
              <w:t>colis</w:t>
            </w:r>
            <w:proofErr w:type="spellEnd"/>
            <w:r>
              <w:rPr>
                <w:sz w:val="22"/>
                <w:szCs w:val="22"/>
                <w:lang w:val="en-CA"/>
              </w:rPr>
              <w:t xml:space="preserve"> sera à la localisation L2 et que le drone ne </w:t>
            </w:r>
            <w:proofErr w:type="spellStart"/>
            <w:r>
              <w:rPr>
                <w:sz w:val="22"/>
                <w:szCs w:val="22"/>
                <w:lang w:val="en-CA"/>
              </w:rPr>
              <w:t>pourra</w:t>
            </w:r>
            <w:proofErr w:type="spellEnd"/>
            <w:r>
              <w:rPr>
                <w:sz w:val="22"/>
                <w:szCs w:val="22"/>
                <w:lang w:val="en-CA"/>
              </w:rPr>
              <w:t xml:space="preserve"> pas le </w:t>
            </w:r>
            <w:proofErr w:type="spellStart"/>
            <w:r>
              <w:rPr>
                <w:sz w:val="22"/>
                <w:szCs w:val="22"/>
                <w:lang w:val="en-CA"/>
              </w:rPr>
              <w:t>récupérer</w:t>
            </w:r>
            <w:proofErr w:type="spellEnd"/>
            <w:r>
              <w:rPr>
                <w:sz w:val="22"/>
                <w:szCs w:val="22"/>
                <w:lang w:val="en-CA"/>
              </w:rPr>
              <w:t>.</w:t>
            </w:r>
          </w:p>
        </w:tc>
      </w:tr>
    </w:tbl>
    <w:p w14:paraId="62155629" w14:textId="77777777" w:rsidR="00AC6E26" w:rsidRPr="0038251B" w:rsidRDefault="00AC6E26" w:rsidP="00C12151">
      <w:pPr>
        <w:pStyle w:val="Pieddepage"/>
        <w:tabs>
          <w:tab w:val="clear" w:pos="4320"/>
          <w:tab w:val="center" w:pos="1080"/>
        </w:tabs>
        <w:spacing w:before="120"/>
        <w:jc w:val="both"/>
        <w:rPr>
          <w:b/>
          <w:color w:val="333399"/>
          <w:sz w:val="22"/>
          <w:szCs w:val="22"/>
        </w:rPr>
      </w:pPr>
    </w:p>
    <w:p w14:paraId="67973F94" w14:textId="77777777" w:rsidR="007B34A3" w:rsidRPr="0038251B" w:rsidRDefault="007B34A3">
      <w:pPr>
        <w:suppressAutoHyphens w:val="0"/>
        <w:rPr>
          <w:b/>
          <w:color w:val="333399"/>
          <w:sz w:val="22"/>
          <w:szCs w:val="22"/>
        </w:rPr>
      </w:pPr>
      <w:r w:rsidRPr="0038251B">
        <w:rPr>
          <w:b/>
          <w:color w:val="333399"/>
          <w:sz w:val="22"/>
          <w:szCs w:val="22"/>
        </w:rPr>
        <w:br w:type="page"/>
      </w:r>
    </w:p>
    <w:p w14:paraId="306F050E" w14:textId="7F07EF07" w:rsidR="00C12151" w:rsidRPr="0038251B" w:rsidRDefault="00C12151" w:rsidP="00C12151">
      <w:pPr>
        <w:pStyle w:val="Pieddepage"/>
        <w:tabs>
          <w:tab w:val="clear" w:pos="4320"/>
          <w:tab w:val="center" w:pos="1080"/>
        </w:tabs>
        <w:spacing w:before="120"/>
        <w:jc w:val="both"/>
        <w:rPr>
          <w:color w:val="000000"/>
          <w:sz w:val="22"/>
          <w:szCs w:val="22"/>
        </w:rPr>
      </w:pPr>
      <w:r w:rsidRPr="0038251B">
        <w:rPr>
          <w:b/>
          <w:color w:val="333399"/>
          <w:sz w:val="22"/>
          <w:szCs w:val="22"/>
        </w:rPr>
        <w:lastRenderedPageBreak/>
        <w:t xml:space="preserve">Question </w:t>
      </w:r>
      <w:r w:rsidR="00DC6FA2">
        <w:rPr>
          <w:b/>
          <w:color w:val="333399"/>
          <w:sz w:val="22"/>
          <w:szCs w:val="22"/>
        </w:rPr>
        <w:t>3</w:t>
      </w:r>
      <w:r w:rsidR="00DC6FA2" w:rsidRPr="0038251B">
        <w:rPr>
          <w:b/>
          <w:color w:val="333399"/>
          <w:sz w:val="22"/>
          <w:szCs w:val="22"/>
        </w:rPr>
        <w:t xml:space="preserve"> </w:t>
      </w:r>
      <w:r w:rsidRPr="0038251B">
        <w:rPr>
          <w:b/>
          <w:color w:val="333399"/>
          <w:sz w:val="22"/>
          <w:szCs w:val="22"/>
        </w:rPr>
        <w:t>(</w:t>
      </w:r>
      <w:r w:rsidR="003E4E34">
        <w:rPr>
          <w:b/>
          <w:color w:val="333399"/>
          <w:sz w:val="22"/>
          <w:szCs w:val="22"/>
        </w:rPr>
        <w:t>6</w:t>
      </w:r>
      <w:r w:rsidR="0012257B" w:rsidRPr="0038251B">
        <w:rPr>
          <w:b/>
          <w:color w:val="333399"/>
          <w:sz w:val="22"/>
          <w:szCs w:val="22"/>
        </w:rPr>
        <w:t xml:space="preserve"> </w:t>
      </w:r>
      <w:r w:rsidRPr="0038251B">
        <w:rPr>
          <w:b/>
          <w:color w:val="333399"/>
          <w:sz w:val="22"/>
          <w:szCs w:val="22"/>
        </w:rPr>
        <w:t xml:space="preserve">points) – </w:t>
      </w:r>
      <w:r w:rsidR="007B34A3" w:rsidRPr="0038251B">
        <w:rPr>
          <w:b/>
          <w:color w:val="333399"/>
          <w:sz w:val="22"/>
          <w:szCs w:val="22"/>
        </w:rPr>
        <w:t>Contrôle de recherche avec HTN</w:t>
      </w:r>
    </w:p>
    <w:p w14:paraId="2E21C054" w14:textId="77777777" w:rsidR="00C12151" w:rsidRPr="0038251B" w:rsidRDefault="007B34A3" w:rsidP="007B34A3">
      <w:pPr>
        <w:pStyle w:val="Pieddepage"/>
        <w:tabs>
          <w:tab w:val="clear" w:pos="4320"/>
          <w:tab w:val="center" w:pos="709"/>
        </w:tabs>
        <w:spacing w:before="120"/>
        <w:jc w:val="both"/>
        <w:rPr>
          <w:sz w:val="22"/>
          <w:szCs w:val="22"/>
        </w:rPr>
      </w:pPr>
      <w:r w:rsidRPr="0038251B">
        <w:rPr>
          <w:color w:val="000000"/>
          <w:sz w:val="22"/>
          <w:szCs w:val="22"/>
        </w:rPr>
        <w:t>Donnez une définition du domaine HTN, pour un planificateur HTN, qui planifierait pour un domaine de planification équivalent à celui de la question (a).</w:t>
      </w:r>
    </w:p>
    <w:p w14:paraId="5FDC32FA" w14:textId="77777777" w:rsidR="00C12151" w:rsidRPr="0038251B" w:rsidRDefault="00C12151" w:rsidP="00C12151">
      <w:pPr>
        <w:pStyle w:val="Pieddepage"/>
        <w:tabs>
          <w:tab w:val="clear" w:pos="4320"/>
          <w:tab w:val="center" w:pos="709"/>
        </w:tabs>
        <w:spacing w:before="120"/>
        <w:ind w:left="720"/>
        <w:jc w:val="both"/>
        <w:rPr>
          <w:sz w:val="22"/>
          <w:szCs w:val="22"/>
        </w:rPr>
      </w:pPr>
    </w:p>
    <w:tbl>
      <w:tblPr>
        <w:tblW w:w="10140" w:type="dxa"/>
        <w:tblInd w:w="-5" w:type="dxa"/>
        <w:tblLayout w:type="fixed"/>
        <w:tblLook w:val="0000" w:firstRow="0" w:lastRow="0" w:firstColumn="0" w:lastColumn="0" w:noHBand="0" w:noVBand="0"/>
      </w:tblPr>
      <w:tblGrid>
        <w:gridCol w:w="10140"/>
      </w:tblGrid>
      <w:tr w:rsidR="00C12151" w:rsidRPr="0038251B" w14:paraId="04004939" w14:textId="77777777" w:rsidTr="002E25DE">
        <w:trPr>
          <w:trHeight w:val="11078"/>
        </w:trPr>
        <w:tc>
          <w:tcPr>
            <w:tcW w:w="10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009B2B" w14:textId="304D77B2" w:rsidR="00B95D72" w:rsidRDefault="00B95D72" w:rsidP="00B95D72">
            <w:pPr>
              <w:pStyle w:val="Pieddepage"/>
              <w:tabs>
                <w:tab w:val="clear" w:pos="4320"/>
                <w:tab w:val="center" w:pos="709"/>
              </w:tabs>
              <w:spacing w:before="60"/>
              <w:jc w:val="both"/>
              <w:rPr>
                <w:sz w:val="22"/>
                <w:szCs w:val="22"/>
              </w:rPr>
            </w:pPr>
            <w:r w:rsidRPr="00FD5931">
              <w:rPr>
                <w:sz w:val="22"/>
                <w:szCs w:val="22"/>
                <w:u w:val="single"/>
              </w:rPr>
              <w:t>Définition du domaine :</w:t>
            </w:r>
            <w:r>
              <w:rPr>
                <w:sz w:val="22"/>
                <w:szCs w:val="22"/>
              </w:rPr>
              <w:t xml:space="preserve"> « U</w:t>
            </w:r>
            <w:r w:rsidRPr="00FD1962">
              <w:rPr>
                <w:sz w:val="22"/>
                <w:szCs w:val="22"/>
              </w:rPr>
              <w:t xml:space="preserve">n </w:t>
            </w:r>
            <w:r w:rsidRPr="0038251B">
              <w:rPr>
                <w:sz w:val="22"/>
                <w:szCs w:val="22"/>
              </w:rPr>
              <w:t xml:space="preserve">drone </w:t>
            </w:r>
            <w:r>
              <w:rPr>
                <w:sz w:val="22"/>
                <w:szCs w:val="22"/>
              </w:rPr>
              <w:t xml:space="preserve">D </w:t>
            </w:r>
            <w:r w:rsidRPr="0038251B">
              <w:rPr>
                <w:sz w:val="22"/>
                <w:szCs w:val="22"/>
              </w:rPr>
              <w:t>transport</w:t>
            </w:r>
            <w:r>
              <w:rPr>
                <w:sz w:val="22"/>
                <w:szCs w:val="22"/>
              </w:rPr>
              <w:t>ant</w:t>
            </w:r>
            <w:r w:rsidRPr="0038251B">
              <w:rPr>
                <w:sz w:val="22"/>
                <w:szCs w:val="22"/>
              </w:rPr>
              <w:t xml:space="preserve"> un</w:t>
            </w:r>
            <w:r>
              <w:rPr>
                <w:sz w:val="22"/>
                <w:szCs w:val="22"/>
              </w:rPr>
              <w:t xml:space="preserve"> colis C</w:t>
            </w:r>
            <w:r w:rsidRPr="0038251B">
              <w:rPr>
                <w:sz w:val="22"/>
                <w:szCs w:val="22"/>
              </w:rPr>
              <w:t xml:space="preserve"> </w:t>
            </w:r>
            <w:r>
              <w:rPr>
                <w:sz w:val="22"/>
                <w:szCs w:val="22"/>
              </w:rPr>
              <w:t>d’une localisation L1 à une localisation L2 ».</w:t>
            </w:r>
          </w:p>
          <w:p w14:paraId="26F5AE8C" w14:textId="1B5EBA36" w:rsidR="00B95D72" w:rsidRDefault="00B95D72" w:rsidP="00B95D72">
            <w:pPr>
              <w:pStyle w:val="Pieddepage"/>
              <w:tabs>
                <w:tab w:val="clear" w:pos="4320"/>
                <w:tab w:val="center" w:pos="709"/>
              </w:tabs>
              <w:spacing w:before="60"/>
              <w:jc w:val="both"/>
              <w:rPr>
                <w:sz w:val="22"/>
                <w:szCs w:val="22"/>
                <w:lang w:val="en-CA"/>
              </w:rPr>
            </w:pPr>
            <w:proofErr w:type="spellStart"/>
            <w:r>
              <w:rPr>
                <w:sz w:val="22"/>
                <w:szCs w:val="22"/>
                <w:u w:val="single"/>
              </w:rPr>
              <w:t>Etat</w:t>
            </w:r>
            <w:proofErr w:type="spellEnd"/>
            <w:r>
              <w:rPr>
                <w:sz w:val="22"/>
                <w:szCs w:val="22"/>
                <w:u w:val="single"/>
              </w:rPr>
              <w:t xml:space="preserve"> initial :</w:t>
            </w:r>
            <w:r>
              <w:rPr>
                <w:sz w:val="22"/>
                <w:szCs w:val="22"/>
              </w:rPr>
              <w:t xml:space="preserve"> </w:t>
            </w:r>
            <w:proofErr w:type="spellStart"/>
            <w:r>
              <w:rPr>
                <w:sz w:val="22"/>
                <w:szCs w:val="22"/>
              </w:rPr>
              <w:t>loc</w:t>
            </w:r>
            <w:proofErr w:type="spellEnd"/>
            <w:r>
              <w:rPr>
                <w:sz w:val="22"/>
                <w:szCs w:val="22"/>
              </w:rPr>
              <w:t>(</w:t>
            </w:r>
            <w:proofErr w:type="gramStart"/>
            <w:r>
              <w:rPr>
                <w:sz w:val="22"/>
                <w:szCs w:val="22"/>
              </w:rPr>
              <w:t>C,L</w:t>
            </w:r>
            <w:proofErr w:type="gramEnd"/>
            <w:r>
              <w:rPr>
                <w:sz w:val="22"/>
                <w:szCs w:val="22"/>
              </w:rPr>
              <w:t xml:space="preserve">1) </w:t>
            </w:r>
            <w:r w:rsidRPr="009206E5">
              <w:rPr>
                <w:sz w:val="22"/>
                <w:szCs w:val="22"/>
                <w:lang w:val="en-CA"/>
              </w:rPr>
              <w:t>˄</w:t>
            </w:r>
            <w:r>
              <w:rPr>
                <w:sz w:val="22"/>
                <w:szCs w:val="22"/>
                <w:lang w:val="en-CA"/>
              </w:rPr>
              <w:t xml:space="preserve"> loc(D,L3)</w:t>
            </w:r>
          </w:p>
          <w:p w14:paraId="1C1A6CFB" w14:textId="6077B5D5" w:rsidR="00B95D72" w:rsidRDefault="00B95D72" w:rsidP="00B95D72">
            <w:pPr>
              <w:pStyle w:val="Pieddepage"/>
              <w:tabs>
                <w:tab w:val="clear" w:pos="4320"/>
                <w:tab w:val="center" w:pos="709"/>
              </w:tabs>
              <w:spacing w:before="60"/>
              <w:jc w:val="both"/>
              <w:rPr>
                <w:sz w:val="22"/>
                <w:szCs w:val="22"/>
                <w:lang w:val="en-CA"/>
              </w:rPr>
            </w:pPr>
            <w:proofErr w:type="gramStart"/>
            <w:r w:rsidRPr="00B95D72">
              <w:rPr>
                <w:sz w:val="22"/>
                <w:szCs w:val="22"/>
                <w:u w:val="single"/>
                <w:lang w:val="en-CA"/>
              </w:rPr>
              <w:t>But :</w:t>
            </w:r>
            <w:proofErr w:type="gramEnd"/>
            <w:r w:rsidRPr="00B95D72">
              <w:rPr>
                <w:sz w:val="22"/>
                <w:szCs w:val="22"/>
                <w:lang w:val="en-CA"/>
              </w:rPr>
              <w:t xml:space="preserve"> loc(C,L2)</w:t>
            </w:r>
          </w:p>
          <w:p w14:paraId="6B878EAF" w14:textId="4A79B567" w:rsidR="00B95D72" w:rsidRDefault="00B95D72" w:rsidP="00B95D72">
            <w:pPr>
              <w:pStyle w:val="Pieddepage"/>
              <w:tabs>
                <w:tab w:val="clear" w:pos="4320"/>
                <w:tab w:val="center" w:pos="709"/>
              </w:tabs>
              <w:spacing w:before="60"/>
              <w:jc w:val="both"/>
              <w:rPr>
                <w:sz w:val="22"/>
                <w:szCs w:val="22"/>
                <w:lang w:val="en-CA"/>
              </w:rPr>
            </w:pPr>
          </w:p>
          <w:p w14:paraId="3AAE17CB" w14:textId="77777777" w:rsidR="00B210EB" w:rsidRPr="00B210EB" w:rsidRDefault="00B210EB" w:rsidP="00B210EB">
            <w:pPr>
              <w:pStyle w:val="Pieddepage"/>
              <w:tabs>
                <w:tab w:val="center" w:pos="709"/>
              </w:tabs>
              <w:spacing w:before="60"/>
              <w:jc w:val="both"/>
              <w:rPr>
                <w:sz w:val="22"/>
                <w:szCs w:val="22"/>
              </w:rPr>
            </w:pPr>
            <w:proofErr w:type="spellStart"/>
            <w:r w:rsidRPr="00B210EB">
              <w:rPr>
                <w:sz w:val="22"/>
                <w:szCs w:val="22"/>
              </w:rPr>
              <w:t>Task</w:t>
            </w:r>
            <w:proofErr w:type="spellEnd"/>
            <w:r w:rsidRPr="00B210EB">
              <w:rPr>
                <w:sz w:val="22"/>
                <w:szCs w:val="22"/>
              </w:rPr>
              <w:t xml:space="preserve"> : Livraison du colis C à L2</w:t>
            </w:r>
          </w:p>
          <w:p w14:paraId="43D3A588"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Method : Le colis </w:t>
            </w:r>
            <w:proofErr w:type="spellStart"/>
            <w:r w:rsidRPr="00B210EB">
              <w:rPr>
                <w:sz w:val="22"/>
                <w:szCs w:val="22"/>
              </w:rPr>
              <w:t>C est</w:t>
            </w:r>
            <w:proofErr w:type="spellEnd"/>
            <w:r w:rsidRPr="00B210EB">
              <w:rPr>
                <w:sz w:val="22"/>
                <w:szCs w:val="22"/>
              </w:rPr>
              <w:t xml:space="preserve"> à L1 et le drone D est à L3</w:t>
            </w:r>
          </w:p>
          <w:p w14:paraId="298223A1"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Precond</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C,L</w:t>
            </w:r>
            <w:proofErr w:type="gramEnd"/>
            <w:r w:rsidRPr="00B210EB">
              <w:rPr>
                <w:sz w:val="22"/>
                <w:szCs w:val="22"/>
              </w:rPr>
              <w:t xml:space="preserve">1) ^ </w:t>
            </w:r>
            <w:proofErr w:type="spellStart"/>
            <w:r w:rsidRPr="00B210EB">
              <w:rPr>
                <w:sz w:val="22"/>
                <w:szCs w:val="22"/>
              </w:rPr>
              <w:t>loc</w:t>
            </w:r>
            <w:proofErr w:type="spellEnd"/>
            <w:r w:rsidRPr="00B210EB">
              <w:rPr>
                <w:sz w:val="22"/>
                <w:szCs w:val="22"/>
              </w:rPr>
              <w:t>(D,L3)</w:t>
            </w:r>
          </w:p>
          <w:p w14:paraId="009DAD6F"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Subtasks</w:t>
            </w:r>
            <w:proofErr w:type="spellEnd"/>
            <w:r w:rsidRPr="00B210EB">
              <w:rPr>
                <w:sz w:val="22"/>
                <w:szCs w:val="22"/>
              </w:rPr>
              <w:t xml:space="preserve"> :</w:t>
            </w:r>
          </w:p>
          <w:p w14:paraId="3C133BEA"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Subtask</w:t>
            </w:r>
            <w:proofErr w:type="spellEnd"/>
            <w:r w:rsidRPr="00B210EB">
              <w:rPr>
                <w:sz w:val="22"/>
                <w:szCs w:val="22"/>
              </w:rPr>
              <w:t xml:space="preserve"> 1 : Aller à L1</w:t>
            </w:r>
          </w:p>
          <w:p w14:paraId="48EE4983"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Action : </w:t>
            </w:r>
            <w:proofErr w:type="spellStart"/>
            <w:r w:rsidRPr="00B210EB">
              <w:rPr>
                <w:sz w:val="22"/>
                <w:szCs w:val="22"/>
              </w:rPr>
              <w:t>fly</w:t>
            </w:r>
            <w:proofErr w:type="spellEnd"/>
            <w:r w:rsidRPr="00B210EB">
              <w:rPr>
                <w:sz w:val="22"/>
                <w:szCs w:val="22"/>
              </w:rPr>
              <w:t>(</w:t>
            </w:r>
            <w:proofErr w:type="gramStart"/>
            <w:r w:rsidRPr="00B210EB">
              <w:rPr>
                <w:sz w:val="22"/>
                <w:szCs w:val="22"/>
              </w:rPr>
              <w:t>D,L</w:t>
            </w:r>
            <w:proofErr w:type="gramEnd"/>
            <w:r w:rsidRPr="00B210EB">
              <w:rPr>
                <w:sz w:val="22"/>
                <w:szCs w:val="22"/>
              </w:rPr>
              <w:t>3,L1)</w:t>
            </w:r>
          </w:p>
          <w:p w14:paraId="78871328"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Precond</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D,L</w:t>
            </w:r>
            <w:proofErr w:type="gramEnd"/>
            <w:r w:rsidRPr="00B210EB">
              <w:rPr>
                <w:sz w:val="22"/>
                <w:szCs w:val="22"/>
              </w:rPr>
              <w:t>3)</w:t>
            </w:r>
          </w:p>
          <w:p w14:paraId="70F6ED4C"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Effects</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D,L</w:t>
            </w:r>
            <w:proofErr w:type="gramEnd"/>
            <w:r w:rsidRPr="00B210EB">
              <w:rPr>
                <w:sz w:val="22"/>
                <w:szCs w:val="22"/>
              </w:rPr>
              <w:t>1)</w:t>
            </w:r>
          </w:p>
          <w:p w14:paraId="4BFA81E8"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Subtask</w:t>
            </w:r>
            <w:proofErr w:type="spellEnd"/>
            <w:r w:rsidRPr="00B210EB">
              <w:rPr>
                <w:sz w:val="22"/>
                <w:szCs w:val="22"/>
              </w:rPr>
              <w:t xml:space="preserve"> 2 : Récupérer le colis C</w:t>
            </w:r>
          </w:p>
          <w:p w14:paraId="64568083"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Action : pickup(</w:t>
            </w:r>
            <w:proofErr w:type="gramStart"/>
            <w:r w:rsidRPr="00B210EB">
              <w:rPr>
                <w:sz w:val="22"/>
                <w:szCs w:val="22"/>
              </w:rPr>
              <w:t>D,C</w:t>
            </w:r>
            <w:proofErr w:type="gramEnd"/>
            <w:r w:rsidRPr="00B210EB">
              <w:rPr>
                <w:sz w:val="22"/>
                <w:szCs w:val="22"/>
              </w:rPr>
              <w:t>,L1)</w:t>
            </w:r>
          </w:p>
          <w:p w14:paraId="658D1C9F"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Precond</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C,L</w:t>
            </w:r>
            <w:proofErr w:type="gramEnd"/>
            <w:r w:rsidRPr="00B210EB">
              <w:rPr>
                <w:sz w:val="22"/>
                <w:szCs w:val="22"/>
              </w:rPr>
              <w:t xml:space="preserve">1) ^ </w:t>
            </w:r>
            <w:proofErr w:type="spellStart"/>
            <w:r w:rsidRPr="00B210EB">
              <w:rPr>
                <w:sz w:val="22"/>
                <w:szCs w:val="22"/>
              </w:rPr>
              <w:t>loc</w:t>
            </w:r>
            <w:proofErr w:type="spellEnd"/>
            <w:r w:rsidRPr="00B210EB">
              <w:rPr>
                <w:sz w:val="22"/>
                <w:szCs w:val="22"/>
              </w:rPr>
              <w:t>(D,L1)</w:t>
            </w:r>
          </w:p>
          <w:p w14:paraId="718FE357"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Effects</w:t>
            </w:r>
            <w:proofErr w:type="spellEnd"/>
            <w:r w:rsidRPr="00B210EB">
              <w:rPr>
                <w:sz w:val="22"/>
                <w:szCs w:val="22"/>
              </w:rPr>
              <w:t xml:space="preserve"> : has(</w:t>
            </w:r>
            <w:proofErr w:type="gramStart"/>
            <w:r w:rsidRPr="00B210EB">
              <w:rPr>
                <w:sz w:val="22"/>
                <w:szCs w:val="22"/>
              </w:rPr>
              <w:t>D,C</w:t>
            </w:r>
            <w:proofErr w:type="gramEnd"/>
            <w:r w:rsidRPr="00B210EB">
              <w:rPr>
                <w:sz w:val="22"/>
                <w:szCs w:val="22"/>
              </w:rPr>
              <w:t xml:space="preserve">) ^ not </w:t>
            </w:r>
            <w:proofErr w:type="spellStart"/>
            <w:r w:rsidRPr="00B210EB">
              <w:rPr>
                <w:sz w:val="22"/>
                <w:szCs w:val="22"/>
              </w:rPr>
              <w:t>loc</w:t>
            </w:r>
            <w:proofErr w:type="spellEnd"/>
            <w:r w:rsidRPr="00B210EB">
              <w:rPr>
                <w:sz w:val="22"/>
                <w:szCs w:val="22"/>
              </w:rPr>
              <w:t>(C,L1)</w:t>
            </w:r>
          </w:p>
          <w:p w14:paraId="381169CE"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Subtask</w:t>
            </w:r>
            <w:proofErr w:type="spellEnd"/>
            <w:r w:rsidRPr="00B210EB">
              <w:rPr>
                <w:sz w:val="22"/>
                <w:szCs w:val="22"/>
              </w:rPr>
              <w:t xml:space="preserve"> 3 : Aller à L2</w:t>
            </w:r>
          </w:p>
          <w:p w14:paraId="0F14DE94"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Action : </w:t>
            </w:r>
            <w:proofErr w:type="spellStart"/>
            <w:r w:rsidRPr="00B210EB">
              <w:rPr>
                <w:sz w:val="22"/>
                <w:szCs w:val="22"/>
              </w:rPr>
              <w:t>fly</w:t>
            </w:r>
            <w:proofErr w:type="spellEnd"/>
            <w:r w:rsidRPr="00B210EB">
              <w:rPr>
                <w:sz w:val="22"/>
                <w:szCs w:val="22"/>
              </w:rPr>
              <w:t>(</w:t>
            </w:r>
            <w:proofErr w:type="gramStart"/>
            <w:r w:rsidRPr="00B210EB">
              <w:rPr>
                <w:sz w:val="22"/>
                <w:szCs w:val="22"/>
              </w:rPr>
              <w:t>D,L</w:t>
            </w:r>
            <w:proofErr w:type="gramEnd"/>
            <w:r w:rsidRPr="00B210EB">
              <w:rPr>
                <w:sz w:val="22"/>
                <w:szCs w:val="22"/>
              </w:rPr>
              <w:t>1,L2)</w:t>
            </w:r>
          </w:p>
          <w:p w14:paraId="2EAB85F8"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Precond</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D,L</w:t>
            </w:r>
            <w:proofErr w:type="gramEnd"/>
            <w:r w:rsidRPr="00B210EB">
              <w:rPr>
                <w:sz w:val="22"/>
                <w:szCs w:val="22"/>
              </w:rPr>
              <w:t>1)</w:t>
            </w:r>
          </w:p>
          <w:p w14:paraId="053F4966"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Effects</w:t>
            </w:r>
            <w:proofErr w:type="spellEnd"/>
            <w:r w:rsidRPr="00B210EB">
              <w:rPr>
                <w:sz w:val="22"/>
                <w:szCs w:val="22"/>
              </w:rPr>
              <w:t xml:space="preserve"> : </w:t>
            </w:r>
            <w:proofErr w:type="spellStart"/>
            <w:r w:rsidRPr="00B210EB">
              <w:rPr>
                <w:sz w:val="22"/>
                <w:szCs w:val="22"/>
              </w:rPr>
              <w:t>loc</w:t>
            </w:r>
            <w:proofErr w:type="spellEnd"/>
            <w:r w:rsidRPr="00B210EB">
              <w:rPr>
                <w:sz w:val="22"/>
                <w:szCs w:val="22"/>
              </w:rPr>
              <w:t>(</w:t>
            </w:r>
            <w:proofErr w:type="gramStart"/>
            <w:r w:rsidRPr="00B210EB">
              <w:rPr>
                <w:sz w:val="22"/>
                <w:szCs w:val="22"/>
              </w:rPr>
              <w:t>D,L</w:t>
            </w:r>
            <w:proofErr w:type="gramEnd"/>
            <w:r w:rsidRPr="00B210EB">
              <w:rPr>
                <w:sz w:val="22"/>
                <w:szCs w:val="22"/>
              </w:rPr>
              <w:t>2)</w:t>
            </w:r>
          </w:p>
          <w:p w14:paraId="67EF7A69"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Subtask</w:t>
            </w:r>
            <w:proofErr w:type="spellEnd"/>
            <w:r w:rsidRPr="00B210EB">
              <w:rPr>
                <w:sz w:val="22"/>
                <w:szCs w:val="22"/>
              </w:rPr>
              <w:t xml:space="preserve"> 4 : Déposer le colis C</w:t>
            </w:r>
          </w:p>
          <w:p w14:paraId="6937FC5D"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Action : </w:t>
            </w:r>
            <w:proofErr w:type="spellStart"/>
            <w:r w:rsidRPr="00B210EB">
              <w:rPr>
                <w:sz w:val="22"/>
                <w:szCs w:val="22"/>
              </w:rPr>
              <w:t>deliver</w:t>
            </w:r>
            <w:proofErr w:type="spellEnd"/>
            <w:r w:rsidRPr="00B210EB">
              <w:rPr>
                <w:sz w:val="22"/>
                <w:szCs w:val="22"/>
              </w:rPr>
              <w:t>(</w:t>
            </w:r>
            <w:proofErr w:type="gramStart"/>
            <w:r w:rsidRPr="00B210EB">
              <w:rPr>
                <w:sz w:val="22"/>
                <w:szCs w:val="22"/>
              </w:rPr>
              <w:t>D,C</w:t>
            </w:r>
            <w:proofErr w:type="gramEnd"/>
            <w:r w:rsidRPr="00B210EB">
              <w:rPr>
                <w:sz w:val="22"/>
                <w:szCs w:val="22"/>
              </w:rPr>
              <w:t>,L2)</w:t>
            </w:r>
          </w:p>
          <w:p w14:paraId="23D95D0B" w14:textId="77777777" w:rsidR="00B210EB" w:rsidRPr="00B210EB" w:rsidRDefault="00B210EB" w:rsidP="00B210EB">
            <w:pPr>
              <w:pStyle w:val="Pieddepage"/>
              <w:tabs>
                <w:tab w:val="center" w:pos="709"/>
              </w:tabs>
              <w:spacing w:before="60"/>
              <w:jc w:val="both"/>
              <w:rPr>
                <w:sz w:val="22"/>
                <w:szCs w:val="22"/>
              </w:rPr>
            </w:pPr>
            <w:r w:rsidRPr="00B210EB">
              <w:rPr>
                <w:sz w:val="22"/>
                <w:szCs w:val="22"/>
              </w:rPr>
              <w:t xml:space="preserve">                    </w:t>
            </w:r>
            <w:proofErr w:type="spellStart"/>
            <w:r w:rsidRPr="00B210EB">
              <w:rPr>
                <w:sz w:val="22"/>
                <w:szCs w:val="22"/>
              </w:rPr>
              <w:t>Precond</w:t>
            </w:r>
            <w:proofErr w:type="spellEnd"/>
            <w:r w:rsidRPr="00B210EB">
              <w:rPr>
                <w:sz w:val="22"/>
                <w:szCs w:val="22"/>
              </w:rPr>
              <w:t xml:space="preserve"> : has(</w:t>
            </w:r>
            <w:proofErr w:type="gramStart"/>
            <w:r w:rsidRPr="00B210EB">
              <w:rPr>
                <w:sz w:val="22"/>
                <w:szCs w:val="22"/>
              </w:rPr>
              <w:t>D,C</w:t>
            </w:r>
            <w:proofErr w:type="gramEnd"/>
            <w:r w:rsidRPr="00B210EB">
              <w:rPr>
                <w:sz w:val="22"/>
                <w:szCs w:val="22"/>
              </w:rPr>
              <w:t xml:space="preserve">) ^ </w:t>
            </w:r>
            <w:proofErr w:type="spellStart"/>
            <w:r w:rsidRPr="00B210EB">
              <w:rPr>
                <w:sz w:val="22"/>
                <w:szCs w:val="22"/>
              </w:rPr>
              <w:t>loc</w:t>
            </w:r>
            <w:proofErr w:type="spellEnd"/>
            <w:r w:rsidRPr="00B210EB">
              <w:rPr>
                <w:sz w:val="22"/>
                <w:szCs w:val="22"/>
              </w:rPr>
              <w:t>(D,L2)</w:t>
            </w:r>
          </w:p>
          <w:p w14:paraId="3A310490" w14:textId="64D33FFE" w:rsidR="00B95D72" w:rsidRPr="00B95D72" w:rsidRDefault="00B210EB" w:rsidP="00B210EB">
            <w:pPr>
              <w:pStyle w:val="Pieddepage"/>
              <w:tabs>
                <w:tab w:val="clear" w:pos="4320"/>
                <w:tab w:val="center" w:pos="709"/>
              </w:tabs>
              <w:spacing w:before="60"/>
              <w:jc w:val="both"/>
              <w:rPr>
                <w:sz w:val="22"/>
                <w:szCs w:val="22"/>
              </w:rPr>
            </w:pPr>
            <w:r w:rsidRPr="00B210EB">
              <w:rPr>
                <w:sz w:val="22"/>
                <w:szCs w:val="22"/>
              </w:rPr>
              <w:t xml:space="preserve">                    </w:t>
            </w:r>
            <w:proofErr w:type="spellStart"/>
            <w:r w:rsidRPr="00B210EB">
              <w:rPr>
                <w:sz w:val="22"/>
                <w:szCs w:val="22"/>
              </w:rPr>
              <w:t>Effects</w:t>
            </w:r>
            <w:proofErr w:type="spellEnd"/>
            <w:r w:rsidRPr="00B210EB">
              <w:rPr>
                <w:sz w:val="22"/>
                <w:szCs w:val="22"/>
              </w:rPr>
              <w:t xml:space="preserve"> : not has(</w:t>
            </w:r>
            <w:proofErr w:type="gramStart"/>
            <w:r w:rsidRPr="00B210EB">
              <w:rPr>
                <w:sz w:val="22"/>
                <w:szCs w:val="22"/>
              </w:rPr>
              <w:t>D,C</w:t>
            </w:r>
            <w:proofErr w:type="gramEnd"/>
            <w:r w:rsidRPr="00B210EB">
              <w:rPr>
                <w:sz w:val="22"/>
                <w:szCs w:val="22"/>
              </w:rPr>
              <w:t xml:space="preserve">) ^ </w:t>
            </w:r>
            <w:proofErr w:type="spellStart"/>
            <w:r w:rsidRPr="00B210EB">
              <w:rPr>
                <w:sz w:val="22"/>
                <w:szCs w:val="22"/>
              </w:rPr>
              <w:t>loc</w:t>
            </w:r>
            <w:proofErr w:type="spellEnd"/>
            <w:r w:rsidRPr="00B210EB">
              <w:rPr>
                <w:sz w:val="22"/>
                <w:szCs w:val="22"/>
              </w:rPr>
              <w:t>(C,L2)</w:t>
            </w:r>
          </w:p>
          <w:p w14:paraId="1BA5869D" w14:textId="66345F84" w:rsidR="6C479D8F" w:rsidRDefault="6C479D8F" w:rsidP="6C479D8F">
            <w:pPr>
              <w:pStyle w:val="Pieddepage"/>
              <w:tabs>
                <w:tab w:val="clear" w:pos="4320"/>
                <w:tab w:val="clear" w:pos="8640"/>
                <w:tab w:val="right" w:pos="323"/>
              </w:tabs>
              <w:spacing w:before="60"/>
              <w:ind w:left="323"/>
              <w:jc w:val="both"/>
              <w:rPr>
                <w:sz w:val="22"/>
                <w:szCs w:val="22"/>
              </w:rPr>
            </w:pPr>
          </w:p>
          <w:p w14:paraId="4DB13C79" w14:textId="77C27505" w:rsidR="00C12151" w:rsidRDefault="00217E4E" w:rsidP="00217E4E">
            <w:pPr>
              <w:pStyle w:val="Pieddepage"/>
              <w:tabs>
                <w:tab w:val="clear" w:pos="4320"/>
                <w:tab w:val="clear" w:pos="8640"/>
                <w:tab w:val="right" w:pos="323"/>
              </w:tabs>
              <w:spacing w:before="60"/>
              <w:jc w:val="both"/>
            </w:pPr>
            <w:r>
              <w:t xml:space="preserve">La tâche associée à notre domaine </w:t>
            </w:r>
            <w:proofErr w:type="gramStart"/>
            <w:r>
              <w:t>peut-être</w:t>
            </w:r>
            <w:proofErr w:type="gramEnd"/>
            <w:r>
              <w:t xml:space="preserve"> décomposée en 4 sous-tâches ordonnées : </w:t>
            </w:r>
          </w:p>
          <w:p w14:paraId="7A1043DD" w14:textId="41CE2B8C" w:rsidR="00217E4E" w:rsidRDefault="00217E4E" w:rsidP="00217E4E">
            <w:pPr>
              <w:pStyle w:val="Pieddepage"/>
              <w:numPr>
                <w:ilvl w:val="0"/>
                <w:numId w:val="25"/>
              </w:numPr>
              <w:tabs>
                <w:tab w:val="clear" w:pos="4320"/>
                <w:tab w:val="clear" w:pos="8640"/>
                <w:tab w:val="right" w:pos="323"/>
              </w:tabs>
              <w:spacing w:before="60"/>
              <w:jc w:val="both"/>
            </w:pPr>
            <w:r>
              <w:t>Aller à L1</w:t>
            </w:r>
          </w:p>
          <w:p w14:paraId="65A3057C" w14:textId="483F8FD0" w:rsidR="00217E4E" w:rsidRDefault="00217E4E" w:rsidP="00217E4E">
            <w:pPr>
              <w:pStyle w:val="Pieddepage"/>
              <w:numPr>
                <w:ilvl w:val="0"/>
                <w:numId w:val="25"/>
              </w:numPr>
              <w:tabs>
                <w:tab w:val="clear" w:pos="4320"/>
                <w:tab w:val="clear" w:pos="8640"/>
                <w:tab w:val="right" w:pos="323"/>
              </w:tabs>
              <w:spacing w:before="60"/>
              <w:jc w:val="both"/>
            </w:pPr>
            <w:r>
              <w:t>Récupérer le colis C</w:t>
            </w:r>
          </w:p>
          <w:p w14:paraId="5CED60F8" w14:textId="497D05BD" w:rsidR="00217E4E" w:rsidRDefault="00217E4E" w:rsidP="00217E4E">
            <w:pPr>
              <w:pStyle w:val="Pieddepage"/>
              <w:numPr>
                <w:ilvl w:val="0"/>
                <w:numId w:val="25"/>
              </w:numPr>
              <w:tabs>
                <w:tab w:val="clear" w:pos="4320"/>
                <w:tab w:val="clear" w:pos="8640"/>
                <w:tab w:val="right" w:pos="323"/>
              </w:tabs>
              <w:spacing w:before="60"/>
              <w:jc w:val="both"/>
            </w:pPr>
            <w:r>
              <w:t>Aller à L2</w:t>
            </w:r>
          </w:p>
          <w:p w14:paraId="6130891E" w14:textId="195CDD03" w:rsidR="00217E4E" w:rsidRPr="00217E4E" w:rsidRDefault="00217E4E" w:rsidP="00217E4E">
            <w:pPr>
              <w:pStyle w:val="Pieddepage"/>
              <w:numPr>
                <w:ilvl w:val="0"/>
                <w:numId w:val="25"/>
              </w:numPr>
              <w:tabs>
                <w:tab w:val="clear" w:pos="4320"/>
                <w:tab w:val="clear" w:pos="8640"/>
                <w:tab w:val="right" w:pos="323"/>
              </w:tabs>
              <w:spacing w:before="60"/>
              <w:jc w:val="both"/>
              <w:rPr>
                <w:sz w:val="22"/>
                <w:szCs w:val="22"/>
              </w:rPr>
            </w:pPr>
            <w:r>
              <w:t>Déposer le colis C</w:t>
            </w:r>
          </w:p>
          <w:p w14:paraId="1A976F6B" w14:textId="3E9A1F9B" w:rsidR="00217E4E" w:rsidRDefault="00217E4E" w:rsidP="00217E4E">
            <w:pPr>
              <w:pStyle w:val="Pieddepage"/>
              <w:tabs>
                <w:tab w:val="clear" w:pos="4320"/>
                <w:tab w:val="clear" w:pos="8640"/>
                <w:tab w:val="right" w:pos="323"/>
              </w:tabs>
              <w:spacing w:before="60"/>
              <w:jc w:val="both"/>
            </w:pPr>
          </w:p>
          <w:p w14:paraId="39BB5EF1" w14:textId="45BDEE20" w:rsidR="00217E4E" w:rsidRDefault="00217E4E" w:rsidP="00217E4E">
            <w:pPr>
              <w:pStyle w:val="Pieddepage"/>
              <w:tabs>
                <w:tab w:val="clear" w:pos="4320"/>
                <w:tab w:val="clear" w:pos="8640"/>
                <w:tab w:val="right" w:pos="323"/>
              </w:tabs>
              <w:spacing w:before="60"/>
              <w:jc w:val="both"/>
            </w:pPr>
            <w:r>
              <w:t xml:space="preserve">Chacune de ces sous-tâches </w:t>
            </w:r>
            <w:r w:rsidR="002E25DE">
              <w:t xml:space="preserve">contient une action primitive : </w:t>
            </w:r>
          </w:p>
          <w:p w14:paraId="2265188B" w14:textId="39A1116F" w:rsidR="002E25DE" w:rsidRDefault="002E25DE" w:rsidP="002E25DE">
            <w:pPr>
              <w:pStyle w:val="Pieddepage"/>
              <w:numPr>
                <w:ilvl w:val="1"/>
                <w:numId w:val="23"/>
              </w:numPr>
              <w:tabs>
                <w:tab w:val="clear" w:pos="4320"/>
                <w:tab w:val="clear" w:pos="8640"/>
                <w:tab w:val="right" w:pos="323"/>
              </w:tabs>
              <w:spacing w:before="60"/>
              <w:jc w:val="both"/>
            </w:pPr>
            <w:proofErr w:type="gramStart"/>
            <w:r>
              <w:t>pickup</w:t>
            </w:r>
            <w:proofErr w:type="gramEnd"/>
          </w:p>
          <w:p w14:paraId="5CCFB0CA" w14:textId="7326A6D6" w:rsidR="002E25DE" w:rsidRDefault="002E25DE" w:rsidP="002E25DE">
            <w:pPr>
              <w:pStyle w:val="Pieddepage"/>
              <w:numPr>
                <w:ilvl w:val="1"/>
                <w:numId w:val="23"/>
              </w:numPr>
              <w:tabs>
                <w:tab w:val="clear" w:pos="4320"/>
                <w:tab w:val="clear" w:pos="8640"/>
                <w:tab w:val="right" w:pos="323"/>
              </w:tabs>
              <w:spacing w:before="60"/>
              <w:jc w:val="both"/>
            </w:pPr>
            <w:proofErr w:type="spellStart"/>
            <w:proofErr w:type="gramStart"/>
            <w:r>
              <w:t>fly</w:t>
            </w:r>
            <w:proofErr w:type="spellEnd"/>
            <w:proofErr w:type="gramEnd"/>
          </w:p>
          <w:p w14:paraId="32A1CB48" w14:textId="54663B52" w:rsidR="002E25DE" w:rsidRPr="002E25DE" w:rsidRDefault="002E25DE" w:rsidP="002E25DE">
            <w:pPr>
              <w:pStyle w:val="Pieddepage"/>
              <w:numPr>
                <w:ilvl w:val="1"/>
                <w:numId w:val="23"/>
              </w:numPr>
              <w:tabs>
                <w:tab w:val="clear" w:pos="4320"/>
                <w:tab w:val="clear" w:pos="8640"/>
                <w:tab w:val="right" w:pos="323"/>
              </w:tabs>
              <w:spacing w:before="60"/>
              <w:jc w:val="both"/>
              <w:rPr>
                <w:sz w:val="22"/>
                <w:szCs w:val="22"/>
              </w:rPr>
            </w:pPr>
            <w:proofErr w:type="spellStart"/>
            <w:proofErr w:type="gramStart"/>
            <w:r>
              <w:t>deliver</w:t>
            </w:r>
            <w:proofErr w:type="spellEnd"/>
            <w:proofErr w:type="gramEnd"/>
          </w:p>
        </w:tc>
      </w:tr>
    </w:tbl>
    <w:p w14:paraId="210FC734" w14:textId="77777777" w:rsidR="002E25DE" w:rsidRDefault="002E25DE" w:rsidP="009F3C6E">
      <w:pPr>
        <w:pStyle w:val="Pieddepage"/>
        <w:tabs>
          <w:tab w:val="clear" w:pos="4320"/>
          <w:tab w:val="center" w:pos="1080"/>
        </w:tabs>
        <w:spacing w:before="120"/>
        <w:jc w:val="both"/>
        <w:rPr>
          <w:b/>
          <w:color w:val="333399"/>
          <w:sz w:val="22"/>
          <w:szCs w:val="22"/>
        </w:rPr>
      </w:pPr>
    </w:p>
    <w:p w14:paraId="1388AA8D" w14:textId="77777777" w:rsidR="002E25DE" w:rsidRDefault="002E25DE" w:rsidP="009F3C6E">
      <w:pPr>
        <w:pStyle w:val="Pieddepage"/>
        <w:tabs>
          <w:tab w:val="clear" w:pos="4320"/>
          <w:tab w:val="center" w:pos="1080"/>
        </w:tabs>
        <w:spacing w:before="120"/>
        <w:jc w:val="both"/>
        <w:rPr>
          <w:b/>
          <w:color w:val="333399"/>
          <w:sz w:val="22"/>
          <w:szCs w:val="22"/>
        </w:rPr>
      </w:pPr>
    </w:p>
    <w:p w14:paraId="6BDB3FB3" w14:textId="7559DD38" w:rsidR="009F3C6E" w:rsidRPr="0038251B" w:rsidRDefault="009F3C6E" w:rsidP="009F3C6E">
      <w:pPr>
        <w:pStyle w:val="Pieddepage"/>
        <w:tabs>
          <w:tab w:val="clear" w:pos="4320"/>
          <w:tab w:val="center" w:pos="1080"/>
        </w:tabs>
        <w:spacing w:before="120"/>
        <w:jc w:val="both"/>
        <w:rPr>
          <w:sz w:val="22"/>
          <w:szCs w:val="22"/>
        </w:rPr>
      </w:pPr>
      <w:r w:rsidRPr="0038251B">
        <w:rPr>
          <w:b/>
          <w:color w:val="333399"/>
          <w:sz w:val="22"/>
          <w:szCs w:val="22"/>
        </w:rPr>
        <w:lastRenderedPageBreak/>
        <w:t xml:space="preserve">Question </w:t>
      </w:r>
      <w:r w:rsidR="00DC6FA2">
        <w:rPr>
          <w:b/>
          <w:color w:val="333399"/>
          <w:sz w:val="22"/>
          <w:szCs w:val="22"/>
        </w:rPr>
        <w:t>4</w:t>
      </w:r>
      <w:r w:rsidR="00DC6FA2" w:rsidRPr="0038251B">
        <w:rPr>
          <w:b/>
          <w:color w:val="333399"/>
          <w:sz w:val="22"/>
          <w:szCs w:val="22"/>
        </w:rPr>
        <w:t xml:space="preserve"> </w:t>
      </w:r>
      <w:r w:rsidRPr="0038251B">
        <w:rPr>
          <w:b/>
          <w:color w:val="333399"/>
          <w:sz w:val="22"/>
          <w:szCs w:val="22"/>
        </w:rPr>
        <w:t>(</w:t>
      </w:r>
      <w:r w:rsidR="003E4E34">
        <w:rPr>
          <w:b/>
          <w:color w:val="333399"/>
          <w:sz w:val="22"/>
          <w:szCs w:val="22"/>
        </w:rPr>
        <w:t>6</w:t>
      </w:r>
      <w:r w:rsidR="00DC6FA2" w:rsidRPr="0038251B">
        <w:rPr>
          <w:b/>
          <w:color w:val="333399"/>
          <w:sz w:val="22"/>
          <w:szCs w:val="22"/>
        </w:rPr>
        <w:t xml:space="preserve"> </w:t>
      </w:r>
      <w:r w:rsidRPr="0038251B">
        <w:rPr>
          <w:b/>
          <w:color w:val="333399"/>
          <w:sz w:val="22"/>
          <w:szCs w:val="22"/>
        </w:rPr>
        <w:t>points) – Planification de trajectoire</w:t>
      </w:r>
    </w:p>
    <w:p w14:paraId="55279CD4" w14:textId="31BC0071" w:rsidR="009F3C6E" w:rsidRPr="0038251B" w:rsidRDefault="007B34A3" w:rsidP="009F3C6E">
      <w:pPr>
        <w:pStyle w:val="Pieddepage"/>
        <w:tabs>
          <w:tab w:val="clear" w:pos="4320"/>
          <w:tab w:val="clear" w:pos="8640"/>
          <w:tab w:val="left" w:pos="2340"/>
        </w:tabs>
        <w:spacing w:before="120"/>
        <w:jc w:val="both"/>
        <w:rPr>
          <w:sz w:val="22"/>
          <w:szCs w:val="22"/>
        </w:rPr>
      </w:pPr>
      <w:r w:rsidRPr="0038251B">
        <w:rPr>
          <w:sz w:val="22"/>
          <w:szCs w:val="22"/>
        </w:rPr>
        <w:t xml:space="preserve">Le drone devra pouvoir éviter des obstacles (arbres, lignes de transport </w:t>
      </w:r>
      <w:r w:rsidR="00DC6FA2" w:rsidRPr="0038251B">
        <w:rPr>
          <w:sz w:val="22"/>
          <w:szCs w:val="22"/>
        </w:rPr>
        <w:t>d’électri</w:t>
      </w:r>
      <w:r w:rsidR="00DC6FA2">
        <w:rPr>
          <w:sz w:val="22"/>
          <w:szCs w:val="22"/>
        </w:rPr>
        <w:t>cité</w:t>
      </w:r>
      <w:r w:rsidRPr="0038251B">
        <w:rPr>
          <w:sz w:val="22"/>
          <w:szCs w:val="22"/>
        </w:rPr>
        <w:t xml:space="preserve">, bâtiments en hauteur). </w:t>
      </w:r>
    </w:p>
    <w:p w14:paraId="6BB852F2" w14:textId="7A3397E6" w:rsidR="007B34A3" w:rsidRPr="0038251B" w:rsidRDefault="007B34A3" w:rsidP="007B34A3">
      <w:pPr>
        <w:pStyle w:val="Pieddepage"/>
        <w:numPr>
          <w:ilvl w:val="0"/>
          <w:numId w:val="10"/>
        </w:numPr>
        <w:tabs>
          <w:tab w:val="clear" w:pos="4320"/>
          <w:tab w:val="center" w:pos="322"/>
        </w:tabs>
        <w:snapToGrid w:val="0"/>
        <w:spacing w:before="120"/>
        <w:ind w:left="322" w:hanging="218"/>
        <w:jc w:val="both"/>
        <w:rPr>
          <w:sz w:val="22"/>
          <w:szCs w:val="22"/>
        </w:rPr>
      </w:pPr>
      <w:r w:rsidRPr="0038251B">
        <w:rPr>
          <w:sz w:val="22"/>
          <w:szCs w:val="22"/>
        </w:rPr>
        <w:t>(</w:t>
      </w:r>
      <w:r w:rsidR="003E4E34">
        <w:rPr>
          <w:sz w:val="22"/>
          <w:szCs w:val="22"/>
        </w:rPr>
        <w:t>3</w:t>
      </w:r>
      <w:r w:rsidRPr="0038251B">
        <w:rPr>
          <w:sz w:val="22"/>
          <w:szCs w:val="22"/>
        </w:rPr>
        <w:t xml:space="preserve"> points) En moins de </w:t>
      </w:r>
      <w:r w:rsidR="0030444F">
        <w:rPr>
          <w:sz w:val="22"/>
          <w:szCs w:val="22"/>
        </w:rPr>
        <w:t>200</w:t>
      </w:r>
      <w:r w:rsidRPr="0038251B">
        <w:rPr>
          <w:sz w:val="22"/>
          <w:szCs w:val="22"/>
        </w:rPr>
        <w:t xml:space="preserve"> mots, expliquez clairement l’algorithme de planification de déplacements que vous utiliseriez (le nom de l’algorithme, ses entrées</w:t>
      </w:r>
      <w:r w:rsidR="00DC6FA2">
        <w:rPr>
          <w:sz w:val="22"/>
          <w:szCs w:val="22"/>
        </w:rPr>
        <w:t xml:space="preserve"> et</w:t>
      </w:r>
      <w:r w:rsidRPr="0038251B">
        <w:rPr>
          <w:sz w:val="22"/>
          <w:szCs w:val="22"/>
        </w:rPr>
        <w:t xml:space="preserve"> sorties, ses modèles et paramètres) </w:t>
      </w:r>
      <w:r w:rsidRPr="0038251B">
        <w:rPr>
          <w:sz w:val="22"/>
          <w:szCs w:val="22"/>
          <w:u w:val="single"/>
        </w:rPr>
        <w:t>et</w:t>
      </w:r>
      <w:r w:rsidRPr="0038251B">
        <w:rPr>
          <w:sz w:val="22"/>
          <w:szCs w:val="22"/>
        </w:rPr>
        <w:t xml:space="preserve"> justifiez </w:t>
      </w:r>
      <w:r w:rsidR="00DC6FA2">
        <w:rPr>
          <w:sz w:val="22"/>
          <w:szCs w:val="22"/>
        </w:rPr>
        <w:t>votre</w:t>
      </w:r>
      <w:r w:rsidR="00DC6FA2" w:rsidRPr="0038251B">
        <w:rPr>
          <w:sz w:val="22"/>
          <w:szCs w:val="22"/>
        </w:rPr>
        <w:t xml:space="preserve"> </w:t>
      </w:r>
      <w:r w:rsidRPr="0038251B">
        <w:rPr>
          <w:sz w:val="22"/>
          <w:szCs w:val="22"/>
        </w:rPr>
        <w:t>choix par rapport à deux autres alternatives</w:t>
      </w:r>
      <w:r w:rsidR="00DC6FA2">
        <w:rPr>
          <w:sz w:val="22"/>
          <w:szCs w:val="22"/>
        </w:rPr>
        <w:t>,</w:t>
      </w:r>
      <w:r w:rsidRPr="0038251B">
        <w:rPr>
          <w:sz w:val="22"/>
          <w:szCs w:val="22"/>
        </w:rPr>
        <w:t xml:space="preserve"> qui seraient</w:t>
      </w:r>
      <w:r w:rsidR="00DC6FA2">
        <w:rPr>
          <w:sz w:val="22"/>
          <w:szCs w:val="22"/>
        </w:rPr>
        <w:t>,</w:t>
      </w:r>
      <w:r w:rsidRPr="0038251B">
        <w:rPr>
          <w:sz w:val="22"/>
          <w:szCs w:val="22"/>
        </w:rPr>
        <w:t xml:space="preserve"> dans l’ordre de préférence</w:t>
      </w:r>
      <w:r w:rsidR="00DC6FA2">
        <w:rPr>
          <w:sz w:val="22"/>
          <w:szCs w:val="22"/>
        </w:rPr>
        <w:t>,</w:t>
      </w:r>
      <w:r w:rsidRPr="0038251B">
        <w:rPr>
          <w:sz w:val="22"/>
          <w:szCs w:val="22"/>
        </w:rPr>
        <w:t xml:space="preserve"> les plus pertinentes.</w:t>
      </w:r>
    </w:p>
    <w:p w14:paraId="1952F744" w14:textId="77777777" w:rsidR="007B34A3" w:rsidRPr="0038251B" w:rsidRDefault="007B34A3" w:rsidP="009F3C6E">
      <w:pPr>
        <w:pStyle w:val="Pieddepage"/>
        <w:tabs>
          <w:tab w:val="clear" w:pos="4320"/>
          <w:tab w:val="clear" w:pos="8640"/>
          <w:tab w:val="left" w:pos="2340"/>
        </w:tabs>
        <w:spacing w:before="120"/>
        <w:jc w:val="both"/>
        <w:rPr>
          <w:sz w:val="22"/>
          <w:szCs w:val="22"/>
        </w:rPr>
      </w:pPr>
    </w:p>
    <w:tbl>
      <w:tblPr>
        <w:tblW w:w="10046" w:type="dxa"/>
        <w:tblInd w:w="245" w:type="dxa"/>
        <w:tblLayout w:type="fixed"/>
        <w:tblLook w:val="0000" w:firstRow="0" w:lastRow="0" w:firstColumn="0" w:lastColumn="0" w:noHBand="0" w:noVBand="0"/>
      </w:tblPr>
      <w:tblGrid>
        <w:gridCol w:w="10046"/>
      </w:tblGrid>
      <w:tr w:rsidR="007B34A3" w:rsidRPr="0038251B" w14:paraId="0418D48A" w14:textId="77777777" w:rsidTr="6C479D8F">
        <w:trPr>
          <w:trHeight w:val="2518"/>
        </w:trPr>
        <w:tc>
          <w:tcPr>
            <w:tcW w:w="100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EDFF75" w14:textId="6D177E31" w:rsidR="000B5E06" w:rsidRDefault="00965395" w:rsidP="000B5E06">
            <w:pPr>
              <w:pStyle w:val="Pieddepage"/>
              <w:tabs>
                <w:tab w:val="center" w:pos="1080"/>
              </w:tabs>
              <w:snapToGrid w:val="0"/>
              <w:spacing w:before="120"/>
              <w:jc w:val="both"/>
              <w:rPr>
                <w:sz w:val="22"/>
                <w:szCs w:val="22"/>
              </w:rPr>
            </w:pPr>
            <w:r>
              <w:rPr>
                <w:sz w:val="22"/>
                <w:szCs w:val="22"/>
              </w:rPr>
              <w:t xml:space="preserve">Au vu de notre environnement très complexe, notre drone se doit être capable d’éviter les collisions et de naviguer intelligemment. </w:t>
            </w:r>
            <w:r w:rsidR="000B5E06">
              <w:rPr>
                <w:sz w:val="22"/>
                <w:szCs w:val="22"/>
              </w:rPr>
              <w:t xml:space="preserve">Pour cela, je propose </w:t>
            </w:r>
            <w:r w:rsidR="000B5E06" w:rsidRPr="000B5E06">
              <w:rPr>
                <w:sz w:val="22"/>
                <w:szCs w:val="22"/>
              </w:rPr>
              <w:t>RDT+</w:t>
            </w:r>
            <w:r w:rsidR="000B5E06">
              <w:rPr>
                <w:sz w:val="22"/>
                <w:szCs w:val="22"/>
              </w:rPr>
              <w:t xml:space="preserve"> (</w:t>
            </w:r>
            <w:r w:rsidR="006753F0" w:rsidRPr="006753F0">
              <w:rPr>
                <w:sz w:val="22"/>
                <w:szCs w:val="22"/>
              </w:rPr>
              <w:t xml:space="preserve">A </w:t>
            </w:r>
            <w:proofErr w:type="spellStart"/>
            <w:r w:rsidR="006753F0" w:rsidRPr="006753F0">
              <w:rPr>
                <w:sz w:val="22"/>
                <w:szCs w:val="22"/>
              </w:rPr>
              <w:t>Parameter</w:t>
            </w:r>
            <w:proofErr w:type="spellEnd"/>
            <w:r w:rsidR="006753F0" w:rsidRPr="006753F0">
              <w:rPr>
                <w:sz w:val="22"/>
                <w:szCs w:val="22"/>
              </w:rPr>
              <w:t xml:space="preserve">-free </w:t>
            </w:r>
            <w:proofErr w:type="spellStart"/>
            <w:r w:rsidR="006753F0" w:rsidRPr="006753F0">
              <w:rPr>
                <w:sz w:val="22"/>
                <w:szCs w:val="22"/>
              </w:rPr>
              <w:t>Algorithm</w:t>
            </w:r>
            <w:proofErr w:type="spellEnd"/>
            <w:r w:rsidR="006753F0" w:rsidRPr="006753F0">
              <w:rPr>
                <w:sz w:val="22"/>
                <w:szCs w:val="22"/>
              </w:rPr>
              <w:t xml:space="preserve"> for Exact Motion Planning</w:t>
            </w:r>
            <w:r w:rsidR="006753F0">
              <w:rPr>
                <w:sz w:val="22"/>
                <w:szCs w:val="22"/>
              </w:rPr>
              <w:t xml:space="preserve">, </w:t>
            </w:r>
            <w:r w:rsidR="000B5E06" w:rsidRPr="000B5E06">
              <w:rPr>
                <w:sz w:val="22"/>
                <w:szCs w:val="22"/>
              </w:rPr>
              <w:t xml:space="preserve">Nikolaus </w:t>
            </w:r>
            <w:proofErr w:type="spellStart"/>
            <w:r w:rsidR="000B5E06" w:rsidRPr="000B5E06">
              <w:rPr>
                <w:sz w:val="22"/>
                <w:szCs w:val="22"/>
              </w:rPr>
              <w:t>Vahrenkamp</w:t>
            </w:r>
            <w:proofErr w:type="spellEnd"/>
            <w:r w:rsidR="000B5E06">
              <w:rPr>
                <w:sz w:val="22"/>
                <w:szCs w:val="22"/>
              </w:rPr>
              <w:t xml:space="preserve"> et al, 2011), un algorithme de planification de mouvement se basant sur l’</w:t>
            </w:r>
            <w:proofErr w:type="spellStart"/>
            <w:r w:rsidR="000B5E06">
              <w:rPr>
                <w:sz w:val="22"/>
                <w:szCs w:val="22"/>
              </w:rPr>
              <w:t>agorithme</w:t>
            </w:r>
            <w:proofErr w:type="spellEnd"/>
            <w:r w:rsidR="000B5E06">
              <w:rPr>
                <w:sz w:val="22"/>
                <w:szCs w:val="22"/>
              </w:rPr>
              <w:t xml:space="preserve"> RDT (</w:t>
            </w:r>
            <w:proofErr w:type="spellStart"/>
            <w:r w:rsidR="000B5E06" w:rsidRPr="000B5E06">
              <w:rPr>
                <w:sz w:val="22"/>
                <w:szCs w:val="22"/>
              </w:rPr>
              <w:t>Rapidly</w:t>
            </w:r>
            <w:r w:rsidR="000B5E06">
              <w:rPr>
                <w:sz w:val="22"/>
                <w:szCs w:val="22"/>
              </w:rPr>
              <w:t>-</w:t>
            </w:r>
            <w:r w:rsidR="000B5E06" w:rsidRPr="000B5E06">
              <w:rPr>
                <w:sz w:val="22"/>
                <w:szCs w:val="22"/>
              </w:rPr>
              <w:t>exploring</w:t>
            </w:r>
            <w:proofErr w:type="spellEnd"/>
            <w:r w:rsidR="000B5E06" w:rsidRPr="000B5E06">
              <w:rPr>
                <w:sz w:val="22"/>
                <w:szCs w:val="22"/>
              </w:rPr>
              <w:t xml:space="preserve"> Dense </w:t>
            </w:r>
            <w:proofErr w:type="spellStart"/>
            <w:r w:rsidR="000B5E06" w:rsidRPr="000B5E06">
              <w:rPr>
                <w:sz w:val="22"/>
                <w:szCs w:val="22"/>
              </w:rPr>
              <w:t>Tree</w:t>
            </w:r>
            <w:proofErr w:type="spellEnd"/>
            <w:r w:rsidR="000B5E06">
              <w:rPr>
                <w:sz w:val="22"/>
                <w:szCs w:val="22"/>
              </w:rPr>
              <w:t xml:space="preserve">). </w:t>
            </w:r>
            <w:r w:rsidR="000B5E06" w:rsidRPr="000B5E06">
              <w:rPr>
                <w:sz w:val="22"/>
                <w:szCs w:val="22"/>
              </w:rPr>
              <w:t xml:space="preserve">Avec RDT+, les paramètres de détection des collisions d'un arbre dense à exploration rapide sont automatiquement ajustés jusqu'à ce qu'une solution exacte puisse être trouvée. Pour une planification efficace, des routines discrètes de détection des collisions sont utilisées dans le planificateur RDT et, en vérifiant les résultats avec des méthodes exactes de détection des collisions, RDT+ permet de calculer des mouvements qui sont garantis sans collision. </w:t>
            </w:r>
            <w:r w:rsidR="000B5E06">
              <w:rPr>
                <w:sz w:val="22"/>
                <w:szCs w:val="22"/>
              </w:rPr>
              <w:t xml:space="preserve">En sortie, nous obtenons un plan de mouvement pour le drone. </w:t>
            </w:r>
          </w:p>
          <w:p w14:paraId="7D7EFE0A" w14:textId="3951135D" w:rsidR="006753F0" w:rsidRDefault="000B5E06" w:rsidP="000B5E06">
            <w:pPr>
              <w:pStyle w:val="Pieddepage"/>
              <w:tabs>
                <w:tab w:val="center" w:pos="1080"/>
              </w:tabs>
              <w:snapToGrid w:val="0"/>
              <w:spacing w:before="120"/>
              <w:jc w:val="both"/>
              <w:rPr>
                <w:sz w:val="22"/>
                <w:szCs w:val="22"/>
              </w:rPr>
            </w:pPr>
            <w:r>
              <w:rPr>
                <w:sz w:val="22"/>
                <w:szCs w:val="22"/>
              </w:rPr>
              <w:t xml:space="preserve">Logiquement, nous pouvons citer aussi RDT, cependant l’inconvénient avec celui-ci, c’est qu’il faut </w:t>
            </w:r>
            <w:r w:rsidR="006753F0">
              <w:rPr>
                <w:sz w:val="22"/>
                <w:szCs w:val="22"/>
              </w:rPr>
              <w:t xml:space="preserve">fournir les paramètres </w:t>
            </w:r>
            <w:r w:rsidR="006753F0" w:rsidRPr="000B5E06">
              <w:rPr>
                <w:sz w:val="22"/>
                <w:szCs w:val="22"/>
              </w:rPr>
              <w:t>de détection des collisions d'un arbre dense à exploration rapide</w:t>
            </w:r>
            <w:r w:rsidR="006753F0">
              <w:rPr>
                <w:sz w:val="22"/>
                <w:szCs w:val="22"/>
              </w:rPr>
              <w:t xml:space="preserve">. </w:t>
            </w:r>
          </w:p>
          <w:p w14:paraId="36FF8833" w14:textId="65473DD5" w:rsidR="0030444F" w:rsidRPr="0030444F" w:rsidRDefault="006753F0" w:rsidP="006753F0">
            <w:pPr>
              <w:pStyle w:val="Pieddepage"/>
              <w:tabs>
                <w:tab w:val="center" w:pos="1080"/>
              </w:tabs>
              <w:snapToGrid w:val="0"/>
              <w:spacing w:before="120"/>
              <w:jc w:val="both"/>
              <w:rPr>
                <w:sz w:val="22"/>
                <w:szCs w:val="22"/>
              </w:rPr>
            </w:pPr>
            <w:proofErr w:type="gramStart"/>
            <w:r>
              <w:rPr>
                <w:sz w:val="22"/>
                <w:szCs w:val="22"/>
              </w:rPr>
              <w:t>Finalement ,</w:t>
            </w:r>
            <w:proofErr w:type="gramEnd"/>
            <w:r>
              <w:rPr>
                <w:sz w:val="22"/>
                <w:szCs w:val="22"/>
              </w:rPr>
              <w:t xml:space="preserve"> il y a aussi l’algorithme A* permettant de rechercher un chemin entre deux points. Cependant, celui-ci est adapté pour un environnement statique et non dynamique. Il performera donc très mal dans notre cas d’étude. </w:t>
            </w:r>
          </w:p>
        </w:tc>
      </w:tr>
    </w:tbl>
    <w:p w14:paraId="479E549A" w14:textId="77777777" w:rsidR="007B34A3" w:rsidRPr="0038251B" w:rsidRDefault="007B34A3" w:rsidP="007B34A3">
      <w:pPr>
        <w:pStyle w:val="Pieddepage"/>
        <w:tabs>
          <w:tab w:val="clear" w:pos="4320"/>
          <w:tab w:val="clear" w:pos="8640"/>
          <w:tab w:val="left" w:pos="2340"/>
        </w:tabs>
        <w:spacing w:before="120"/>
        <w:rPr>
          <w:sz w:val="22"/>
          <w:szCs w:val="22"/>
        </w:rPr>
      </w:pPr>
    </w:p>
    <w:p w14:paraId="152A9B2E" w14:textId="6CAD9066" w:rsidR="007B34A3" w:rsidRPr="009252E9" w:rsidRDefault="007B34A3" w:rsidP="007B34A3">
      <w:pPr>
        <w:pStyle w:val="Pieddepage"/>
        <w:numPr>
          <w:ilvl w:val="0"/>
          <w:numId w:val="10"/>
        </w:numPr>
        <w:tabs>
          <w:tab w:val="clear" w:pos="4320"/>
          <w:tab w:val="center" w:pos="322"/>
        </w:tabs>
        <w:snapToGrid w:val="0"/>
        <w:spacing w:before="120"/>
        <w:ind w:left="322" w:hanging="218"/>
        <w:jc w:val="both"/>
        <w:rPr>
          <w:sz w:val="22"/>
          <w:szCs w:val="22"/>
        </w:rPr>
      </w:pPr>
      <w:r w:rsidRPr="0038251B">
        <w:rPr>
          <w:sz w:val="22"/>
          <w:szCs w:val="22"/>
        </w:rPr>
        <w:t>(</w:t>
      </w:r>
      <w:r w:rsidR="003E4E34">
        <w:rPr>
          <w:sz w:val="22"/>
          <w:szCs w:val="22"/>
        </w:rPr>
        <w:t>3</w:t>
      </w:r>
      <w:r w:rsidRPr="0038251B">
        <w:rPr>
          <w:sz w:val="22"/>
          <w:szCs w:val="22"/>
        </w:rPr>
        <w:t xml:space="preserve"> points) En moins de </w:t>
      </w:r>
      <w:r w:rsidR="00135056">
        <w:rPr>
          <w:sz w:val="22"/>
          <w:szCs w:val="22"/>
        </w:rPr>
        <w:t>1</w:t>
      </w:r>
      <w:r w:rsidR="003E4E34">
        <w:rPr>
          <w:sz w:val="22"/>
          <w:szCs w:val="22"/>
        </w:rPr>
        <w:t>5</w:t>
      </w:r>
      <w:r w:rsidR="00135056">
        <w:rPr>
          <w:sz w:val="22"/>
          <w:szCs w:val="22"/>
        </w:rPr>
        <w:t>0</w:t>
      </w:r>
      <w:r w:rsidRPr="0038251B">
        <w:rPr>
          <w:sz w:val="22"/>
          <w:szCs w:val="22"/>
        </w:rPr>
        <w:t xml:space="preserve"> mots</w:t>
      </w:r>
      <w:r w:rsidR="00DC6FA2">
        <w:rPr>
          <w:sz w:val="22"/>
          <w:szCs w:val="22"/>
        </w:rPr>
        <w:t>,</w:t>
      </w:r>
      <w:r w:rsidRPr="0038251B">
        <w:rPr>
          <w:sz w:val="22"/>
          <w:szCs w:val="22"/>
        </w:rPr>
        <w:t xml:space="preserve"> </w:t>
      </w:r>
      <w:r w:rsidR="00DC6FA2">
        <w:rPr>
          <w:sz w:val="22"/>
          <w:szCs w:val="22"/>
        </w:rPr>
        <w:t>e</w:t>
      </w:r>
      <w:r w:rsidR="00DC6FA2" w:rsidRPr="0038251B">
        <w:rPr>
          <w:sz w:val="22"/>
          <w:szCs w:val="22"/>
        </w:rPr>
        <w:t xml:space="preserve">xpliquez </w:t>
      </w:r>
      <w:r w:rsidRPr="0038251B">
        <w:rPr>
          <w:sz w:val="22"/>
          <w:szCs w:val="22"/>
        </w:rPr>
        <w:t xml:space="preserve">clairement </w:t>
      </w:r>
      <w:r w:rsidR="00185952">
        <w:rPr>
          <w:sz w:val="22"/>
          <w:szCs w:val="22"/>
        </w:rPr>
        <w:t xml:space="preserve">comment </w:t>
      </w:r>
      <w:r w:rsidRPr="0038251B">
        <w:rPr>
          <w:sz w:val="22"/>
          <w:szCs w:val="22"/>
        </w:rPr>
        <w:t xml:space="preserve">vous intégreriez l’algorithme de planification de tâches (PDDL ou HTN) avec l’algorithme de planification de déplacements </w:t>
      </w:r>
      <w:r w:rsidRPr="0038251B">
        <w:rPr>
          <w:sz w:val="22"/>
          <w:szCs w:val="22"/>
          <w:u w:val="single"/>
        </w:rPr>
        <w:t>et</w:t>
      </w:r>
      <w:r w:rsidRPr="0038251B">
        <w:rPr>
          <w:sz w:val="22"/>
          <w:szCs w:val="22"/>
        </w:rPr>
        <w:t xml:space="preserve"> joignez un diagramme d’architecture à votre explication.</w:t>
      </w:r>
    </w:p>
    <w:tbl>
      <w:tblPr>
        <w:tblW w:w="10046" w:type="dxa"/>
        <w:tblInd w:w="245" w:type="dxa"/>
        <w:tblLayout w:type="fixed"/>
        <w:tblLook w:val="0000" w:firstRow="0" w:lastRow="0" w:firstColumn="0" w:lastColumn="0" w:noHBand="0" w:noVBand="0"/>
      </w:tblPr>
      <w:tblGrid>
        <w:gridCol w:w="10046"/>
      </w:tblGrid>
      <w:tr w:rsidR="007B34A3" w:rsidRPr="0038251B" w14:paraId="06C9BCD4" w14:textId="77777777" w:rsidTr="007B34A3">
        <w:trPr>
          <w:trHeight w:val="2518"/>
        </w:trPr>
        <w:tc>
          <w:tcPr>
            <w:tcW w:w="10046" w:type="dxa"/>
            <w:tcBorders>
              <w:top w:val="single" w:sz="4" w:space="0" w:color="000000"/>
              <w:left w:val="single" w:sz="4" w:space="0" w:color="000000"/>
              <w:bottom w:val="single" w:sz="4" w:space="0" w:color="000000"/>
              <w:right w:val="single" w:sz="4" w:space="0" w:color="000000"/>
            </w:tcBorders>
            <w:shd w:val="clear" w:color="auto" w:fill="auto"/>
          </w:tcPr>
          <w:p w14:paraId="14680E4C" w14:textId="3B060DA1" w:rsidR="007B34A3" w:rsidRDefault="006D293D" w:rsidP="007B34A3">
            <w:pPr>
              <w:pStyle w:val="Pieddepage"/>
              <w:tabs>
                <w:tab w:val="clear" w:pos="4320"/>
                <w:tab w:val="center" w:pos="1080"/>
              </w:tabs>
              <w:spacing w:before="120"/>
              <w:jc w:val="both"/>
              <w:rPr>
                <w:sz w:val="22"/>
                <w:szCs w:val="22"/>
              </w:rPr>
            </w:pPr>
            <w:r>
              <w:rPr>
                <w:sz w:val="22"/>
                <w:szCs w:val="22"/>
              </w:rPr>
              <w:t xml:space="preserve">On remarque que chacune des </w:t>
            </w:r>
            <w:r w:rsidR="006322CB">
              <w:rPr>
                <w:sz w:val="22"/>
                <w:szCs w:val="22"/>
              </w:rPr>
              <w:t>sous-</w:t>
            </w:r>
            <w:r>
              <w:rPr>
                <w:sz w:val="22"/>
                <w:szCs w:val="22"/>
              </w:rPr>
              <w:t xml:space="preserve">tâches </w:t>
            </w:r>
            <w:r w:rsidR="006322CB">
              <w:rPr>
                <w:sz w:val="22"/>
                <w:szCs w:val="22"/>
              </w:rPr>
              <w:t xml:space="preserve">décrites dans notre algorithme de planification de tâches (HTN) nécessite un déplacement. Par conséquent, il est nécessaire de connaitre tout d’abord les tâches à effectuer pour savoir les </w:t>
            </w:r>
            <w:r w:rsidR="003B134A">
              <w:rPr>
                <w:sz w:val="22"/>
                <w:szCs w:val="22"/>
              </w:rPr>
              <w:t>contraintes</w:t>
            </w:r>
            <w:r w:rsidR="006322CB">
              <w:rPr>
                <w:sz w:val="22"/>
                <w:szCs w:val="22"/>
              </w:rPr>
              <w:t xml:space="preserve"> qui y sont impliqué</w:t>
            </w:r>
            <w:r w:rsidR="003B134A">
              <w:rPr>
                <w:sz w:val="22"/>
                <w:szCs w:val="22"/>
              </w:rPr>
              <w:t>e</w:t>
            </w:r>
            <w:r w:rsidR="006322CB">
              <w:rPr>
                <w:sz w:val="22"/>
                <w:szCs w:val="22"/>
              </w:rPr>
              <w:t>s</w:t>
            </w:r>
            <w:r w:rsidR="003B134A">
              <w:rPr>
                <w:sz w:val="22"/>
                <w:szCs w:val="22"/>
              </w:rPr>
              <w:t xml:space="preserve"> au niveau de chaque déplacement</w:t>
            </w:r>
            <w:r w:rsidR="006322CB">
              <w:rPr>
                <w:sz w:val="22"/>
                <w:szCs w:val="22"/>
              </w:rPr>
              <w:t xml:space="preserve">. Il faut donc initier tout d’abord les tâches puis en extraire les </w:t>
            </w:r>
            <w:r w:rsidR="003B134A">
              <w:rPr>
                <w:sz w:val="22"/>
                <w:szCs w:val="22"/>
              </w:rPr>
              <w:t>contraintes</w:t>
            </w:r>
            <w:r w:rsidR="006322CB">
              <w:rPr>
                <w:sz w:val="22"/>
                <w:szCs w:val="22"/>
              </w:rPr>
              <w:t xml:space="preserve"> nécessaires qui alimenteront notre </w:t>
            </w:r>
            <w:r w:rsidR="006322CB" w:rsidRPr="0038251B">
              <w:rPr>
                <w:sz w:val="22"/>
                <w:szCs w:val="22"/>
              </w:rPr>
              <w:t>algorithme de planification de déplacements</w:t>
            </w:r>
            <w:r w:rsidR="003B134A">
              <w:rPr>
                <w:sz w:val="22"/>
                <w:szCs w:val="22"/>
              </w:rPr>
              <w:t>.</w:t>
            </w:r>
          </w:p>
          <w:p w14:paraId="2580576D" w14:textId="47A6C6D7" w:rsidR="009252E9" w:rsidRDefault="009252E9" w:rsidP="007B34A3">
            <w:pPr>
              <w:pStyle w:val="Pieddepage"/>
              <w:tabs>
                <w:tab w:val="clear" w:pos="4320"/>
                <w:tab w:val="center" w:pos="1080"/>
              </w:tabs>
              <w:spacing w:before="120"/>
              <w:jc w:val="both"/>
              <w:rPr>
                <w:sz w:val="22"/>
                <w:szCs w:val="22"/>
              </w:rPr>
            </w:pPr>
          </w:p>
          <w:p w14:paraId="64270291" w14:textId="479A540F" w:rsidR="009252E9" w:rsidRDefault="009252E9" w:rsidP="007B34A3">
            <w:pPr>
              <w:pStyle w:val="Pieddepage"/>
              <w:tabs>
                <w:tab w:val="clear" w:pos="4320"/>
                <w:tab w:val="center" w:pos="1080"/>
              </w:tabs>
              <w:spacing w:before="120"/>
              <w:jc w:val="both"/>
              <w:rPr>
                <w:sz w:val="22"/>
                <w:szCs w:val="22"/>
              </w:rPr>
            </w:pPr>
          </w:p>
          <w:p w14:paraId="0697A60F" w14:textId="02CA426D" w:rsidR="009252E9" w:rsidRDefault="009252E9" w:rsidP="007B34A3">
            <w:pPr>
              <w:pStyle w:val="Pieddepage"/>
              <w:tabs>
                <w:tab w:val="clear" w:pos="4320"/>
                <w:tab w:val="center" w:pos="1080"/>
              </w:tabs>
              <w:spacing w:before="120"/>
              <w:jc w:val="both"/>
              <w:rPr>
                <w:sz w:val="22"/>
                <w:szCs w:val="22"/>
              </w:rPr>
            </w:pPr>
          </w:p>
          <w:p w14:paraId="2463132F" w14:textId="07E3C5C6" w:rsidR="009252E9" w:rsidRDefault="009252E9" w:rsidP="007B34A3">
            <w:pPr>
              <w:pStyle w:val="Pieddepage"/>
              <w:tabs>
                <w:tab w:val="clear" w:pos="4320"/>
                <w:tab w:val="center" w:pos="1080"/>
              </w:tabs>
              <w:spacing w:before="120"/>
              <w:jc w:val="both"/>
              <w:rPr>
                <w:sz w:val="22"/>
                <w:szCs w:val="22"/>
              </w:rPr>
            </w:pPr>
          </w:p>
          <w:p w14:paraId="4827034A" w14:textId="1BB5F6DE" w:rsidR="009252E9" w:rsidRDefault="009252E9" w:rsidP="007B34A3">
            <w:pPr>
              <w:pStyle w:val="Pieddepage"/>
              <w:tabs>
                <w:tab w:val="clear" w:pos="4320"/>
                <w:tab w:val="center" w:pos="1080"/>
              </w:tabs>
              <w:spacing w:before="120"/>
              <w:jc w:val="both"/>
              <w:rPr>
                <w:sz w:val="22"/>
                <w:szCs w:val="22"/>
              </w:rPr>
            </w:pPr>
          </w:p>
          <w:p w14:paraId="2ECC52FB" w14:textId="6F9820BA" w:rsidR="009252E9" w:rsidRDefault="009252E9" w:rsidP="007B34A3">
            <w:pPr>
              <w:pStyle w:val="Pieddepage"/>
              <w:tabs>
                <w:tab w:val="clear" w:pos="4320"/>
                <w:tab w:val="center" w:pos="1080"/>
              </w:tabs>
              <w:spacing w:before="120"/>
              <w:jc w:val="both"/>
              <w:rPr>
                <w:sz w:val="22"/>
                <w:szCs w:val="22"/>
              </w:rPr>
            </w:pPr>
          </w:p>
          <w:p w14:paraId="3A2C6C97" w14:textId="554EC1C8" w:rsidR="009252E9" w:rsidRDefault="009252E9" w:rsidP="007B34A3">
            <w:pPr>
              <w:pStyle w:val="Pieddepage"/>
              <w:tabs>
                <w:tab w:val="clear" w:pos="4320"/>
                <w:tab w:val="center" w:pos="1080"/>
              </w:tabs>
              <w:spacing w:before="120"/>
              <w:jc w:val="both"/>
              <w:rPr>
                <w:sz w:val="22"/>
                <w:szCs w:val="22"/>
              </w:rPr>
            </w:pPr>
          </w:p>
          <w:p w14:paraId="496D0932" w14:textId="7706A072" w:rsidR="009252E9" w:rsidRDefault="009252E9" w:rsidP="007B34A3">
            <w:pPr>
              <w:pStyle w:val="Pieddepage"/>
              <w:tabs>
                <w:tab w:val="clear" w:pos="4320"/>
                <w:tab w:val="center" w:pos="1080"/>
              </w:tabs>
              <w:spacing w:before="120"/>
              <w:jc w:val="both"/>
              <w:rPr>
                <w:sz w:val="22"/>
                <w:szCs w:val="22"/>
              </w:rPr>
            </w:pPr>
          </w:p>
          <w:p w14:paraId="54463B16" w14:textId="255596A2" w:rsidR="009252E9" w:rsidRDefault="009252E9" w:rsidP="007B34A3">
            <w:pPr>
              <w:pStyle w:val="Pieddepage"/>
              <w:tabs>
                <w:tab w:val="clear" w:pos="4320"/>
                <w:tab w:val="center" w:pos="1080"/>
              </w:tabs>
              <w:spacing w:before="120"/>
              <w:jc w:val="both"/>
              <w:rPr>
                <w:sz w:val="22"/>
                <w:szCs w:val="22"/>
              </w:rPr>
            </w:pPr>
          </w:p>
          <w:p w14:paraId="5F807DF2" w14:textId="5F6C967D" w:rsidR="009252E9" w:rsidRDefault="009252E9" w:rsidP="007B34A3">
            <w:pPr>
              <w:pStyle w:val="Pieddepage"/>
              <w:tabs>
                <w:tab w:val="clear" w:pos="4320"/>
                <w:tab w:val="center" w:pos="1080"/>
              </w:tabs>
              <w:spacing w:before="120"/>
              <w:jc w:val="both"/>
              <w:rPr>
                <w:sz w:val="22"/>
                <w:szCs w:val="22"/>
              </w:rPr>
            </w:pPr>
          </w:p>
          <w:p w14:paraId="63D610A0" w14:textId="2648B473" w:rsidR="009252E9" w:rsidRDefault="009252E9" w:rsidP="007B34A3">
            <w:pPr>
              <w:pStyle w:val="Pieddepage"/>
              <w:tabs>
                <w:tab w:val="clear" w:pos="4320"/>
                <w:tab w:val="center" w:pos="1080"/>
              </w:tabs>
              <w:spacing w:before="120"/>
              <w:jc w:val="both"/>
              <w:rPr>
                <w:sz w:val="22"/>
                <w:szCs w:val="22"/>
              </w:rPr>
            </w:pPr>
          </w:p>
          <w:p w14:paraId="4E3F6FF3" w14:textId="72B6A4C0" w:rsidR="009252E9" w:rsidRDefault="009252E9" w:rsidP="007B34A3">
            <w:pPr>
              <w:pStyle w:val="Pieddepage"/>
              <w:tabs>
                <w:tab w:val="clear" w:pos="4320"/>
                <w:tab w:val="center" w:pos="1080"/>
              </w:tabs>
              <w:spacing w:before="120"/>
              <w:jc w:val="both"/>
              <w:rPr>
                <w:sz w:val="22"/>
                <w:szCs w:val="22"/>
              </w:rPr>
            </w:pPr>
          </w:p>
          <w:p w14:paraId="07C8A418" w14:textId="374BDD7F" w:rsidR="009252E9" w:rsidRDefault="009252E9" w:rsidP="007B34A3">
            <w:pPr>
              <w:pStyle w:val="Pieddepage"/>
              <w:tabs>
                <w:tab w:val="clear" w:pos="4320"/>
                <w:tab w:val="center" w:pos="1080"/>
              </w:tabs>
              <w:spacing w:before="120"/>
              <w:jc w:val="both"/>
              <w:rPr>
                <w:sz w:val="22"/>
                <w:szCs w:val="22"/>
              </w:rPr>
            </w:pPr>
          </w:p>
          <w:p w14:paraId="747D347D" w14:textId="77777777" w:rsidR="009252E9" w:rsidRDefault="009252E9" w:rsidP="007B34A3">
            <w:pPr>
              <w:pStyle w:val="Pieddepage"/>
              <w:tabs>
                <w:tab w:val="clear" w:pos="4320"/>
                <w:tab w:val="center" w:pos="1080"/>
              </w:tabs>
              <w:spacing w:before="120"/>
              <w:jc w:val="both"/>
              <w:rPr>
                <w:sz w:val="22"/>
                <w:szCs w:val="22"/>
              </w:rPr>
            </w:pPr>
          </w:p>
          <w:p w14:paraId="550D653F" w14:textId="5CE6E835" w:rsidR="003B134A" w:rsidRDefault="003B134A" w:rsidP="007B34A3">
            <w:pPr>
              <w:pStyle w:val="Pieddepage"/>
              <w:tabs>
                <w:tab w:val="clear" w:pos="4320"/>
                <w:tab w:val="center" w:pos="1080"/>
              </w:tabs>
              <w:spacing w:before="120"/>
              <w:jc w:val="both"/>
              <w:rPr>
                <w:sz w:val="22"/>
                <w:szCs w:val="22"/>
              </w:rPr>
            </w:pPr>
            <w:r>
              <w:rPr>
                <w:noProof/>
                <w:sz w:val="22"/>
                <w:szCs w:val="22"/>
              </w:rPr>
              <w:lastRenderedPageBreak/>
              <mc:AlternateContent>
                <mc:Choice Requires="wps">
                  <w:drawing>
                    <wp:anchor distT="0" distB="0" distL="114300" distR="114300" simplePos="0" relativeHeight="251704320" behindDoc="0" locked="0" layoutInCell="1" allowOverlap="1" wp14:anchorId="65E908F7" wp14:editId="577647CA">
                      <wp:simplePos x="0" y="0"/>
                      <wp:positionH relativeFrom="column">
                        <wp:posOffset>2421255</wp:posOffset>
                      </wp:positionH>
                      <wp:positionV relativeFrom="paragraph">
                        <wp:posOffset>97155</wp:posOffset>
                      </wp:positionV>
                      <wp:extent cx="1082040" cy="6172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082040" cy="6172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9C12D" w14:textId="6B8BB01A" w:rsidR="003B134A" w:rsidRPr="009252E9" w:rsidRDefault="003B134A" w:rsidP="003B134A">
                                  <w:pPr>
                                    <w:jc w:val="center"/>
                                    <w:rPr>
                                      <w:lang w:val="fr-FR"/>
                                    </w:rPr>
                                  </w:pPr>
                                  <w:proofErr w:type="spellStart"/>
                                  <w:r>
                                    <w:rPr>
                                      <w:lang w:val="fr-FR"/>
                                    </w:rPr>
                                    <w:t>Task</w:t>
                                  </w:r>
                                  <w:proofErr w:type="spellEnd"/>
                                  <w:r>
                                    <w:rPr>
                                      <w:lang w:val="fr-FR"/>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908F7" id="Rectangle 29" o:spid="_x0000_s1026" style="position:absolute;left:0;text-align:left;margin-left:190.65pt;margin-top:7.65pt;width:85.2pt;height:4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" fillcolor="black [3213]" strokecolor="black [3213]" strokeweight="1pt">
                      <v:textbox>
                        <w:txbxContent>
                          <w:p w14:paraId="08C9C12D" w14:textId="6B8BB01A" w:rsidR="003B134A" w:rsidRPr="009252E9" w:rsidRDefault="003B134A" w:rsidP="003B134A">
                            <w:pPr>
                              <w:jc w:val="center"/>
                              <w:rPr>
                                <w:lang w:val="fr-FR"/>
                              </w:rPr>
                            </w:pPr>
                            <w:proofErr w:type="spellStart"/>
                            <w:r>
                              <w:rPr>
                                <w:lang w:val="fr-FR"/>
                              </w:rPr>
                              <w:t>Task</w:t>
                            </w:r>
                            <w:proofErr w:type="spellEnd"/>
                            <w:r>
                              <w:rPr>
                                <w:lang w:val="fr-FR"/>
                              </w:rPr>
                              <w:t xml:space="preserve"> A</w:t>
                            </w:r>
                          </w:p>
                        </w:txbxContent>
                      </v:textbox>
                    </v:rect>
                  </w:pict>
                </mc:Fallback>
              </mc:AlternateContent>
            </w:r>
          </w:p>
          <w:p w14:paraId="4755C01D" w14:textId="0ABCFF2B" w:rsidR="003B134A" w:rsidRDefault="003B134A" w:rsidP="007B34A3">
            <w:pPr>
              <w:pStyle w:val="Pieddepage"/>
              <w:tabs>
                <w:tab w:val="clear" w:pos="4320"/>
                <w:tab w:val="center" w:pos="1080"/>
              </w:tabs>
              <w:spacing w:before="120"/>
              <w:jc w:val="both"/>
              <w:rPr>
                <w:sz w:val="22"/>
                <w:szCs w:val="22"/>
              </w:rPr>
            </w:pPr>
          </w:p>
          <w:p w14:paraId="0E2DA64F" w14:textId="5E401EB5" w:rsidR="003B134A" w:rsidRDefault="003B134A" w:rsidP="007B34A3">
            <w:pPr>
              <w:pStyle w:val="Pieddepage"/>
              <w:tabs>
                <w:tab w:val="clear" w:pos="4320"/>
                <w:tab w:val="center" w:pos="1080"/>
              </w:tabs>
              <w:spacing w:before="120"/>
              <w:jc w:val="both"/>
              <w:rPr>
                <w:sz w:val="22"/>
                <w:szCs w:val="22"/>
              </w:rPr>
            </w:pPr>
          </w:p>
          <w:p w14:paraId="495D2B4F" w14:textId="42C425DE" w:rsidR="003B134A" w:rsidRDefault="003B134A"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706368" behindDoc="0" locked="0" layoutInCell="1" allowOverlap="1" wp14:anchorId="79ED8212" wp14:editId="2E07E1D4">
                      <wp:simplePos x="0" y="0"/>
                      <wp:positionH relativeFrom="column">
                        <wp:posOffset>2903220</wp:posOffset>
                      </wp:positionH>
                      <wp:positionV relativeFrom="paragraph">
                        <wp:posOffset>16510</wp:posOffset>
                      </wp:positionV>
                      <wp:extent cx="45719" cy="548640"/>
                      <wp:effectExtent l="38100" t="0" r="50165" b="60960"/>
                      <wp:wrapNone/>
                      <wp:docPr id="30" name="Connecteur droit avec flèche 30"/>
                      <wp:cNvGraphicFramePr/>
                      <a:graphic xmlns:a="http://schemas.openxmlformats.org/drawingml/2006/main">
                        <a:graphicData uri="http://schemas.microsoft.com/office/word/2010/wordprocessingShape">
                          <wps:wsp>
                            <wps:cNvCnPr/>
                            <wps:spPr>
                              <a:xfrm flipH="1">
                                <a:off x="0" y="0"/>
                                <a:ext cx="45719"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B32E6" id="_x0000_t32" coordsize="21600,21600" o:spt="32" o:oned="t" path="m,l21600,21600e" filled="f">
                      <v:path arrowok="t" fillok="f" o:connecttype="none"/>
                      <o:lock v:ext="edit" shapetype="t"/>
                    </v:shapetype>
                    <v:shape id="Connecteur droit avec flèche 30" o:spid="_x0000_s1026" type="#_x0000_t32" style="position:absolute;margin-left:228.6pt;margin-top:1.3pt;width:3.6pt;height:43.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" strokecolor="black [3213]" strokeweight=".5pt">
                      <v:stroke endarrow="block" joinstyle="miter"/>
                    </v:shape>
                  </w:pict>
                </mc:Fallback>
              </mc:AlternateContent>
            </w:r>
          </w:p>
          <w:p w14:paraId="15EE297F" w14:textId="77777777" w:rsidR="003B134A" w:rsidRDefault="003B134A" w:rsidP="007B34A3">
            <w:pPr>
              <w:pStyle w:val="Pieddepage"/>
              <w:tabs>
                <w:tab w:val="clear" w:pos="4320"/>
                <w:tab w:val="center" w:pos="1080"/>
              </w:tabs>
              <w:spacing w:before="120"/>
              <w:jc w:val="both"/>
              <w:rPr>
                <w:sz w:val="22"/>
                <w:szCs w:val="22"/>
              </w:rPr>
            </w:pPr>
          </w:p>
          <w:p w14:paraId="17E6D91D" w14:textId="165354F0" w:rsidR="006322CB"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10294D82" wp14:editId="6DF35736">
                      <wp:simplePos x="0" y="0"/>
                      <wp:positionH relativeFrom="column">
                        <wp:posOffset>2372995</wp:posOffset>
                      </wp:positionH>
                      <wp:positionV relativeFrom="paragraph">
                        <wp:posOffset>80010</wp:posOffset>
                      </wp:positionV>
                      <wp:extent cx="1082040" cy="617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10820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2AA4A" w14:textId="6491205D" w:rsidR="009252E9" w:rsidRPr="009252E9" w:rsidRDefault="009252E9" w:rsidP="009252E9">
                                  <w:pPr>
                                    <w:jc w:val="center"/>
                                    <w:rPr>
                                      <w:lang w:val="fr-FR"/>
                                    </w:rPr>
                                  </w:pPr>
                                  <w:r>
                                    <w:rPr>
                                      <w:lang w:val="fr-FR"/>
                                    </w:rPr>
                                    <w:t>HTN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94D82" id="Rectangle 1" o:spid="_x0000_s1027" style="position:absolute;left:0;text-align:left;margin-left:186.85pt;margin-top:6.3pt;width:85.2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" fillcolor="#5b9bd5 [3204]" strokecolor="#1f4d78 [1604]" strokeweight="1pt">
                      <v:textbox>
                        <w:txbxContent>
                          <w:p w14:paraId="4C92AA4A" w14:textId="6491205D" w:rsidR="009252E9" w:rsidRPr="009252E9" w:rsidRDefault="009252E9" w:rsidP="009252E9">
                            <w:pPr>
                              <w:jc w:val="center"/>
                              <w:rPr>
                                <w:lang w:val="fr-FR"/>
                              </w:rPr>
                            </w:pPr>
                            <w:r>
                              <w:rPr>
                                <w:lang w:val="fr-FR"/>
                              </w:rPr>
                              <w:t>HTN</w:t>
                            </w:r>
                          </w:p>
                        </w:txbxContent>
                      </v:textbox>
                    </v:rect>
                  </w:pict>
                </mc:Fallback>
              </mc:AlternateContent>
            </w:r>
          </w:p>
          <w:p w14:paraId="12B273CC" w14:textId="4537122F" w:rsidR="006322CB" w:rsidRPr="0038251B"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66432" behindDoc="0" locked="0" layoutInCell="1" allowOverlap="1" wp14:anchorId="6CC17009" wp14:editId="47C93768">
                      <wp:simplePos x="0" y="0"/>
                      <wp:positionH relativeFrom="column">
                        <wp:posOffset>3477895</wp:posOffset>
                      </wp:positionH>
                      <wp:positionV relativeFrom="paragraph">
                        <wp:posOffset>109855</wp:posOffset>
                      </wp:positionV>
                      <wp:extent cx="434340" cy="502920"/>
                      <wp:effectExtent l="0" t="0" r="80010" b="49530"/>
                      <wp:wrapNone/>
                      <wp:docPr id="8" name="Connecteur droit avec flèche 8"/>
                      <wp:cNvGraphicFramePr/>
                      <a:graphic xmlns:a="http://schemas.openxmlformats.org/drawingml/2006/main">
                        <a:graphicData uri="http://schemas.microsoft.com/office/word/2010/wordprocessingShape">
                          <wps:wsp>
                            <wps:cNvCnPr/>
                            <wps:spPr>
                              <a:xfrm>
                                <a:off x="0" y="0"/>
                                <a:ext cx="4343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663C" id="Connecteur droit avec flèche 8" o:spid="_x0000_s1026" type="#_x0000_t32" style="position:absolute;margin-left:273.85pt;margin-top:8.65pt;width:34.2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" strokecolor="#5b9bd5 [3204]" strokeweight=".5pt">
                      <v:stroke endarrow="block" joinstyle="miter"/>
                    </v:shape>
                  </w:pict>
                </mc:Fallback>
              </mc:AlternateContent>
            </w:r>
            <w:r>
              <w:rPr>
                <w:noProof/>
                <w:sz w:val="22"/>
                <w:szCs w:val="22"/>
              </w:rPr>
              <mc:AlternateContent>
                <mc:Choice Requires="wps">
                  <w:drawing>
                    <wp:anchor distT="0" distB="0" distL="114300" distR="114300" simplePos="0" relativeHeight="251665408" behindDoc="0" locked="0" layoutInCell="1" allowOverlap="1" wp14:anchorId="73DDBB54" wp14:editId="7A6DD5EB">
                      <wp:simplePos x="0" y="0"/>
                      <wp:positionH relativeFrom="column">
                        <wp:posOffset>1892935</wp:posOffset>
                      </wp:positionH>
                      <wp:positionV relativeFrom="paragraph">
                        <wp:posOffset>132715</wp:posOffset>
                      </wp:positionV>
                      <wp:extent cx="449580" cy="502920"/>
                      <wp:effectExtent l="38100" t="0" r="26670" b="49530"/>
                      <wp:wrapNone/>
                      <wp:docPr id="6" name="Connecteur droit avec flèche 6"/>
                      <wp:cNvGraphicFramePr/>
                      <a:graphic xmlns:a="http://schemas.openxmlformats.org/drawingml/2006/main">
                        <a:graphicData uri="http://schemas.microsoft.com/office/word/2010/wordprocessingShape">
                          <wps:wsp>
                            <wps:cNvCnPr/>
                            <wps:spPr>
                              <a:xfrm flipH="1">
                                <a:off x="0" y="0"/>
                                <a:ext cx="4495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9AF71" id="Connecteur droit avec flèche 6" o:spid="_x0000_s1026" type="#_x0000_t32" style="position:absolute;margin-left:149.05pt;margin-top:10.45pt;width:35.4pt;height:39.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" strokecolor="#5b9bd5 [3204]" strokeweight=".5pt">
                      <v:stroke endarrow="block" joinstyle="miter"/>
                    </v:shape>
                  </w:pict>
                </mc:Fallback>
              </mc:AlternateContent>
            </w:r>
          </w:p>
          <w:p w14:paraId="76F942A9" w14:textId="15E6A2D9" w:rsidR="007B34A3" w:rsidRPr="0038251B"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70528" behindDoc="0" locked="0" layoutInCell="1" allowOverlap="1" wp14:anchorId="7FBAEB0D" wp14:editId="709E345B">
                      <wp:simplePos x="0" y="0"/>
                      <wp:positionH relativeFrom="column">
                        <wp:posOffset>2914015</wp:posOffset>
                      </wp:positionH>
                      <wp:positionV relativeFrom="paragraph">
                        <wp:posOffset>33020</wp:posOffset>
                      </wp:positionV>
                      <wp:extent cx="45719" cy="342900"/>
                      <wp:effectExtent l="38100" t="0" r="69215" b="57150"/>
                      <wp:wrapNone/>
                      <wp:docPr id="10" name="Connecteur droit avec flèche 10"/>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44C79" id="Connecteur droit avec flèche 10" o:spid="_x0000_s1026" type="#_x0000_t32" style="position:absolute;margin-left:229.45pt;margin-top:2.6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" strokecolor="#5b9bd5 [3204]" strokeweight=".5pt">
                      <v:stroke endarrow="block" joinstyle="miter"/>
                    </v:shape>
                  </w:pict>
                </mc:Fallback>
              </mc:AlternateContent>
            </w:r>
          </w:p>
          <w:p w14:paraId="537F516B" w14:textId="4C2AFF21" w:rsidR="007B34A3" w:rsidRPr="0038251B"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68480" behindDoc="0" locked="0" layoutInCell="1" allowOverlap="1" wp14:anchorId="0BECFA1C" wp14:editId="577099E3">
                      <wp:simplePos x="0" y="0"/>
                      <wp:positionH relativeFrom="column">
                        <wp:posOffset>2527935</wp:posOffset>
                      </wp:positionH>
                      <wp:positionV relativeFrom="paragraph">
                        <wp:posOffset>160020</wp:posOffset>
                      </wp:positionV>
                      <wp:extent cx="868680" cy="4191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8686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F653B" w14:textId="0A3C3C1C" w:rsidR="009252E9" w:rsidRPr="009252E9" w:rsidRDefault="009252E9" w:rsidP="009252E9">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FA1C" id="Rectangle 9" o:spid="_x0000_s1028" style="position:absolute;left:0;text-align:left;margin-left:199.05pt;margin-top:12.6pt;width:68.4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" fillcolor="#5b9bd5 [3204]" strokecolor="#1f4d78 [1604]" strokeweight="1pt">
                      <v:textbox>
                        <w:txbxContent>
                          <w:p w14:paraId="0D5F653B" w14:textId="0A3C3C1C" w:rsidR="009252E9" w:rsidRPr="009252E9" w:rsidRDefault="009252E9" w:rsidP="009252E9">
                            <w:pPr>
                              <w:jc w:val="center"/>
                              <w:rPr>
                                <w:lang w:val="fr-FR"/>
                              </w:rPr>
                            </w:pPr>
                            <w:r>
                              <w:rPr>
                                <w:lang w:val="fr-FR"/>
                              </w:rPr>
                              <w:t>…</w:t>
                            </w:r>
                          </w:p>
                        </w:txbxContent>
                      </v:textbox>
                    </v:rect>
                  </w:pict>
                </mc:Fallback>
              </mc:AlternateContent>
            </w:r>
            <w:r>
              <w:rPr>
                <w:noProof/>
                <w:sz w:val="22"/>
                <w:szCs w:val="22"/>
              </w:rPr>
              <mc:AlternateContent>
                <mc:Choice Requires="wps">
                  <w:drawing>
                    <wp:anchor distT="0" distB="0" distL="114300" distR="114300" simplePos="0" relativeHeight="251664384" behindDoc="0" locked="0" layoutInCell="1" allowOverlap="1" wp14:anchorId="5BBA9CC0" wp14:editId="05B6E417">
                      <wp:simplePos x="0" y="0"/>
                      <wp:positionH relativeFrom="column">
                        <wp:posOffset>3541395</wp:posOffset>
                      </wp:positionH>
                      <wp:positionV relativeFrom="paragraph">
                        <wp:posOffset>151765</wp:posOffset>
                      </wp:positionV>
                      <wp:extent cx="868680" cy="4191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8686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8488F" w14:textId="1FA33513" w:rsidR="009252E9" w:rsidRPr="009252E9" w:rsidRDefault="009252E9" w:rsidP="009252E9">
                                  <w:pPr>
                                    <w:jc w:val="center"/>
                                    <w:rPr>
                                      <w:lang w:val="fr-FR"/>
                                    </w:rPr>
                                  </w:pPr>
                                  <w:proofErr w:type="spellStart"/>
                                  <w:r>
                                    <w:rPr>
                                      <w:lang w:val="fr-FR"/>
                                    </w:rPr>
                                    <w:t>Subtask</w:t>
                                  </w:r>
                                  <w:proofErr w:type="spellEnd"/>
                                  <w:r>
                                    <w:rPr>
                                      <w:lang w:val="fr-FR"/>
                                    </w:rPr>
                                    <w:t xml:space="preserve"> </w:t>
                                  </w:r>
                                  <w:r>
                                    <w:rPr>
                                      <w:lang w:val="fr-FR"/>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A9CC0" id="Rectangle 5" o:spid="_x0000_s1029" style="position:absolute;left:0;text-align:left;margin-left:278.85pt;margin-top:11.95pt;width:68.4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" fillcolor="#5b9bd5 [3204]" strokecolor="#1f4d78 [1604]" strokeweight="1pt">
                      <v:textbox>
                        <w:txbxContent>
                          <w:p w14:paraId="24D8488F" w14:textId="1FA33513" w:rsidR="009252E9" w:rsidRPr="009252E9" w:rsidRDefault="009252E9" w:rsidP="009252E9">
                            <w:pPr>
                              <w:jc w:val="center"/>
                              <w:rPr>
                                <w:lang w:val="fr-FR"/>
                              </w:rPr>
                            </w:pPr>
                            <w:proofErr w:type="spellStart"/>
                            <w:r>
                              <w:rPr>
                                <w:lang w:val="fr-FR"/>
                              </w:rPr>
                              <w:t>Subtask</w:t>
                            </w:r>
                            <w:proofErr w:type="spellEnd"/>
                            <w:r>
                              <w:rPr>
                                <w:lang w:val="fr-FR"/>
                              </w:rPr>
                              <w:t xml:space="preserve"> </w:t>
                            </w:r>
                            <w:r>
                              <w:rPr>
                                <w:lang w:val="fr-FR"/>
                              </w:rPr>
                              <w:t>n</w:t>
                            </w:r>
                          </w:p>
                        </w:txbxContent>
                      </v:textbox>
                    </v:rect>
                  </w:pict>
                </mc:Fallback>
              </mc:AlternateContent>
            </w:r>
            <w:r>
              <w:rPr>
                <w:noProof/>
                <w:sz w:val="22"/>
                <w:szCs w:val="22"/>
              </w:rPr>
              <mc:AlternateContent>
                <mc:Choice Requires="wps">
                  <w:drawing>
                    <wp:anchor distT="0" distB="0" distL="114300" distR="114300" simplePos="0" relativeHeight="251660288" behindDoc="0" locked="0" layoutInCell="1" allowOverlap="1" wp14:anchorId="64CF6FE1" wp14:editId="3CF8BAE0">
                      <wp:simplePos x="0" y="0"/>
                      <wp:positionH relativeFrom="column">
                        <wp:posOffset>1450975</wp:posOffset>
                      </wp:positionH>
                      <wp:positionV relativeFrom="paragraph">
                        <wp:posOffset>177165</wp:posOffset>
                      </wp:positionV>
                      <wp:extent cx="868680" cy="4191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8686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1997E" w14:textId="2B1CCBC6" w:rsidR="009252E9" w:rsidRPr="009252E9" w:rsidRDefault="009252E9" w:rsidP="009252E9">
                                  <w:pPr>
                                    <w:jc w:val="center"/>
                                    <w:rPr>
                                      <w:lang w:val="fr-FR"/>
                                    </w:rPr>
                                  </w:pPr>
                                  <w:proofErr w:type="spellStart"/>
                                  <w:r>
                                    <w:rPr>
                                      <w:lang w:val="fr-FR"/>
                                    </w:rPr>
                                    <w:t>Subtask</w:t>
                                  </w:r>
                                  <w:proofErr w:type="spellEnd"/>
                                  <w:r>
                                    <w:rPr>
                                      <w:lang w:val="fr-FR"/>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F6FE1" id="Rectangle 3" o:spid="_x0000_s1030" style="position:absolute;left:0;text-align:left;margin-left:114.25pt;margin-top:13.95pt;width:68.4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" fillcolor="#5b9bd5 [3204]" strokecolor="#1f4d78 [1604]" strokeweight="1pt">
                      <v:textbox>
                        <w:txbxContent>
                          <w:p w14:paraId="52A1997E" w14:textId="2B1CCBC6" w:rsidR="009252E9" w:rsidRPr="009252E9" w:rsidRDefault="009252E9" w:rsidP="009252E9">
                            <w:pPr>
                              <w:jc w:val="center"/>
                              <w:rPr>
                                <w:lang w:val="fr-FR"/>
                              </w:rPr>
                            </w:pPr>
                            <w:proofErr w:type="spellStart"/>
                            <w:r>
                              <w:rPr>
                                <w:lang w:val="fr-FR"/>
                              </w:rPr>
                              <w:t>Subtask</w:t>
                            </w:r>
                            <w:proofErr w:type="spellEnd"/>
                            <w:r>
                              <w:rPr>
                                <w:lang w:val="fr-FR"/>
                              </w:rPr>
                              <w:t xml:space="preserve"> 1</w:t>
                            </w:r>
                          </w:p>
                        </w:txbxContent>
                      </v:textbox>
                    </v:rect>
                  </w:pict>
                </mc:Fallback>
              </mc:AlternateContent>
            </w:r>
          </w:p>
          <w:p w14:paraId="566351CF" w14:textId="40E66A2D" w:rsidR="007B34A3" w:rsidRPr="0038251B" w:rsidRDefault="007B34A3" w:rsidP="007B34A3">
            <w:pPr>
              <w:pStyle w:val="Pieddepage"/>
              <w:tabs>
                <w:tab w:val="clear" w:pos="4320"/>
                <w:tab w:val="center" w:pos="1080"/>
              </w:tabs>
              <w:spacing w:before="120"/>
              <w:jc w:val="both"/>
              <w:rPr>
                <w:sz w:val="22"/>
                <w:szCs w:val="22"/>
              </w:rPr>
            </w:pPr>
          </w:p>
          <w:p w14:paraId="3B46472B" w14:textId="43568413" w:rsidR="007B34A3" w:rsidRPr="0038251B"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78720" behindDoc="0" locked="0" layoutInCell="1" allowOverlap="1" wp14:anchorId="456E5E7D" wp14:editId="299DC250">
                      <wp:simplePos x="0" y="0"/>
                      <wp:positionH relativeFrom="column">
                        <wp:posOffset>3508375</wp:posOffset>
                      </wp:positionH>
                      <wp:positionV relativeFrom="paragraph">
                        <wp:posOffset>122555</wp:posOffset>
                      </wp:positionV>
                      <wp:extent cx="403860" cy="640080"/>
                      <wp:effectExtent l="38100" t="0" r="34290" b="64770"/>
                      <wp:wrapNone/>
                      <wp:docPr id="14" name="Connecteur droit avec flèche 14"/>
                      <wp:cNvGraphicFramePr/>
                      <a:graphic xmlns:a="http://schemas.openxmlformats.org/drawingml/2006/main">
                        <a:graphicData uri="http://schemas.microsoft.com/office/word/2010/wordprocessingShape">
                          <wps:wsp>
                            <wps:cNvCnPr/>
                            <wps:spPr>
                              <a:xfrm flipH="1">
                                <a:off x="0" y="0"/>
                                <a:ext cx="40386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A5090" id="Connecteur droit avec flèche 14" o:spid="_x0000_s1026" type="#_x0000_t32" style="position:absolute;margin-left:276.25pt;margin-top:9.65pt;width:31.8pt;height:50.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" strokecolor="#5b9bd5 [3204]" strokeweight=".5pt">
                      <v:stroke endarrow="block" joinstyle="miter"/>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4D99BD3F" wp14:editId="08E1E68A">
                      <wp:simplePos x="0" y="0"/>
                      <wp:positionH relativeFrom="column">
                        <wp:posOffset>1870075</wp:posOffset>
                      </wp:positionH>
                      <wp:positionV relativeFrom="paragraph">
                        <wp:posOffset>168275</wp:posOffset>
                      </wp:positionV>
                      <wp:extent cx="525780" cy="571500"/>
                      <wp:effectExtent l="0" t="0" r="83820" b="57150"/>
                      <wp:wrapNone/>
                      <wp:docPr id="13" name="Connecteur droit avec flèche 13"/>
                      <wp:cNvGraphicFramePr/>
                      <a:graphic xmlns:a="http://schemas.openxmlformats.org/drawingml/2006/main">
                        <a:graphicData uri="http://schemas.microsoft.com/office/word/2010/wordprocessingShape">
                          <wps:wsp>
                            <wps:cNvCnPr/>
                            <wps:spPr>
                              <a:xfrm>
                                <a:off x="0" y="0"/>
                                <a:ext cx="5257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8D659" id="Connecteur droit avec flèche 13" o:spid="_x0000_s1026" type="#_x0000_t32" style="position:absolute;margin-left:147.25pt;margin-top:13.25pt;width:41.4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" strokecolor="#5b9bd5 [3204]" strokeweight=".5pt">
                      <v:stroke endarrow="block" joinstyle="miter"/>
                    </v:shape>
                  </w:pict>
                </mc:Fallback>
              </mc:AlternateContent>
            </w:r>
            <w:r>
              <w:rPr>
                <w:noProof/>
                <w:sz w:val="22"/>
                <w:szCs w:val="22"/>
              </w:rPr>
              <mc:AlternateContent>
                <mc:Choice Requires="wps">
                  <w:drawing>
                    <wp:anchor distT="0" distB="0" distL="114300" distR="114300" simplePos="0" relativeHeight="251674624" behindDoc="0" locked="0" layoutInCell="1" allowOverlap="1" wp14:anchorId="78D55EDD" wp14:editId="039BD4DC">
                      <wp:simplePos x="0" y="0"/>
                      <wp:positionH relativeFrom="column">
                        <wp:posOffset>2891156</wp:posOffset>
                      </wp:positionH>
                      <wp:positionV relativeFrom="paragraph">
                        <wp:posOffset>107315</wp:posOffset>
                      </wp:positionV>
                      <wp:extent cx="45719" cy="274320"/>
                      <wp:effectExtent l="57150" t="0" r="50165" b="49530"/>
                      <wp:wrapNone/>
                      <wp:docPr id="12" name="Connecteur droit avec flèche 12"/>
                      <wp:cNvGraphicFramePr/>
                      <a:graphic xmlns:a="http://schemas.openxmlformats.org/drawingml/2006/main">
                        <a:graphicData uri="http://schemas.microsoft.com/office/word/2010/wordprocessingShape">
                          <wps:wsp>
                            <wps:cNvCnPr/>
                            <wps:spPr>
                              <a:xfrm flipH="1">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AC43F" id="Connecteur droit avec flèche 12" o:spid="_x0000_s1026" type="#_x0000_t32" style="position:absolute;margin-left:227.65pt;margin-top:8.45pt;width:3.6pt;height:21.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" strokecolor="#5b9bd5 [3204]" strokeweight=".5pt">
                      <v:stroke endarrow="block" joinstyle="miter"/>
                    </v:shape>
                  </w:pict>
                </mc:Fallback>
              </mc:AlternateContent>
            </w:r>
          </w:p>
          <w:p w14:paraId="122515B7" w14:textId="22E748B0" w:rsidR="007B34A3" w:rsidRPr="0038251B" w:rsidRDefault="003B134A"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96128" behindDoc="0" locked="0" layoutInCell="1" allowOverlap="1" wp14:anchorId="669499E2" wp14:editId="1106A566">
                      <wp:simplePos x="0" y="0"/>
                      <wp:positionH relativeFrom="column">
                        <wp:posOffset>-27305</wp:posOffset>
                      </wp:positionH>
                      <wp:positionV relativeFrom="paragraph">
                        <wp:posOffset>227965</wp:posOffset>
                      </wp:positionV>
                      <wp:extent cx="1097280" cy="6172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1097280" cy="617220"/>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36853" w14:textId="5AE7588E" w:rsidR="003B134A" w:rsidRPr="009252E9" w:rsidRDefault="003B134A" w:rsidP="003B134A">
                                  <w:pPr>
                                    <w:jc w:val="center"/>
                                    <w:rPr>
                                      <w:lang w:val="fr-FR"/>
                                    </w:rPr>
                                  </w:pPr>
                                  <w:proofErr w:type="spellStart"/>
                                  <w:r>
                                    <w:rPr>
                                      <w:lang w:val="fr-FR"/>
                                    </w:rPr>
                                    <w:t>Environment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499E2" id="Rectangle 25" o:spid="_x0000_s1031" style="position:absolute;left:0;text-align:left;margin-left:-2.15pt;margin-top:17.95pt;width:86.4pt;height:4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" fillcolor="#ffc000 [3207]" strokecolor="#ffc000 [3207]" strokeweight="1pt">
                      <v:textbox>
                        <w:txbxContent>
                          <w:p w14:paraId="2FC36853" w14:textId="5AE7588E" w:rsidR="003B134A" w:rsidRPr="009252E9" w:rsidRDefault="003B134A" w:rsidP="003B134A">
                            <w:pPr>
                              <w:jc w:val="center"/>
                              <w:rPr>
                                <w:lang w:val="fr-FR"/>
                              </w:rPr>
                            </w:pPr>
                            <w:proofErr w:type="spellStart"/>
                            <w:r>
                              <w:rPr>
                                <w:lang w:val="fr-FR"/>
                              </w:rPr>
                              <w:t>Environment</w:t>
                            </w:r>
                            <w:proofErr w:type="spellEnd"/>
                          </w:p>
                        </w:txbxContent>
                      </v:textbox>
                    </v:rect>
                  </w:pict>
                </mc:Fallback>
              </mc:AlternateContent>
            </w:r>
            <w:r w:rsidR="009252E9">
              <w:rPr>
                <w:noProof/>
                <w:sz w:val="22"/>
                <w:szCs w:val="22"/>
              </w:rPr>
              <mc:AlternateContent>
                <mc:Choice Requires="wps">
                  <w:drawing>
                    <wp:anchor distT="0" distB="0" distL="114300" distR="114300" simplePos="0" relativeHeight="251672576" behindDoc="0" locked="0" layoutInCell="1" allowOverlap="1" wp14:anchorId="294E987B" wp14:editId="44E4E09B">
                      <wp:simplePos x="0" y="0"/>
                      <wp:positionH relativeFrom="column">
                        <wp:posOffset>2421255</wp:posOffset>
                      </wp:positionH>
                      <wp:positionV relativeFrom="paragraph">
                        <wp:posOffset>135255</wp:posOffset>
                      </wp:positionV>
                      <wp:extent cx="1082040" cy="6172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082040" cy="61722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A600D" w14:textId="4D510B88" w:rsidR="009252E9" w:rsidRPr="009252E9" w:rsidRDefault="009252E9" w:rsidP="009252E9">
                                  <w:pPr>
                                    <w:jc w:val="center"/>
                                    <w:rPr>
                                      <w:lang w:val="fr-FR"/>
                                    </w:rPr>
                                  </w:pPr>
                                  <w:proofErr w:type="spellStart"/>
                                  <w:r>
                                    <w:rPr>
                                      <w:lang w:val="fr-FR"/>
                                    </w:rPr>
                                    <w:t>Extractor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987B" id="Rectangle 11" o:spid="_x0000_s1032" style="position:absolute;left:0;text-align:left;margin-left:190.65pt;margin-top:10.65pt;width:85.2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" fillcolor="#00b050" strokecolor="#00b050" strokeweight="1pt">
                      <v:textbox>
                        <w:txbxContent>
                          <w:p w14:paraId="6C3A600D" w14:textId="4D510B88" w:rsidR="009252E9" w:rsidRPr="009252E9" w:rsidRDefault="009252E9" w:rsidP="009252E9">
                            <w:pPr>
                              <w:jc w:val="center"/>
                              <w:rPr>
                                <w:lang w:val="fr-FR"/>
                              </w:rPr>
                            </w:pPr>
                            <w:proofErr w:type="spellStart"/>
                            <w:r>
                              <w:rPr>
                                <w:lang w:val="fr-FR"/>
                              </w:rPr>
                              <w:t>Extractor</w:t>
                            </w:r>
                            <w:proofErr w:type="spellEnd"/>
                          </w:p>
                        </w:txbxContent>
                      </v:textbox>
                    </v:rect>
                  </w:pict>
                </mc:Fallback>
              </mc:AlternateContent>
            </w:r>
          </w:p>
          <w:p w14:paraId="33BEBFD5" w14:textId="69FC7594" w:rsidR="007B34A3" w:rsidRPr="0038251B" w:rsidRDefault="007B34A3" w:rsidP="007B34A3">
            <w:pPr>
              <w:pStyle w:val="Pieddepage"/>
              <w:tabs>
                <w:tab w:val="clear" w:pos="4320"/>
                <w:tab w:val="center" w:pos="1080"/>
              </w:tabs>
              <w:spacing w:before="120"/>
              <w:jc w:val="both"/>
              <w:rPr>
                <w:sz w:val="22"/>
                <w:szCs w:val="22"/>
              </w:rPr>
            </w:pPr>
          </w:p>
          <w:p w14:paraId="37D22A9E" w14:textId="15379618" w:rsidR="007B34A3" w:rsidRDefault="003B134A"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98176" behindDoc="0" locked="0" layoutInCell="1" allowOverlap="1" wp14:anchorId="6BE47AE0" wp14:editId="1F8F3D64">
                      <wp:simplePos x="0" y="0"/>
                      <wp:positionH relativeFrom="column">
                        <wp:posOffset>1069975</wp:posOffset>
                      </wp:positionH>
                      <wp:positionV relativeFrom="paragraph">
                        <wp:posOffset>43814</wp:posOffset>
                      </wp:positionV>
                      <wp:extent cx="1325880" cy="45719"/>
                      <wp:effectExtent l="0" t="76200" r="7620" b="50165"/>
                      <wp:wrapNone/>
                      <wp:docPr id="26" name="Connecteur droit avec flèche 26"/>
                      <wp:cNvGraphicFramePr/>
                      <a:graphic xmlns:a="http://schemas.openxmlformats.org/drawingml/2006/main">
                        <a:graphicData uri="http://schemas.microsoft.com/office/word/2010/wordprocessingShape">
                          <wps:wsp>
                            <wps:cNvCnPr/>
                            <wps:spPr>
                              <a:xfrm flipV="1">
                                <a:off x="0" y="0"/>
                                <a:ext cx="1325880" cy="45719"/>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15992" id="Connecteur droit avec flèche 26" o:spid="_x0000_s1026" type="#_x0000_t32" style="position:absolute;margin-left:84.25pt;margin-top:3.45pt;width:104.4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" strokecolor="#ffc000 [3207]" strokeweight=".5pt">
                      <v:stroke endarrow="block" joinstyle="miter"/>
                    </v:shape>
                  </w:pict>
                </mc:Fallback>
              </mc:AlternateContent>
            </w:r>
            <w:r w:rsidR="009252E9">
              <w:rPr>
                <w:noProof/>
                <w:sz w:val="22"/>
                <w:szCs w:val="22"/>
              </w:rPr>
              <mc:AlternateContent>
                <mc:Choice Requires="wps">
                  <w:drawing>
                    <wp:anchor distT="0" distB="0" distL="114300" distR="114300" simplePos="0" relativeHeight="251692032" behindDoc="0" locked="0" layoutInCell="1" allowOverlap="1" wp14:anchorId="6B7CC903" wp14:editId="1B897F9D">
                      <wp:simplePos x="0" y="0"/>
                      <wp:positionH relativeFrom="column">
                        <wp:posOffset>1953895</wp:posOffset>
                      </wp:positionH>
                      <wp:positionV relativeFrom="paragraph">
                        <wp:posOffset>44450</wp:posOffset>
                      </wp:positionV>
                      <wp:extent cx="426720" cy="388620"/>
                      <wp:effectExtent l="38100" t="0" r="30480" b="49530"/>
                      <wp:wrapNone/>
                      <wp:docPr id="23" name="Connecteur droit avec flèche 23"/>
                      <wp:cNvGraphicFramePr/>
                      <a:graphic xmlns:a="http://schemas.openxmlformats.org/drawingml/2006/main">
                        <a:graphicData uri="http://schemas.microsoft.com/office/word/2010/wordprocessingShape">
                          <wps:wsp>
                            <wps:cNvCnPr/>
                            <wps:spPr>
                              <a:xfrm flipH="1">
                                <a:off x="0" y="0"/>
                                <a:ext cx="426720" cy="388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DFA3A" id="Connecteur droit avec flèche 23" o:spid="_x0000_s1026" type="#_x0000_t32" style="position:absolute;margin-left:153.85pt;margin-top:3.5pt;width:33.6pt;height:30.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" strokecolor="#00b050" strokeweight=".5pt">
                      <v:stroke endarrow="block" joinstyle="miter"/>
                    </v:shape>
                  </w:pict>
                </mc:Fallback>
              </mc:AlternateContent>
            </w:r>
            <w:r w:rsidR="009252E9">
              <w:rPr>
                <w:noProof/>
                <w:sz w:val="22"/>
                <w:szCs w:val="22"/>
              </w:rPr>
              <mc:AlternateContent>
                <mc:Choice Requires="wps">
                  <w:drawing>
                    <wp:anchor distT="0" distB="0" distL="114300" distR="114300" simplePos="0" relativeHeight="251689984" behindDoc="0" locked="0" layoutInCell="1" allowOverlap="1" wp14:anchorId="7A62A8E8" wp14:editId="3DF015FB">
                      <wp:simplePos x="0" y="0"/>
                      <wp:positionH relativeFrom="column">
                        <wp:posOffset>3515995</wp:posOffset>
                      </wp:positionH>
                      <wp:positionV relativeFrom="paragraph">
                        <wp:posOffset>97790</wp:posOffset>
                      </wp:positionV>
                      <wp:extent cx="426720" cy="358140"/>
                      <wp:effectExtent l="0" t="0" r="49530" b="60960"/>
                      <wp:wrapNone/>
                      <wp:docPr id="19" name="Connecteur droit avec flèche 19"/>
                      <wp:cNvGraphicFramePr/>
                      <a:graphic xmlns:a="http://schemas.openxmlformats.org/drawingml/2006/main">
                        <a:graphicData uri="http://schemas.microsoft.com/office/word/2010/wordprocessingShape">
                          <wps:wsp>
                            <wps:cNvCnPr/>
                            <wps:spPr>
                              <a:xfrm>
                                <a:off x="0" y="0"/>
                                <a:ext cx="426720" cy="35814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6DF58" id="Connecteur droit avec flèche 19" o:spid="_x0000_s1026" type="#_x0000_t32" style="position:absolute;margin-left:276.85pt;margin-top:7.7pt;width:33.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" strokecolor="#00b050" strokeweight=".5pt">
                      <v:stroke endarrow="block" joinstyle="miter"/>
                    </v:shape>
                  </w:pict>
                </mc:Fallback>
              </mc:AlternateContent>
            </w:r>
          </w:p>
          <w:p w14:paraId="0006690D" w14:textId="51A88541" w:rsidR="009252E9" w:rsidRDefault="009252E9"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81792" behindDoc="0" locked="0" layoutInCell="1" allowOverlap="1" wp14:anchorId="76B6F67F" wp14:editId="5CC37E51">
                      <wp:simplePos x="0" y="0"/>
                      <wp:positionH relativeFrom="column">
                        <wp:posOffset>3538855</wp:posOffset>
                      </wp:positionH>
                      <wp:positionV relativeFrom="paragraph">
                        <wp:posOffset>218440</wp:posOffset>
                      </wp:positionV>
                      <wp:extent cx="1043940" cy="4191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1043940" cy="4191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B8EAB" w14:textId="1CC35968" w:rsidR="009252E9" w:rsidRPr="009252E9" w:rsidRDefault="003B134A" w:rsidP="009252E9">
                                  <w:pPr>
                                    <w:jc w:val="center"/>
                                    <w:rPr>
                                      <w:lang w:val="fr-FR"/>
                                    </w:rPr>
                                  </w:pPr>
                                  <w:proofErr w:type="spellStart"/>
                                  <w:r>
                                    <w:rPr>
                                      <w:lang w:val="fr-FR"/>
                                    </w:rPr>
                                    <w:t>Constraint</w:t>
                                  </w:r>
                                  <w:proofErr w:type="spellEnd"/>
                                  <w:r>
                                    <w:rPr>
                                      <w:lang w:val="fr-FR"/>
                                    </w:rPr>
                                    <w:t xml:space="preserve"> </w:t>
                                  </w:r>
                                  <w:r>
                                    <w:rPr>
                                      <w:lang w:val="fr-FR"/>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6F67F" id="Rectangle 17" o:spid="_x0000_s1033" style="position:absolute;left:0;text-align:left;margin-left:278.65pt;margin-top:17.2pt;width:82.2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" fillcolor="#00b050" strokecolor="#00b050" strokeweight="1pt">
                      <v:textbox>
                        <w:txbxContent>
                          <w:p w14:paraId="26DB8EAB" w14:textId="1CC35968" w:rsidR="009252E9" w:rsidRPr="009252E9" w:rsidRDefault="003B134A" w:rsidP="009252E9">
                            <w:pPr>
                              <w:jc w:val="center"/>
                              <w:rPr>
                                <w:lang w:val="fr-FR"/>
                              </w:rPr>
                            </w:pPr>
                            <w:proofErr w:type="spellStart"/>
                            <w:r>
                              <w:rPr>
                                <w:lang w:val="fr-FR"/>
                              </w:rPr>
                              <w:t>Constraint</w:t>
                            </w:r>
                            <w:proofErr w:type="spellEnd"/>
                            <w:r>
                              <w:rPr>
                                <w:lang w:val="fr-FR"/>
                              </w:rPr>
                              <w:t xml:space="preserve"> </w:t>
                            </w:r>
                            <w:r>
                              <w:rPr>
                                <w:lang w:val="fr-FR"/>
                              </w:rPr>
                              <w:t>M</w:t>
                            </w:r>
                          </w:p>
                        </w:txbxContent>
                      </v:textbox>
                    </v:rect>
                  </w:pict>
                </mc:Fallback>
              </mc:AlternateContent>
            </w:r>
            <w:r>
              <w:rPr>
                <w:noProof/>
                <w:sz w:val="22"/>
                <w:szCs w:val="22"/>
              </w:rPr>
              <mc:AlternateContent>
                <mc:Choice Requires="wps">
                  <w:drawing>
                    <wp:anchor distT="0" distB="0" distL="114300" distR="114300" simplePos="0" relativeHeight="251680768" behindDoc="0" locked="0" layoutInCell="1" allowOverlap="1" wp14:anchorId="0B4E7CA1" wp14:editId="0728232E">
                      <wp:simplePos x="0" y="0"/>
                      <wp:positionH relativeFrom="column">
                        <wp:posOffset>1412875</wp:posOffset>
                      </wp:positionH>
                      <wp:positionV relativeFrom="paragraph">
                        <wp:posOffset>233680</wp:posOffset>
                      </wp:positionV>
                      <wp:extent cx="9906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90600" cy="4191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37A18" w14:textId="713766C1" w:rsidR="009252E9" w:rsidRPr="009252E9" w:rsidRDefault="003B134A" w:rsidP="009252E9">
                                  <w:pPr>
                                    <w:jc w:val="center"/>
                                    <w:rPr>
                                      <w:lang w:val="fr-FR"/>
                                    </w:rPr>
                                  </w:pPr>
                                  <w:proofErr w:type="spellStart"/>
                                  <w:r>
                                    <w:rPr>
                                      <w:lang w:val="fr-FR"/>
                                    </w:rPr>
                                    <w:t>Constraint</w:t>
                                  </w:r>
                                  <w:proofErr w:type="spellEnd"/>
                                  <w:r w:rsidR="009252E9">
                                    <w:rPr>
                                      <w:lang w:val="fr-FR"/>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E7CA1" id="Rectangle 18" o:spid="_x0000_s1034" style="position:absolute;left:0;text-align:left;margin-left:111.25pt;margin-top:18.4pt;width:78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" fillcolor="#00b050" strokecolor="#00b050" strokeweight="1pt">
                      <v:textbox>
                        <w:txbxContent>
                          <w:p w14:paraId="38437A18" w14:textId="713766C1" w:rsidR="009252E9" w:rsidRPr="009252E9" w:rsidRDefault="003B134A" w:rsidP="009252E9">
                            <w:pPr>
                              <w:jc w:val="center"/>
                              <w:rPr>
                                <w:lang w:val="fr-FR"/>
                              </w:rPr>
                            </w:pPr>
                            <w:proofErr w:type="spellStart"/>
                            <w:r>
                              <w:rPr>
                                <w:lang w:val="fr-FR"/>
                              </w:rPr>
                              <w:t>Constraint</w:t>
                            </w:r>
                            <w:proofErr w:type="spellEnd"/>
                            <w:r w:rsidR="009252E9">
                              <w:rPr>
                                <w:lang w:val="fr-FR"/>
                              </w:rPr>
                              <w:t xml:space="preserve"> 1</w:t>
                            </w:r>
                          </w:p>
                        </w:txbxContent>
                      </v:textbox>
                    </v:rect>
                  </w:pict>
                </mc:Fallback>
              </mc:AlternateContent>
            </w:r>
            <w:r>
              <w:rPr>
                <w:noProof/>
                <w:sz w:val="22"/>
                <w:szCs w:val="22"/>
              </w:rPr>
              <mc:AlternateContent>
                <mc:Choice Requires="wps">
                  <w:drawing>
                    <wp:anchor distT="0" distB="0" distL="114300" distR="114300" simplePos="0" relativeHeight="251682816" behindDoc="0" locked="0" layoutInCell="1" allowOverlap="1" wp14:anchorId="6E3FD700" wp14:editId="39C31797">
                      <wp:simplePos x="0" y="0"/>
                      <wp:positionH relativeFrom="column">
                        <wp:posOffset>2527935</wp:posOffset>
                      </wp:positionH>
                      <wp:positionV relativeFrom="paragraph">
                        <wp:posOffset>229870</wp:posOffset>
                      </wp:positionV>
                      <wp:extent cx="868680" cy="4191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868680" cy="4191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86DBA1" w14:textId="77777777" w:rsidR="009252E9" w:rsidRPr="009252E9" w:rsidRDefault="009252E9" w:rsidP="009252E9">
                                  <w:pPr>
                                    <w:jc w:val="center"/>
                                    <w:rPr>
                                      <w:lang w:val="fr-FR"/>
                                    </w:rPr>
                                  </w:pPr>
                                  <w:r>
                                    <w:rPr>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D700" id="Rectangle 16" o:spid="_x0000_s1035" style="position:absolute;left:0;text-align:left;margin-left:199.05pt;margin-top:18.1pt;width:68.4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" fillcolor="#00b050" strokecolor="#00b050" strokeweight="1pt">
                      <v:textbox>
                        <w:txbxContent>
                          <w:p w14:paraId="4986DBA1" w14:textId="77777777" w:rsidR="009252E9" w:rsidRPr="009252E9" w:rsidRDefault="009252E9" w:rsidP="009252E9">
                            <w:pPr>
                              <w:jc w:val="center"/>
                              <w:rPr>
                                <w:lang w:val="fr-FR"/>
                              </w:rPr>
                            </w:pPr>
                            <w:r>
                              <w:rPr>
                                <w:lang w:val="fr-FR"/>
                              </w:rPr>
                              <w:t>…</w:t>
                            </w:r>
                          </w:p>
                        </w:txbxContent>
                      </v:textbox>
                    </v:rect>
                  </w:pict>
                </mc:Fallback>
              </mc:AlternateContent>
            </w:r>
            <w:r>
              <w:rPr>
                <w:noProof/>
                <w:sz w:val="22"/>
                <w:szCs w:val="22"/>
              </w:rPr>
              <mc:AlternateContent>
                <mc:Choice Requires="wps">
                  <w:drawing>
                    <wp:anchor distT="0" distB="0" distL="114300" distR="114300" simplePos="0" relativeHeight="251683840" behindDoc="0" locked="0" layoutInCell="1" allowOverlap="1" wp14:anchorId="343B9677" wp14:editId="04F173B2">
                      <wp:simplePos x="0" y="0"/>
                      <wp:positionH relativeFrom="column">
                        <wp:posOffset>2929255</wp:posOffset>
                      </wp:positionH>
                      <wp:positionV relativeFrom="paragraph">
                        <wp:posOffset>20955</wp:posOffset>
                      </wp:positionV>
                      <wp:extent cx="45719" cy="198120"/>
                      <wp:effectExtent l="38100" t="0" r="69215" b="49530"/>
                      <wp:wrapNone/>
                      <wp:docPr id="15" name="Connecteur droit avec flèche 15"/>
                      <wp:cNvGraphicFramePr/>
                      <a:graphic xmlns:a="http://schemas.openxmlformats.org/drawingml/2006/main">
                        <a:graphicData uri="http://schemas.microsoft.com/office/word/2010/wordprocessingShape">
                          <wps:wsp>
                            <wps:cNvCnPr/>
                            <wps:spPr>
                              <a:xfrm>
                                <a:off x="0" y="0"/>
                                <a:ext cx="45719" cy="1981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2C7E5" id="Connecteur droit avec flèche 15" o:spid="_x0000_s1026" type="#_x0000_t32" style="position:absolute;margin-left:230.65pt;margin-top:1.65pt;width:3.6pt;height:1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" strokecolor="#00b050" strokeweight=".5pt">
                      <v:stroke endarrow="block" joinstyle="miter"/>
                    </v:shape>
                  </w:pict>
                </mc:Fallback>
              </mc:AlternateContent>
            </w:r>
          </w:p>
          <w:p w14:paraId="7743C725" w14:textId="6AC936F7" w:rsidR="009252E9" w:rsidRPr="0038251B" w:rsidRDefault="009252E9" w:rsidP="009252E9">
            <w:pPr>
              <w:pStyle w:val="Pieddepage"/>
              <w:tabs>
                <w:tab w:val="clear" w:pos="4320"/>
                <w:tab w:val="center" w:pos="1080"/>
              </w:tabs>
              <w:spacing w:before="120"/>
              <w:jc w:val="both"/>
              <w:rPr>
                <w:sz w:val="22"/>
                <w:szCs w:val="22"/>
              </w:rPr>
            </w:pPr>
          </w:p>
          <w:p w14:paraId="7E3BDA89" w14:textId="2D919A3B" w:rsidR="009252E9" w:rsidRPr="0038251B" w:rsidRDefault="009252E9" w:rsidP="009252E9">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94080" behindDoc="0" locked="0" layoutInCell="1" allowOverlap="1" wp14:anchorId="5B3CC194" wp14:editId="7D8CE862">
                      <wp:simplePos x="0" y="0"/>
                      <wp:positionH relativeFrom="column">
                        <wp:posOffset>3526155</wp:posOffset>
                      </wp:positionH>
                      <wp:positionV relativeFrom="paragraph">
                        <wp:posOffset>227330</wp:posOffset>
                      </wp:positionV>
                      <wp:extent cx="403860" cy="640080"/>
                      <wp:effectExtent l="38100" t="0" r="34290" b="64770"/>
                      <wp:wrapNone/>
                      <wp:docPr id="24" name="Connecteur droit avec flèche 24"/>
                      <wp:cNvGraphicFramePr/>
                      <a:graphic xmlns:a="http://schemas.openxmlformats.org/drawingml/2006/main">
                        <a:graphicData uri="http://schemas.microsoft.com/office/word/2010/wordprocessingShape">
                          <wps:wsp>
                            <wps:cNvCnPr/>
                            <wps:spPr>
                              <a:xfrm flipH="1">
                                <a:off x="0" y="0"/>
                                <a:ext cx="403860" cy="6400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CF028" id="Connecteur droit avec flèche 24" o:spid="_x0000_s1026" type="#_x0000_t32" style="position:absolute;margin-left:277.65pt;margin-top:17.9pt;width:31.8pt;height:50.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" strokecolor="#00b050" strokeweight=".5pt">
                      <v:stroke endarrow="block" joinstyle="miter"/>
                    </v:shape>
                  </w:pict>
                </mc:Fallback>
              </mc:AlternateContent>
            </w:r>
            <w:r>
              <w:rPr>
                <w:noProof/>
                <w:sz w:val="22"/>
                <w:szCs w:val="22"/>
              </w:rPr>
              <mc:AlternateContent>
                <mc:Choice Requires="wps">
                  <w:drawing>
                    <wp:anchor distT="0" distB="0" distL="114300" distR="114300" simplePos="0" relativeHeight="251686912" behindDoc="0" locked="0" layoutInCell="1" allowOverlap="1" wp14:anchorId="5CD12606" wp14:editId="2F84325D">
                      <wp:simplePos x="0" y="0"/>
                      <wp:positionH relativeFrom="column">
                        <wp:posOffset>1862455</wp:posOffset>
                      </wp:positionH>
                      <wp:positionV relativeFrom="paragraph">
                        <wp:posOffset>223520</wp:posOffset>
                      </wp:positionV>
                      <wp:extent cx="525780" cy="571500"/>
                      <wp:effectExtent l="0" t="0" r="83820" b="57150"/>
                      <wp:wrapNone/>
                      <wp:docPr id="20" name="Connecteur droit avec flèche 20"/>
                      <wp:cNvGraphicFramePr/>
                      <a:graphic xmlns:a="http://schemas.openxmlformats.org/drawingml/2006/main">
                        <a:graphicData uri="http://schemas.microsoft.com/office/word/2010/wordprocessingShape">
                          <wps:wsp>
                            <wps:cNvCnPr/>
                            <wps:spPr>
                              <a:xfrm>
                                <a:off x="0" y="0"/>
                                <a:ext cx="525780" cy="5715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7B31E" id="Connecteur droit avec flèche 20" o:spid="_x0000_s1026" type="#_x0000_t32" style="position:absolute;margin-left:146.65pt;margin-top:17.6pt;width:41.4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" strokecolor="#00b050" strokeweight=".5pt">
                      <v:stroke endarrow="block" joinstyle="miter"/>
                    </v:shape>
                  </w:pict>
                </mc:Fallback>
              </mc:AlternateContent>
            </w:r>
            <w:r>
              <w:rPr>
                <w:noProof/>
                <w:sz w:val="22"/>
                <w:szCs w:val="22"/>
              </w:rPr>
              <mc:AlternateContent>
                <mc:Choice Requires="wps">
                  <w:drawing>
                    <wp:anchor distT="0" distB="0" distL="114300" distR="114300" simplePos="0" relativeHeight="251685888" behindDoc="0" locked="0" layoutInCell="1" allowOverlap="1" wp14:anchorId="1C7DCB3E" wp14:editId="3BB1CFF8">
                      <wp:simplePos x="0" y="0"/>
                      <wp:positionH relativeFrom="column">
                        <wp:posOffset>2944495</wp:posOffset>
                      </wp:positionH>
                      <wp:positionV relativeFrom="paragraph">
                        <wp:posOffset>177800</wp:posOffset>
                      </wp:positionV>
                      <wp:extent cx="45719" cy="274320"/>
                      <wp:effectExtent l="57150" t="0" r="50165" b="49530"/>
                      <wp:wrapNone/>
                      <wp:docPr id="21" name="Connecteur droit avec flèche 21"/>
                      <wp:cNvGraphicFramePr/>
                      <a:graphic xmlns:a="http://schemas.openxmlformats.org/drawingml/2006/main">
                        <a:graphicData uri="http://schemas.microsoft.com/office/word/2010/wordprocessingShape">
                          <wps:wsp>
                            <wps:cNvCnPr/>
                            <wps:spPr>
                              <a:xfrm flipH="1">
                                <a:off x="0" y="0"/>
                                <a:ext cx="45719" cy="2743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07237" id="Connecteur droit avec flèche 21" o:spid="_x0000_s1026" type="#_x0000_t32" style="position:absolute;margin-left:231.85pt;margin-top:14pt;width:3.6pt;height:21.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" strokecolor="#00b050" strokeweight=".5pt">
                      <v:stroke endarrow="block" joinstyle="miter"/>
                    </v:shape>
                  </w:pict>
                </mc:Fallback>
              </mc:AlternateContent>
            </w:r>
          </w:p>
          <w:p w14:paraId="593BC2F6" w14:textId="6A0EE115" w:rsidR="009252E9" w:rsidRPr="0038251B" w:rsidRDefault="009252E9" w:rsidP="009252E9">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684864" behindDoc="0" locked="0" layoutInCell="1" allowOverlap="1" wp14:anchorId="68F9D3D1" wp14:editId="61260535">
                      <wp:simplePos x="0" y="0"/>
                      <wp:positionH relativeFrom="column">
                        <wp:posOffset>2421255</wp:posOffset>
                      </wp:positionH>
                      <wp:positionV relativeFrom="paragraph">
                        <wp:posOffset>228600</wp:posOffset>
                      </wp:positionV>
                      <wp:extent cx="1082040" cy="6172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1082040" cy="6172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675B0" w14:textId="07A6B942" w:rsidR="009252E9" w:rsidRPr="009252E9" w:rsidRDefault="009252E9" w:rsidP="009252E9">
                                  <w:pPr>
                                    <w:jc w:val="center"/>
                                    <w:rPr>
                                      <w:lang w:val="fr-FR"/>
                                    </w:rPr>
                                  </w:pPr>
                                  <w:r>
                                    <w:rPr>
                                      <w:lang w:val="fr-FR"/>
                                    </w:rPr>
                                    <w:t>R</w:t>
                                  </w:r>
                                  <w:r w:rsidR="003B134A">
                                    <w:rPr>
                                      <w:lang w:val="fr-FR"/>
                                    </w:rPr>
                                    <w:t>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D3D1" id="Rectangle 22" o:spid="_x0000_s1036" style="position:absolute;left:0;text-align:left;margin-left:190.65pt;margin-top:18pt;width:85.2pt;height:4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" fillcolor="#c00000" strokecolor="#c00000" strokeweight="1pt">
                      <v:textbox>
                        <w:txbxContent>
                          <w:p w14:paraId="64E675B0" w14:textId="07A6B942" w:rsidR="009252E9" w:rsidRPr="009252E9" w:rsidRDefault="009252E9" w:rsidP="009252E9">
                            <w:pPr>
                              <w:jc w:val="center"/>
                              <w:rPr>
                                <w:lang w:val="fr-FR"/>
                              </w:rPr>
                            </w:pPr>
                            <w:r>
                              <w:rPr>
                                <w:lang w:val="fr-FR"/>
                              </w:rPr>
                              <w:t>R</w:t>
                            </w:r>
                            <w:r w:rsidR="003B134A">
                              <w:rPr>
                                <w:lang w:val="fr-FR"/>
                              </w:rPr>
                              <w:t>DT+</w:t>
                            </w:r>
                          </w:p>
                        </w:txbxContent>
                      </v:textbox>
                    </v:rect>
                  </w:pict>
                </mc:Fallback>
              </mc:AlternateContent>
            </w:r>
          </w:p>
          <w:p w14:paraId="64B347AF" w14:textId="0081959B" w:rsidR="009252E9" w:rsidRPr="0038251B" w:rsidRDefault="009252E9" w:rsidP="009252E9">
            <w:pPr>
              <w:pStyle w:val="Pieddepage"/>
              <w:tabs>
                <w:tab w:val="clear" w:pos="4320"/>
                <w:tab w:val="center" w:pos="1080"/>
              </w:tabs>
              <w:spacing w:before="120"/>
              <w:jc w:val="both"/>
              <w:rPr>
                <w:sz w:val="22"/>
                <w:szCs w:val="22"/>
              </w:rPr>
            </w:pPr>
          </w:p>
          <w:p w14:paraId="4CD1E921" w14:textId="39521EC4" w:rsidR="009252E9" w:rsidRPr="0038251B" w:rsidRDefault="009252E9" w:rsidP="009252E9">
            <w:pPr>
              <w:pStyle w:val="Pieddepage"/>
              <w:tabs>
                <w:tab w:val="clear" w:pos="4320"/>
                <w:tab w:val="center" w:pos="1080"/>
              </w:tabs>
              <w:spacing w:before="120"/>
              <w:jc w:val="both"/>
              <w:rPr>
                <w:sz w:val="22"/>
                <w:szCs w:val="22"/>
              </w:rPr>
            </w:pPr>
          </w:p>
          <w:p w14:paraId="2BE967B0" w14:textId="0A04A088" w:rsidR="009252E9" w:rsidRPr="0038251B" w:rsidRDefault="003B134A" w:rsidP="009252E9">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702272" behindDoc="0" locked="0" layoutInCell="1" allowOverlap="1" wp14:anchorId="572465FB" wp14:editId="1116F447">
                      <wp:simplePos x="0" y="0"/>
                      <wp:positionH relativeFrom="column">
                        <wp:posOffset>2929256</wp:posOffset>
                      </wp:positionH>
                      <wp:positionV relativeFrom="paragraph">
                        <wp:posOffset>153670</wp:posOffset>
                      </wp:positionV>
                      <wp:extent cx="45719" cy="510540"/>
                      <wp:effectExtent l="38100" t="0" r="50165" b="60960"/>
                      <wp:wrapNone/>
                      <wp:docPr id="28" name="Connecteur droit avec flèche 28"/>
                      <wp:cNvGraphicFramePr/>
                      <a:graphic xmlns:a="http://schemas.openxmlformats.org/drawingml/2006/main">
                        <a:graphicData uri="http://schemas.microsoft.com/office/word/2010/wordprocessingShape">
                          <wps:wsp>
                            <wps:cNvCnPr/>
                            <wps:spPr>
                              <a:xfrm flipH="1">
                                <a:off x="0" y="0"/>
                                <a:ext cx="45719" cy="5105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D38FB" id="Connecteur droit avec flèche 28" o:spid="_x0000_s1026" type="#_x0000_t32" style="position:absolute;margin-left:230.65pt;margin-top:12.1pt;width:3.6pt;height:40.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" strokecolor="#c00000" strokeweight=".5pt">
                      <v:stroke endarrow="block" joinstyle="miter"/>
                    </v:shape>
                  </w:pict>
                </mc:Fallback>
              </mc:AlternateContent>
            </w:r>
          </w:p>
          <w:p w14:paraId="3D8FAE19" w14:textId="071321FD" w:rsidR="009252E9" w:rsidRDefault="009252E9" w:rsidP="007B34A3">
            <w:pPr>
              <w:pStyle w:val="Pieddepage"/>
              <w:tabs>
                <w:tab w:val="clear" w:pos="4320"/>
                <w:tab w:val="center" w:pos="1080"/>
              </w:tabs>
              <w:spacing w:before="120"/>
              <w:jc w:val="both"/>
              <w:rPr>
                <w:sz w:val="22"/>
                <w:szCs w:val="22"/>
              </w:rPr>
            </w:pPr>
          </w:p>
          <w:p w14:paraId="1E7DCE68" w14:textId="22ED7094" w:rsidR="009252E9" w:rsidRDefault="003B134A" w:rsidP="007B34A3">
            <w:pPr>
              <w:pStyle w:val="Pieddepage"/>
              <w:tabs>
                <w:tab w:val="clear" w:pos="4320"/>
                <w:tab w:val="center" w:pos="1080"/>
              </w:tabs>
              <w:spacing w:before="120"/>
              <w:jc w:val="both"/>
              <w:rPr>
                <w:sz w:val="22"/>
                <w:szCs w:val="22"/>
              </w:rPr>
            </w:pPr>
            <w:r>
              <w:rPr>
                <w:noProof/>
                <w:sz w:val="22"/>
                <w:szCs w:val="22"/>
              </w:rPr>
              <mc:AlternateContent>
                <mc:Choice Requires="wps">
                  <w:drawing>
                    <wp:anchor distT="0" distB="0" distL="114300" distR="114300" simplePos="0" relativeHeight="251700224" behindDoc="0" locked="0" layoutInCell="1" allowOverlap="1" wp14:anchorId="6D59448A" wp14:editId="7A6F3728">
                      <wp:simplePos x="0" y="0"/>
                      <wp:positionH relativeFrom="column">
                        <wp:posOffset>2421255</wp:posOffset>
                      </wp:positionH>
                      <wp:positionV relativeFrom="paragraph">
                        <wp:posOffset>203200</wp:posOffset>
                      </wp:positionV>
                      <wp:extent cx="1082040" cy="6172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1082040" cy="61722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00C9F" w14:textId="6DC6EBFA" w:rsidR="003B134A" w:rsidRPr="009252E9" w:rsidRDefault="003B134A" w:rsidP="003B134A">
                                  <w:pPr>
                                    <w:jc w:val="center"/>
                                    <w:rPr>
                                      <w:lang w:val="fr-FR"/>
                                    </w:rPr>
                                  </w:pPr>
                                  <w:proofErr w:type="gramStart"/>
                                  <w:r>
                                    <w:rPr>
                                      <w:lang w:val="fr-FR"/>
                                    </w:rPr>
                                    <w:t>Motion plan</w:t>
                                  </w:r>
                                  <w:proofErr w:type="gramEnd"/>
                                  <w:r>
                                    <w:rPr>
                                      <w:lang w:val="fr-FR"/>
                                    </w:rPr>
                                    <w:t xml:space="preserve"> for </w:t>
                                  </w:r>
                                  <w:proofErr w:type="spellStart"/>
                                  <w:r>
                                    <w:rPr>
                                      <w:lang w:val="fr-FR"/>
                                    </w:rPr>
                                    <w:t>Task</w:t>
                                  </w:r>
                                  <w:proofErr w:type="spellEnd"/>
                                  <w:r>
                                    <w:rPr>
                                      <w:lang w:val="fr-FR"/>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9448A" id="Rectangle 27" o:spid="_x0000_s1037" style="position:absolute;left:0;text-align:left;margin-left:190.65pt;margin-top:16pt;width:85.2pt;height:4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" fillcolor="#c00000" strokecolor="#c00000" strokeweight="1pt">
                      <v:textbox>
                        <w:txbxContent>
                          <w:p w14:paraId="63400C9F" w14:textId="6DC6EBFA" w:rsidR="003B134A" w:rsidRPr="009252E9" w:rsidRDefault="003B134A" w:rsidP="003B134A">
                            <w:pPr>
                              <w:jc w:val="center"/>
                              <w:rPr>
                                <w:lang w:val="fr-FR"/>
                              </w:rPr>
                            </w:pPr>
                            <w:proofErr w:type="gramStart"/>
                            <w:r>
                              <w:rPr>
                                <w:lang w:val="fr-FR"/>
                              </w:rPr>
                              <w:t>Motion plan</w:t>
                            </w:r>
                            <w:proofErr w:type="gramEnd"/>
                            <w:r>
                              <w:rPr>
                                <w:lang w:val="fr-FR"/>
                              </w:rPr>
                              <w:t xml:space="preserve"> for </w:t>
                            </w:r>
                            <w:proofErr w:type="spellStart"/>
                            <w:r>
                              <w:rPr>
                                <w:lang w:val="fr-FR"/>
                              </w:rPr>
                              <w:t>Task</w:t>
                            </w:r>
                            <w:proofErr w:type="spellEnd"/>
                            <w:r>
                              <w:rPr>
                                <w:lang w:val="fr-FR"/>
                              </w:rPr>
                              <w:t xml:space="preserve"> A</w:t>
                            </w:r>
                          </w:p>
                        </w:txbxContent>
                      </v:textbox>
                    </v:rect>
                  </w:pict>
                </mc:Fallback>
              </mc:AlternateContent>
            </w:r>
          </w:p>
          <w:p w14:paraId="2B4C55EF" w14:textId="3D57B2B9" w:rsidR="009252E9" w:rsidRDefault="009252E9" w:rsidP="007B34A3">
            <w:pPr>
              <w:pStyle w:val="Pieddepage"/>
              <w:tabs>
                <w:tab w:val="clear" w:pos="4320"/>
                <w:tab w:val="center" w:pos="1080"/>
              </w:tabs>
              <w:spacing w:before="120"/>
              <w:jc w:val="both"/>
              <w:rPr>
                <w:sz w:val="22"/>
                <w:szCs w:val="22"/>
              </w:rPr>
            </w:pPr>
          </w:p>
          <w:p w14:paraId="7835FC25" w14:textId="454BD324" w:rsidR="009252E9" w:rsidRPr="0038251B" w:rsidRDefault="009252E9" w:rsidP="007B34A3">
            <w:pPr>
              <w:pStyle w:val="Pieddepage"/>
              <w:tabs>
                <w:tab w:val="clear" w:pos="4320"/>
                <w:tab w:val="center" w:pos="1080"/>
              </w:tabs>
              <w:spacing w:before="120"/>
              <w:jc w:val="both"/>
              <w:rPr>
                <w:sz w:val="22"/>
                <w:szCs w:val="22"/>
              </w:rPr>
            </w:pPr>
          </w:p>
          <w:p w14:paraId="3E921F5B" w14:textId="77777777" w:rsidR="007B34A3" w:rsidRPr="0038251B" w:rsidRDefault="007B34A3" w:rsidP="007B34A3">
            <w:pPr>
              <w:pStyle w:val="Pieddepage"/>
              <w:tabs>
                <w:tab w:val="clear" w:pos="4320"/>
                <w:tab w:val="center" w:pos="1080"/>
              </w:tabs>
              <w:spacing w:before="120"/>
              <w:jc w:val="both"/>
              <w:rPr>
                <w:sz w:val="22"/>
                <w:szCs w:val="22"/>
              </w:rPr>
            </w:pPr>
          </w:p>
        </w:tc>
      </w:tr>
    </w:tbl>
    <w:p w14:paraId="7DF1A587" w14:textId="04DF58A9" w:rsidR="00CA5FFB" w:rsidRPr="0038251B" w:rsidRDefault="00CA5FFB" w:rsidP="00AE0565">
      <w:pPr>
        <w:pStyle w:val="Pieddepage"/>
        <w:spacing w:before="120"/>
        <w:jc w:val="center"/>
        <w:rPr>
          <w:sz w:val="22"/>
          <w:szCs w:val="22"/>
        </w:rPr>
      </w:pPr>
    </w:p>
    <w:sectPr w:rsidR="00CA5FFB" w:rsidRPr="0038251B">
      <w:footerReference w:type="default" r:id="rId11"/>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29014" w14:textId="77777777" w:rsidR="00A36949" w:rsidRDefault="00A36949">
      <w:r>
        <w:separator/>
      </w:r>
    </w:p>
  </w:endnote>
  <w:endnote w:type="continuationSeparator" w:id="0">
    <w:p w14:paraId="27CEB90F" w14:textId="77777777" w:rsidR="00A36949" w:rsidRDefault="00A3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Bitstream Vera Serif">
    <w:altName w:val="Times New Roman"/>
    <w:charset w:val="01"/>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altName w:val="Times New Roman"/>
    <w:charset w:val="01"/>
    <w:family w:val="auto"/>
    <w:pitch w:val="variable"/>
  </w:font>
  <w:font w:name="Lucida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onoki NF">
    <w:panose1 w:val="00000509000000000000"/>
    <w:charset w:val="00"/>
    <w:family w:val="modern"/>
    <w:pitch w:val="fixed"/>
    <w:sig w:usb0="00000207" w:usb1="00001800" w:usb2="00000000" w:usb3="00000000" w:csb0="00000087"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FAB65" w14:textId="2A7CC70C" w:rsidR="006322CB" w:rsidRPr="008F5AA7" w:rsidRDefault="006322CB">
    <w:pPr>
      <w:pStyle w:val="Pieddepage"/>
      <w:jc w:val="right"/>
      <w:rPr>
        <w:sz w:val="20"/>
        <w:szCs w:val="20"/>
      </w:rPr>
    </w:pPr>
    <w:r w:rsidRPr="008F5AA7">
      <w:rPr>
        <w:sz w:val="20"/>
        <w:szCs w:val="20"/>
      </w:rPr>
      <w:t xml:space="preserve">Page </w:t>
    </w:r>
    <w:r w:rsidRPr="008F5AA7">
      <w:rPr>
        <w:bCs/>
        <w:sz w:val="20"/>
        <w:szCs w:val="20"/>
      </w:rPr>
      <w:fldChar w:fldCharType="begin"/>
    </w:r>
    <w:r w:rsidRPr="008F5AA7">
      <w:rPr>
        <w:bCs/>
        <w:sz w:val="20"/>
        <w:szCs w:val="20"/>
      </w:rPr>
      <w:instrText xml:space="preserve"> PAGE </w:instrText>
    </w:r>
    <w:r w:rsidRPr="008F5AA7">
      <w:rPr>
        <w:bCs/>
        <w:sz w:val="20"/>
        <w:szCs w:val="20"/>
      </w:rPr>
      <w:fldChar w:fldCharType="separate"/>
    </w:r>
    <w:r>
      <w:rPr>
        <w:bCs/>
        <w:noProof/>
        <w:sz w:val="20"/>
        <w:szCs w:val="20"/>
      </w:rPr>
      <w:t>13</w:t>
    </w:r>
    <w:r w:rsidRPr="008F5AA7">
      <w:rPr>
        <w:bCs/>
        <w:sz w:val="20"/>
        <w:szCs w:val="20"/>
      </w:rPr>
      <w:fldChar w:fldCharType="end"/>
    </w:r>
    <w:r w:rsidRPr="008F5AA7">
      <w:rPr>
        <w:sz w:val="20"/>
        <w:szCs w:val="20"/>
      </w:rPr>
      <w:t xml:space="preserve"> </w:t>
    </w:r>
    <w:r>
      <w:rPr>
        <w:sz w:val="20"/>
        <w:szCs w:val="20"/>
      </w:rPr>
      <w:t>de</w:t>
    </w:r>
    <w:r w:rsidRPr="008F5AA7">
      <w:rPr>
        <w:sz w:val="20"/>
        <w:szCs w:val="20"/>
      </w:rPr>
      <w:t xml:space="preserve"> </w:t>
    </w:r>
    <w:r w:rsidRPr="008F5AA7">
      <w:rPr>
        <w:bCs/>
        <w:sz w:val="20"/>
        <w:szCs w:val="20"/>
      </w:rPr>
      <w:fldChar w:fldCharType="begin"/>
    </w:r>
    <w:r w:rsidRPr="008F5AA7">
      <w:rPr>
        <w:bCs/>
        <w:sz w:val="20"/>
        <w:szCs w:val="20"/>
      </w:rPr>
      <w:instrText xml:space="preserve"> NUMPAGES  </w:instrText>
    </w:r>
    <w:r w:rsidRPr="008F5AA7">
      <w:rPr>
        <w:bCs/>
        <w:sz w:val="20"/>
        <w:szCs w:val="20"/>
      </w:rPr>
      <w:fldChar w:fldCharType="separate"/>
    </w:r>
    <w:r>
      <w:rPr>
        <w:bCs/>
        <w:noProof/>
        <w:sz w:val="20"/>
        <w:szCs w:val="20"/>
      </w:rPr>
      <w:t>13</w:t>
    </w:r>
    <w:r w:rsidRPr="008F5AA7">
      <w:rPr>
        <w:bCs/>
        <w:sz w:val="20"/>
        <w:szCs w:val="20"/>
      </w:rPr>
      <w:fldChar w:fldCharType="end"/>
    </w:r>
  </w:p>
  <w:p w14:paraId="777F037A" w14:textId="77777777" w:rsidR="006322CB" w:rsidRDefault="006322C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52B7B" w14:textId="77777777" w:rsidR="00A36949" w:rsidRDefault="00A36949">
      <w:r>
        <w:separator/>
      </w:r>
    </w:p>
  </w:footnote>
  <w:footnote w:type="continuationSeparator" w:id="0">
    <w:p w14:paraId="2F56E943" w14:textId="77777777" w:rsidR="00A36949" w:rsidRDefault="00A3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pStyle w:val="courseItemize2"/>
      <w:lvlText w:val="-"/>
      <w:lvlJc w:val="left"/>
      <w:pPr>
        <w:tabs>
          <w:tab w:val="num" w:pos="936"/>
        </w:tabs>
        <w:ind w:left="936" w:hanging="360"/>
      </w:pPr>
      <w:rPr>
        <w:rFonts w:ascii="Bitstream Vera Serif" w:hAnsi="Bitstream Vera Serif"/>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sz w:val="22"/>
        <w:szCs w:val="22"/>
      </w:rPr>
    </w:lvl>
    <w:lvl w:ilvl="1">
      <w:start w:val="1"/>
      <w:numFmt w:val="bullet"/>
      <w:lvlText w:val="o"/>
      <w:lvlJc w:val="left"/>
      <w:pPr>
        <w:tabs>
          <w:tab w:val="num" w:pos="0"/>
        </w:tabs>
        <w:ind w:left="1440" w:hanging="360"/>
      </w:pPr>
      <w:rPr>
        <w:rFonts w:ascii="Courier New" w:hAnsi="Courier New" w:cs="Courier New"/>
        <w:sz w:val="22"/>
        <w:szCs w:val="22"/>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rPr>
    </w:lvl>
    <w:lvl w:ilvl="4">
      <w:start w:val="1"/>
      <w:numFmt w:val="bullet"/>
      <w:lvlText w:val="o"/>
      <w:lvlJc w:val="left"/>
      <w:pPr>
        <w:tabs>
          <w:tab w:val="num" w:pos="0"/>
        </w:tabs>
        <w:ind w:left="3600" w:hanging="360"/>
      </w:pPr>
      <w:rPr>
        <w:rFonts w:ascii="Courier New" w:hAnsi="Courier New" w:cs="Courier New"/>
        <w:sz w:val="22"/>
        <w:szCs w:val="22"/>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rPr>
    </w:lvl>
    <w:lvl w:ilvl="7">
      <w:start w:val="1"/>
      <w:numFmt w:val="bullet"/>
      <w:lvlText w:val="o"/>
      <w:lvlJc w:val="left"/>
      <w:pPr>
        <w:tabs>
          <w:tab w:val="num" w:pos="0"/>
        </w:tabs>
        <w:ind w:left="5760" w:hanging="360"/>
      </w:pPr>
      <w:rPr>
        <w:rFonts w:ascii="Courier New" w:hAnsi="Courier New" w:cs="Courier New"/>
        <w:sz w:val="22"/>
        <w:szCs w:val="22"/>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singleLevel"/>
    <w:tmpl w:val="00000003"/>
    <w:name w:val="WW8Num2"/>
    <w:lvl w:ilvl="0">
      <w:start w:val="1"/>
      <w:numFmt w:val="lowerLetter"/>
      <w:lvlText w:val="%1."/>
      <w:lvlJc w:val="left"/>
      <w:pPr>
        <w:tabs>
          <w:tab w:val="num" w:pos="0"/>
        </w:tabs>
        <w:ind w:left="720" w:hanging="360"/>
      </w:pPr>
      <w:rPr>
        <w:sz w:val="22"/>
        <w:szCs w:val="22"/>
      </w:rPr>
    </w:lvl>
  </w:abstractNum>
  <w:abstractNum w:abstractNumId="3" w15:restartNumberingAfterBreak="0">
    <w:nsid w:val="00000004"/>
    <w:multiLevelType w:val="singleLevel"/>
    <w:tmpl w:val="00000004"/>
    <w:name w:val="WW8Num3"/>
    <w:lvl w:ilvl="0">
      <w:start w:val="1"/>
      <w:numFmt w:val="lowerLetter"/>
      <w:lvlText w:val="%1."/>
      <w:lvlJc w:val="left"/>
      <w:pPr>
        <w:tabs>
          <w:tab w:val="num" w:pos="0"/>
        </w:tabs>
        <w:ind w:left="720" w:hanging="360"/>
      </w:pPr>
      <w:rPr>
        <w:sz w:val="22"/>
        <w:szCs w:val="22"/>
      </w:rPr>
    </w:lvl>
  </w:abstractNum>
  <w:abstractNum w:abstractNumId="4" w15:restartNumberingAfterBreak="0">
    <w:nsid w:val="00000005"/>
    <w:multiLevelType w:val="singleLevel"/>
    <w:tmpl w:val="00000005"/>
    <w:name w:val="WW8Num5"/>
    <w:lvl w:ilvl="0">
      <w:start w:val="1"/>
      <w:numFmt w:val="bullet"/>
      <w:pStyle w:val="courseItemize1"/>
      <w:lvlText w:val=""/>
      <w:lvlJc w:val="left"/>
      <w:pPr>
        <w:tabs>
          <w:tab w:val="num" w:pos="720"/>
        </w:tabs>
        <w:ind w:left="720" w:hanging="360"/>
      </w:pPr>
      <w:rPr>
        <w:rFonts w:ascii="Symbol" w:hAnsi="Symbol" w:cs="Symbol"/>
      </w:rPr>
    </w:lvl>
  </w:abstractNum>
  <w:abstractNum w:abstractNumId="5" w15:restartNumberingAfterBreak="0">
    <w:nsid w:val="00C238B0"/>
    <w:multiLevelType w:val="hybridMultilevel"/>
    <w:tmpl w:val="28025F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2120A61"/>
    <w:multiLevelType w:val="hybridMultilevel"/>
    <w:tmpl w:val="C24EE070"/>
    <w:lvl w:ilvl="0" w:tplc="10090017">
      <w:start w:val="1"/>
      <w:numFmt w:val="lowerLetter"/>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3C376B1"/>
    <w:multiLevelType w:val="hybridMultilevel"/>
    <w:tmpl w:val="73563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AF80EA0"/>
    <w:multiLevelType w:val="singleLevel"/>
    <w:tmpl w:val="00000003"/>
    <w:lvl w:ilvl="0">
      <w:start w:val="1"/>
      <w:numFmt w:val="lowerLetter"/>
      <w:lvlText w:val="%1."/>
      <w:lvlJc w:val="left"/>
      <w:pPr>
        <w:tabs>
          <w:tab w:val="num" w:pos="0"/>
        </w:tabs>
        <w:ind w:left="720" w:hanging="360"/>
      </w:pPr>
      <w:rPr>
        <w:sz w:val="22"/>
        <w:szCs w:val="22"/>
      </w:rPr>
    </w:lvl>
  </w:abstractNum>
  <w:abstractNum w:abstractNumId="9" w15:restartNumberingAfterBreak="0">
    <w:nsid w:val="0C4305B7"/>
    <w:multiLevelType w:val="hybridMultilevel"/>
    <w:tmpl w:val="E9AADE0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17A54519"/>
    <w:multiLevelType w:val="hybridMultilevel"/>
    <w:tmpl w:val="FACE4A92"/>
    <w:lvl w:ilvl="0" w:tplc="1009000F">
      <w:start w:val="1"/>
      <w:numFmt w:val="decimal"/>
      <w:lvlText w:val="%1."/>
      <w:lvlJc w:val="left"/>
      <w:pPr>
        <w:tabs>
          <w:tab w:val="num" w:pos="0"/>
        </w:tabs>
        <w:ind w:left="720" w:hanging="360"/>
      </w:pPr>
      <w:rPr>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B891C6E"/>
    <w:multiLevelType w:val="hybridMultilevel"/>
    <w:tmpl w:val="D7C2C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BBB045C"/>
    <w:multiLevelType w:val="hybridMultilevel"/>
    <w:tmpl w:val="F31E889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0A3401"/>
    <w:multiLevelType w:val="hybridMultilevel"/>
    <w:tmpl w:val="734E1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D515A6"/>
    <w:multiLevelType w:val="hybridMultilevel"/>
    <w:tmpl w:val="28025F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ED4A70"/>
    <w:multiLevelType w:val="hybridMultilevel"/>
    <w:tmpl w:val="C3ECDDDA"/>
    <w:lvl w:ilvl="0" w:tplc="1009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5C54C49"/>
    <w:multiLevelType w:val="hybridMultilevel"/>
    <w:tmpl w:val="3AD2DDF6"/>
    <w:lvl w:ilvl="0" w:tplc="040C000F">
      <w:start w:val="1"/>
      <w:numFmt w:val="decimal"/>
      <w:lvlText w:val="%1."/>
      <w:lvlJc w:val="left"/>
      <w:pPr>
        <w:ind w:left="720" w:hanging="360"/>
      </w:pPr>
    </w:lvl>
    <w:lvl w:ilvl="1" w:tplc="A2503EFA">
      <w:numFmt w:val="bullet"/>
      <w:lvlText w:val="-"/>
      <w:lvlJc w:val="left"/>
      <w:pPr>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2D3EC4"/>
    <w:multiLevelType w:val="hybridMultilevel"/>
    <w:tmpl w:val="FACE4A92"/>
    <w:lvl w:ilvl="0" w:tplc="1009000F">
      <w:start w:val="1"/>
      <w:numFmt w:val="decimal"/>
      <w:lvlText w:val="%1."/>
      <w:lvlJc w:val="left"/>
      <w:pPr>
        <w:tabs>
          <w:tab w:val="num" w:pos="0"/>
        </w:tabs>
        <w:ind w:left="720" w:hanging="360"/>
      </w:pPr>
      <w:rPr>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B000FEA"/>
    <w:multiLevelType w:val="hybridMultilevel"/>
    <w:tmpl w:val="6E3A05EC"/>
    <w:lvl w:ilvl="0" w:tplc="10090017">
      <w:start w:val="1"/>
      <w:numFmt w:val="lowerLetter"/>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E441879"/>
    <w:multiLevelType w:val="hybridMultilevel"/>
    <w:tmpl w:val="FACE4A92"/>
    <w:lvl w:ilvl="0" w:tplc="1009000F">
      <w:start w:val="1"/>
      <w:numFmt w:val="decimal"/>
      <w:lvlText w:val="%1."/>
      <w:lvlJc w:val="left"/>
      <w:pPr>
        <w:tabs>
          <w:tab w:val="num" w:pos="0"/>
        </w:tabs>
        <w:ind w:left="720" w:hanging="360"/>
      </w:pPr>
      <w:rPr>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4E4DA44"/>
    <w:multiLevelType w:val="hybridMultilevel"/>
    <w:tmpl w:val="C2B886F4"/>
    <w:lvl w:ilvl="0" w:tplc="AB2EB47A">
      <w:start w:val="1"/>
      <w:numFmt w:val="bullet"/>
      <w:lvlText w:val=""/>
      <w:lvlJc w:val="left"/>
      <w:pPr>
        <w:ind w:left="720" w:hanging="360"/>
      </w:pPr>
      <w:rPr>
        <w:rFonts w:ascii="Symbol" w:hAnsi="Symbol" w:hint="default"/>
      </w:rPr>
    </w:lvl>
    <w:lvl w:ilvl="1" w:tplc="1B6E928C">
      <w:start w:val="1"/>
      <w:numFmt w:val="bullet"/>
      <w:lvlText w:val="o"/>
      <w:lvlJc w:val="left"/>
      <w:pPr>
        <w:ind w:left="1440" w:hanging="360"/>
      </w:pPr>
      <w:rPr>
        <w:rFonts w:ascii="Courier New" w:hAnsi="Courier New" w:hint="default"/>
      </w:rPr>
    </w:lvl>
    <w:lvl w:ilvl="2" w:tplc="8830FD6A">
      <w:start w:val="1"/>
      <w:numFmt w:val="bullet"/>
      <w:lvlText w:val=""/>
      <w:lvlJc w:val="left"/>
      <w:pPr>
        <w:ind w:left="2160" w:hanging="360"/>
      </w:pPr>
      <w:rPr>
        <w:rFonts w:ascii="Wingdings" w:hAnsi="Wingdings" w:hint="default"/>
      </w:rPr>
    </w:lvl>
    <w:lvl w:ilvl="3" w:tplc="60E6C16A">
      <w:start w:val="1"/>
      <w:numFmt w:val="bullet"/>
      <w:lvlText w:val=""/>
      <w:lvlJc w:val="left"/>
      <w:pPr>
        <w:ind w:left="2880" w:hanging="360"/>
      </w:pPr>
      <w:rPr>
        <w:rFonts w:ascii="Symbol" w:hAnsi="Symbol" w:hint="default"/>
      </w:rPr>
    </w:lvl>
    <w:lvl w:ilvl="4" w:tplc="9DD47AFA">
      <w:start w:val="1"/>
      <w:numFmt w:val="bullet"/>
      <w:lvlText w:val="o"/>
      <w:lvlJc w:val="left"/>
      <w:pPr>
        <w:ind w:left="3600" w:hanging="360"/>
      </w:pPr>
      <w:rPr>
        <w:rFonts w:ascii="Courier New" w:hAnsi="Courier New" w:hint="default"/>
      </w:rPr>
    </w:lvl>
    <w:lvl w:ilvl="5" w:tplc="3B42BFC2">
      <w:start w:val="1"/>
      <w:numFmt w:val="bullet"/>
      <w:lvlText w:val=""/>
      <w:lvlJc w:val="left"/>
      <w:pPr>
        <w:ind w:left="4320" w:hanging="360"/>
      </w:pPr>
      <w:rPr>
        <w:rFonts w:ascii="Wingdings" w:hAnsi="Wingdings" w:hint="default"/>
      </w:rPr>
    </w:lvl>
    <w:lvl w:ilvl="6" w:tplc="F04E7C20">
      <w:start w:val="1"/>
      <w:numFmt w:val="bullet"/>
      <w:lvlText w:val=""/>
      <w:lvlJc w:val="left"/>
      <w:pPr>
        <w:ind w:left="5040" w:hanging="360"/>
      </w:pPr>
      <w:rPr>
        <w:rFonts w:ascii="Symbol" w:hAnsi="Symbol" w:hint="default"/>
      </w:rPr>
    </w:lvl>
    <w:lvl w:ilvl="7" w:tplc="506E0004">
      <w:start w:val="1"/>
      <w:numFmt w:val="bullet"/>
      <w:lvlText w:val="o"/>
      <w:lvlJc w:val="left"/>
      <w:pPr>
        <w:ind w:left="5760" w:hanging="360"/>
      </w:pPr>
      <w:rPr>
        <w:rFonts w:ascii="Courier New" w:hAnsi="Courier New" w:hint="default"/>
      </w:rPr>
    </w:lvl>
    <w:lvl w:ilvl="8" w:tplc="EFDC56CE">
      <w:start w:val="1"/>
      <w:numFmt w:val="bullet"/>
      <w:lvlText w:val=""/>
      <w:lvlJc w:val="left"/>
      <w:pPr>
        <w:ind w:left="6480" w:hanging="360"/>
      </w:pPr>
      <w:rPr>
        <w:rFonts w:ascii="Wingdings" w:hAnsi="Wingdings" w:hint="default"/>
      </w:rPr>
    </w:lvl>
  </w:abstractNum>
  <w:abstractNum w:abstractNumId="21" w15:restartNumberingAfterBreak="0">
    <w:nsid w:val="6A1D2CF5"/>
    <w:multiLevelType w:val="hybridMultilevel"/>
    <w:tmpl w:val="C8DADF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ACF6597"/>
    <w:multiLevelType w:val="hybridMultilevel"/>
    <w:tmpl w:val="4B382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184DC6"/>
    <w:multiLevelType w:val="hybridMultilevel"/>
    <w:tmpl w:val="BFC2EF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7507A73"/>
    <w:multiLevelType w:val="hybridMultilevel"/>
    <w:tmpl w:val="0032D7D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7D7A7941"/>
    <w:multiLevelType w:val="hybridMultilevel"/>
    <w:tmpl w:val="2FDEC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13"/>
  </w:num>
  <w:num w:numId="8">
    <w:abstractNumId w:val="7"/>
  </w:num>
  <w:num w:numId="9">
    <w:abstractNumId w:val="25"/>
  </w:num>
  <w:num w:numId="10">
    <w:abstractNumId w:val="14"/>
  </w:num>
  <w:num w:numId="11">
    <w:abstractNumId w:val="5"/>
  </w:num>
  <w:num w:numId="12">
    <w:abstractNumId w:val="8"/>
  </w:num>
  <w:num w:numId="13">
    <w:abstractNumId w:val="19"/>
  </w:num>
  <w:num w:numId="14">
    <w:abstractNumId w:val="17"/>
  </w:num>
  <w:num w:numId="15">
    <w:abstractNumId w:val="10"/>
  </w:num>
  <w:num w:numId="16">
    <w:abstractNumId w:val="23"/>
  </w:num>
  <w:num w:numId="17">
    <w:abstractNumId w:val="11"/>
  </w:num>
  <w:num w:numId="18">
    <w:abstractNumId w:val="21"/>
  </w:num>
  <w:num w:numId="19">
    <w:abstractNumId w:val="18"/>
  </w:num>
  <w:num w:numId="20">
    <w:abstractNumId w:val="6"/>
  </w:num>
  <w:num w:numId="21">
    <w:abstractNumId w:val="24"/>
  </w:num>
  <w:num w:numId="22">
    <w:abstractNumId w:val="15"/>
  </w:num>
  <w:num w:numId="23">
    <w:abstractNumId w:val="16"/>
  </w:num>
  <w:num w:numId="24">
    <w:abstractNumId w:val="12"/>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gES5sbmBkaGhkamJko6SsGpxcWZ+XkgBaa1ABGcaYssAAAA"/>
  </w:docVars>
  <w:rsids>
    <w:rsidRoot w:val="003A1FF2"/>
    <w:rsid w:val="000218DE"/>
    <w:rsid w:val="000321AA"/>
    <w:rsid w:val="0004090A"/>
    <w:rsid w:val="00074D5D"/>
    <w:rsid w:val="00080114"/>
    <w:rsid w:val="000828E5"/>
    <w:rsid w:val="000A3156"/>
    <w:rsid w:val="000B5E06"/>
    <w:rsid w:val="000F522C"/>
    <w:rsid w:val="000F6AC3"/>
    <w:rsid w:val="00117231"/>
    <w:rsid w:val="0012257B"/>
    <w:rsid w:val="00122B67"/>
    <w:rsid w:val="00135056"/>
    <w:rsid w:val="00136017"/>
    <w:rsid w:val="00162AE7"/>
    <w:rsid w:val="00185952"/>
    <w:rsid w:val="001A1013"/>
    <w:rsid w:val="001A6803"/>
    <w:rsid w:val="001F2AB7"/>
    <w:rsid w:val="00207451"/>
    <w:rsid w:val="00215BA3"/>
    <w:rsid w:val="00217E4E"/>
    <w:rsid w:val="0023776F"/>
    <w:rsid w:val="00240D55"/>
    <w:rsid w:val="0025025A"/>
    <w:rsid w:val="002720C8"/>
    <w:rsid w:val="002B6486"/>
    <w:rsid w:val="002E25DE"/>
    <w:rsid w:val="003030C8"/>
    <w:rsid w:val="0030444F"/>
    <w:rsid w:val="00316DE0"/>
    <w:rsid w:val="00322393"/>
    <w:rsid w:val="00331A88"/>
    <w:rsid w:val="00343846"/>
    <w:rsid w:val="00355FA1"/>
    <w:rsid w:val="00360B7B"/>
    <w:rsid w:val="0038251B"/>
    <w:rsid w:val="00394BA3"/>
    <w:rsid w:val="003966CC"/>
    <w:rsid w:val="003A1FF2"/>
    <w:rsid w:val="003A491A"/>
    <w:rsid w:val="003B134A"/>
    <w:rsid w:val="003B33C4"/>
    <w:rsid w:val="003B7029"/>
    <w:rsid w:val="003C1A74"/>
    <w:rsid w:val="003C31C9"/>
    <w:rsid w:val="003E4E34"/>
    <w:rsid w:val="00432EFD"/>
    <w:rsid w:val="0044426A"/>
    <w:rsid w:val="00444653"/>
    <w:rsid w:val="00445543"/>
    <w:rsid w:val="00472BA2"/>
    <w:rsid w:val="004829DB"/>
    <w:rsid w:val="00485F99"/>
    <w:rsid w:val="004877F7"/>
    <w:rsid w:val="004A1AC3"/>
    <w:rsid w:val="004A3EA6"/>
    <w:rsid w:val="004B336F"/>
    <w:rsid w:val="004D6BBC"/>
    <w:rsid w:val="00535F79"/>
    <w:rsid w:val="0054226A"/>
    <w:rsid w:val="00543998"/>
    <w:rsid w:val="00575DE3"/>
    <w:rsid w:val="00577B04"/>
    <w:rsid w:val="005C31BB"/>
    <w:rsid w:val="005E4152"/>
    <w:rsid w:val="005F6591"/>
    <w:rsid w:val="00612837"/>
    <w:rsid w:val="00615CBA"/>
    <w:rsid w:val="00622D8F"/>
    <w:rsid w:val="0062389A"/>
    <w:rsid w:val="006322CB"/>
    <w:rsid w:val="00663222"/>
    <w:rsid w:val="00664067"/>
    <w:rsid w:val="006753F0"/>
    <w:rsid w:val="006B730F"/>
    <w:rsid w:val="006B789A"/>
    <w:rsid w:val="006C792E"/>
    <w:rsid w:val="006D293D"/>
    <w:rsid w:val="006D3F89"/>
    <w:rsid w:val="006F4EA4"/>
    <w:rsid w:val="00730B34"/>
    <w:rsid w:val="00732CFE"/>
    <w:rsid w:val="007368B3"/>
    <w:rsid w:val="00792C13"/>
    <w:rsid w:val="007B34A3"/>
    <w:rsid w:val="007B4258"/>
    <w:rsid w:val="007B688D"/>
    <w:rsid w:val="007C6E23"/>
    <w:rsid w:val="007F4250"/>
    <w:rsid w:val="00834D2E"/>
    <w:rsid w:val="00855044"/>
    <w:rsid w:val="00876BDC"/>
    <w:rsid w:val="008A6604"/>
    <w:rsid w:val="008D0018"/>
    <w:rsid w:val="008D2EBA"/>
    <w:rsid w:val="008D3C0C"/>
    <w:rsid w:val="008E090F"/>
    <w:rsid w:val="008F5893"/>
    <w:rsid w:val="008F5AA7"/>
    <w:rsid w:val="00901996"/>
    <w:rsid w:val="00902F03"/>
    <w:rsid w:val="009172DD"/>
    <w:rsid w:val="009206E5"/>
    <w:rsid w:val="009252E9"/>
    <w:rsid w:val="00933CC6"/>
    <w:rsid w:val="00965395"/>
    <w:rsid w:val="00982974"/>
    <w:rsid w:val="009874B8"/>
    <w:rsid w:val="00990F4A"/>
    <w:rsid w:val="00994716"/>
    <w:rsid w:val="009A02CB"/>
    <w:rsid w:val="009A6F58"/>
    <w:rsid w:val="009D1549"/>
    <w:rsid w:val="009D39F8"/>
    <w:rsid w:val="009F3C6E"/>
    <w:rsid w:val="009F619C"/>
    <w:rsid w:val="009F74FA"/>
    <w:rsid w:val="00A320B6"/>
    <w:rsid w:val="00A36949"/>
    <w:rsid w:val="00A47F7D"/>
    <w:rsid w:val="00A604E0"/>
    <w:rsid w:val="00AC0D2C"/>
    <w:rsid w:val="00AC6E26"/>
    <w:rsid w:val="00AD6669"/>
    <w:rsid w:val="00AE0565"/>
    <w:rsid w:val="00AF6D69"/>
    <w:rsid w:val="00B210EB"/>
    <w:rsid w:val="00B21E18"/>
    <w:rsid w:val="00B26916"/>
    <w:rsid w:val="00B26FEA"/>
    <w:rsid w:val="00B4207C"/>
    <w:rsid w:val="00B425A2"/>
    <w:rsid w:val="00B44CE9"/>
    <w:rsid w:val="00B678B1"/>
    <w:rsid w:val="00B72241"/>
    <w:rsid w:val="00B74CA4"/>
    <w:rsid w:val="00B86809"/>
    <w:rsid w:val="00B95CCE"/>
    <w:rsid w:val="00B95D72"/>
    <w:rsid w:val="00BE0354"/>
    <w:rsid w:val="00C017CD"/>
    <w:rsid w:val="00C12151"/>
    <w:rsid w:val="00C2432D"/>
    <w:rsid w:val="00C43480"/>
    <w:rsid w:val="00C76E49"/>
    <w:rsid w:val="00CA5FFB"/>
    <w:rsid w:val="00CA6892"/>
    <w:rsid w:val="00CC1F80"/>
    <w:rsid w:val="00CD0710"/>
    <w:rsid w:val="00D059FF"/>
    <w:rsid w:val="00D070DA"/>
    <w:rsid w:val="00D106D6"/>
    <w:rsid w:val="00D208A1"/>
    <w:rsid w:val="00D31A56"/>
    <w:rsid w:val="00D51BF5"/>
    <w:rsid w:val="00D5586C"/>
    <w:rsid w:val="00D80B0A"/>
    <w:rsid w:val="00D95A86"/>
    <w:rsid w:val="00DA4D8A"/>
    <w:rsid w:val="00DC172C"/>
    <w:rsid w:val="00DC6FA2"/>
    <w:rsid w:val="00DD542F"/>
    <w:rsid w:val="00DF2FF6"/>
    <w:rsid w:val="00E0282A"/>
    <w:rsid w:val="00E10BFF"/>
    <w:rsid w:val="00E232AC"/>
    <w:rsid w:val="00E552E2"/>
    <w:rsid w:val="00E578BD"/>
    <w:rsid w:val="00E600A4"/>
    <w:rsid w:val="00EC6BD8"/>
    <w:rsid w:val="00EE6E03"/>
    <w:rsid w:val="00EF75B3"/>
    <w:rsid w:val="00F04ABF"/>
    <w:rsid w:val="00F139E0"/>
    <w:rsid w:val="00F14777"/>
    <w:rsid w:val="00F31488"/>
    <w:rsid w:val="00F402E1"/>
    <w:rsid w:val="00F720BA"/>
    <w:rsid w:val="00F741A1"/>
    <w:rsid w:val="00F87DD9"/>
    <w:rsid w:val="00FA4112"/>
    <w:rsid w:val="00FB056F"/>
    <w:rsid w:val="00FD1962"/>
    <w:rsid w:val="00FD5931"/>
    <w:rsid w:val="00FD7F78"/>
    <w:rsid w:val="00FE25EE"/>
    <w:rsid w:val="00FF77C3"/>
    <w:rsid w:val="01CB9C7C"/>
    <w:rsid w:val="022026E5"/>
    <w:rsid w:val="0643DD4E"/>
    <w:rsid w:val="0A278352"/>
    <w:rsid w:val="0BB2EBEE"/>
    <w:rsid w:val="0CA81176"/>
    <w:rsid w:val="0E8A9E33"/>
    <w:rsid w:val="10C2F90A"/>
    <w:rsid w:val="13857E2D"/>
    <w:rsid w:val="15BABD98"/>
    <w:rsid w:val="1635CB5F"/>
    <w:rsid w:val="1673A2F6"/>
    <w:rsid w:val="18B01D35"/>
    <w:rsid w:val="1BA8B756"/>
    <w:rsid w:val="1C24CA58"/>
    <w:rsid w:val="1E1C8BFE"/>
    <w:rsid w:val="221791FC"/>
    <w:rsid w:val="22CC25B2"/>
    <w:rsid w:val="249A3E55"/>
    <w:rsid w:val="2936E743"/>
    <w:rsid w:val="2ABDAA93"/>
    <w:rsid w:val="2C93EA0F"/>
    <w:rsid w:val="2E1D1ED3"/>
    <w:rsid w:val="32F08FF6"/>
    <w:rsid w:val="37DCF6A5"/>
    <w:rsid w:val="3978C706"/>
    <w:rsid w:val="428A9EA9"/>
    <w:rsid w:val="44F26EA1"/>
    <w:rsid w:val="4E943CF3"/>
    <w:rsid w:val="535F4D4B"/>
    <w:rsid w:val="56948310"/>
    <w:rsid w:val="570F9191"/>
    <w:rsid w:val="58AB61F2"/>
    <w:rsid w:val="5A46CDAC"/>
    <w:rsid w:val="5A473253"/>
    <w:rsid w:val="5B1A0DBE"/>
    <w:rsid w:val="5C6664CD"/>
    <w:rsid w:val="5E02352E"/>
    <w:rsid w:val="5F2BECB3"/>
    <w:rsid w:val="5F4A3B51"/>
    <w:rsid w:val="6139D5F0"/>
    <w:rsid w:val="61AA654F"/>
    <w:rsid w:val="634C601F"/>
    <w:rsid w:val="6926FA1B"/>
    <w:rsid w:val="6B77C5F9"/>
    <w:rsid w:val="6C479D8F"/>
    <w:rsid w:val="6C5BEF87"/>
    <w:rsid w:val="6DBB9423"/>
    <w:rsid w:val="70A73D71"/>
    <w:rsid w:val="72705588"/>
    <w:rsid w:val="740C25E9"/>
    <w:rsid w:val="74222A87"/>
    <w:rsid w:val="75A7F64A"/>
    <w:rsid w:val="7899D5D4"/>
    <w:rsid w:val="7AAA5951"/>
    <w:rsid w:val="7C9F125B"/>
    <w:rsid w:val="7F9D4FA1"/>
    <w:rsid w:val="7FF7C8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6C5DD2C"/>
  <w15:chartTrackingRefBased/>
  <w15:docId w15:val="{1EFB95AA-B3A3-41F9-BC4C-018CDD2F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93"/>
    <w:pPr>
      <w:suppressAutoHyphens/>
    </w:pPr>
    <w:rPr>
      <w:sz w:val="24"/>
      <w:szCs w:val="24"/>
      <w:lang w:eastAsia="zh-CN"/>
    </w:rPr>
  </w:style>
  <w:style w:type="paragraph" w:styleId="Titre1">
    <w:name w:val="heading 1"/>
    <w:basedOn w:val="Normal"/>
    <w:next w:val="Normal"/>
    <w:qFormat/>
    <w:pPr>
      <w:keepNext/>
      <w:pBdr>
        <w:top w:val="single" w:sz="18" w:space="1" w:color="000000"/>
        <w:left w:val="single" w:sz="18" w:space="4" w:color="000000"/>
        <w:bottom w:val="single" w:sz="18" w:space="1" w:color="000000"/>
        <w:right w:val="single" w:sz="18" w:space="4" w:color="000000"/>
      </w:pBdr>
      <w:shd w:val="clear" w:color="auto" w:fill="D9D9D9"/>
      <w:jc w:val="center"/>
      <w:outlineLvl w:val="0"/>
    </w:pPr>
    <w:rPr>
      <w:sz w:val="32"/>
    </w:rPr>
  </w:style>
  <w:style w:type="paragraph" w:styleId="Titre2">
    <w:name w:val="heading 2"/>
    <w:basedOn w:val="Normal"/>
    <w:next w:val="Normal"/>
    <w:qFormat/>
    <w:pPr>
      <w:keepNext/>
      <w:pBdr>
        <w:top w:val="single" w:sz="18" w:space="1" w:color="000000"/>
        <w:left w:val="single" w:sz="18" w:space="4" w:color="000000"/>
        <w:bottom w:val="single" w:sz="18" w:space="1" w:color="000000"/>
        <w:right w:val="single" w:sz="18" w:space="4" w:color="000000"/>
      </w:pBdr>
      <w:shd w:val="clear" w:color="auto" w:fill="D9D9D9"/>
      <w:jc w:val="center"/>
      <w:outlineLvl w:val="1"/>
    </w:pPr>
    <w:rPr>
      <w:sz w:val="28"/>
    </w:rPr>
  </w:style>
  <w:style w:type="paragraph" w:styleId="Titre3">
    <w:name w:val="heading 3"/>
    <w:basedOn w:val="Normal"/>
    <w:next w:val="Normal"/>
    <w:qFormat/>
    <w:pPr>
      <w:keepNext/>
      <w:pBdr>
        <w:top w:val="single" w:sz="18" w:space="1" w:color="000000"/>
        <w:left w:val="single" w:sz="18" w:space="4" w:color="000000"/>
        <w:bottom w:val="single" w:sz="18" w:space="1" w:color="000000"/>
        <w:right w:val="single" w:sz="18" w:space="4" w:color="000000"/>
      </w:pBdr>
      <w:shd w:val="clear" w:color="auto" w:fill="D9D9D9"/>
      <w:jc w:val="center"/>
      <w:outlineLvl w:val="2"/>
    </w:pPr>
    <w:rPr>
      <w:i/>
      <w:iCs/>
    </w:rPr>
  </w:style>
  <w:style w:type="paragraph" w:styleId="Titre4">
    <w:name w:val="heading 4"/>
    <w:basedOn w:val="Normal"/>
    <w:next w:val="Normal"/>
    <w:qFormat/>
    <w:pPr>
      <w:keepNext/>
      <w:pBdr>
        <w:top w:val="single" w:sz="18" w:space="1" w:color="000000"/>
        <w:left w:val="single" w:sz="18" w:space="4" w:color="000000"/>
        <w:bottom w:val="single" w:sz="18" w:space="1" w:color="000000"/>
        <w:right w:val="single" w:sz="18" w:space="4" w:color="000000"/>
      </w:pBdr>
      <w:shd w:val="clear" w:color="auto" w:fill="D9D9D9"/>
      <w:jc w:val="center"/>
      <w:outlineLvl w:val="3"/>
    </w:pPr>
    <w:rPr>
      <w:b/>
      <w:bCs/>
      <w:sz w:val="28"/>
    </w:rPr>
  </w:style>
  <w:style w:type="paragraph" w:styleId="Titre5">
    <w:name w:val="heading 5"/>
    <w:basedOn w:val="Normal"/>
    <w:next w:val="Normal"/>
    <w:qFormat/>
    <w:pPr>
      <w:keepNext/>
      <w:jc w:val="center"/>
      <w:outlineLvl w:val="4"/>
    </w:pPr>
    <w:rPr>
      <w:b/>
      <w:bCs/>
      <w:lang w:val="en-US"/>
    </w:rPr>
  </w:style>
  <w:style w:type="paragraph" w:styleId="Titre6">
    <w:name w:val="heading 6"/>
    <w:basedOn w:val="Normal"/>
    <w:next w:val="Normal"/>
    <w:qFormat/>
    <w:pPr>
      <w:keepNext/>
      <w:outlineLvl w:val="5"/>
    </w:pPr>
    <w:rPr>
      <w:i/>
      <w:i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sz w:val="22"/>
      <w:szCs w:val="22"/>
    </w:rPr>
  </w:style>
  <w:style w:type="character" w:customStyle="1" w:styleId="WW8Num1z1">
    <w:name w:val="WW8Num1z1"/>
    <w:rPr>
      <w:rFonts w:ascii="Courier New" w:hAnsi="Courier New" w:cs="Courier New"/>
      <w:sz w:val="22"/>
      <w:szCs w:val="22"/>
    </w:rPr>
  </w:style>
  <w:style w:type="character" w:customStyle="1" w:styleId="WW8Num1z2">
    <w:name w:val="WW8Num1z2"/>
    <w:rPr>
      <w:rFonts w:ascii="Wingdings" w:hAnsi="Wingdings" w:cs="Wingdings"/>
    </w:rPr>
  </w:style>
  <w:style w:type="character" w:customStyle="1" w:styleId="WW8Num2z0">
    <w:name w:val="WW8Num2z0"/>
    <w:rPr>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styleId="Numrodepage">
    <w:name w:val="page number"/>
    <w:basedOn w:val="Policepardfaut"/>
  </w:style>
  <w:style w:type="character" w:styleId="Lienhypertexte">
    <w:name w:val="Hyperlink"/>
    <w:rPr>
      <w:color w:val="0000FF"/>
      <w:u w:val="single"/>
    </w:rPr>
  </w:style>
  <w:style w:type="character" w:styleId="Lienhypertextesuivivisit">
    <w:name w:val="FollowedHyperlink"/>
    <w:rPr>
      <w:color w:val="800080"/>
      <w:u w:val="single"/>
    </w:rPr>
  </w:style>
  <w:style w:type="character" w:customStyle="1" w:styleId="FooterChar">
    <w:name w:val="Footer Char"/>
    <w:rPr>
      <w:sz w:val="24"/>
      <w:szCs w:val="24"/>
      <w:lang w:val="fr-CA"/>
    </w:rPr>
  </w:style>
  <w:style w:type="character" w:customStyle="1" w:styleId="PlainTextChar">
    <w:name w:val="Plain Text Char"/>
    <w:rPr>
      <w:rFonts w:ascii="Courier New" w:hAnsi="Courier New" w:cs="Courier New"/>
      <w:lang w:val="fr-CA"/>
    </w:rPr>
  </w:style>
  <w:style w:type="character" w:styleId="Marquedecommentair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Titre10">
    <w:name w:val="Titre1"/>
    <w:basedOn w:val="Normal"/>
    <w:next w:val="Corpsdetexte"/>
    <w:pPr>
      <w:keepNext/>
      <w:spacing w:before="240" w:after="120"/>
    </w:pPr>
    <w:rPr>
      <w:rFonts w:ascii="Arial" w:eastAsia="DejaVu Sans" w:hAnsi="Arial" w:cs="Lohit Hindi"/>
      <w:sz w:val="28"/>
      <w:szCs w:val="28"/>
    </w:rPr>
  </w:style>
  <w:style w:type="paragraph" w:styleId="Corpsdetexte">
    <w:name w:val="Body Text"/>
    <w:basedOn w:val="Normal"/>
    <w:pPr>
      <w:jc w:val="both"/>
    </w:pPr>
    <w:rPr>
      <w:lang w:val="en-US"/>
    </w:rPr>
  </w:style>
  <w:style w:type="paragraph" w:styleId="Liste">
    <w:name w:val="List"/>
    <w:basedOn w:val="Corpsdetexte"/>
    <w:rPr>
      <w:rFonts w:ascii="Bitstream Vera Serif" w:hAnsi="Bitstream Vera Serif" w:cs="Lucidasans"/>
    </w:rPr>
  </w:style>
  <w:style w:type="paragraph" w:styleId="Lgende">
    <w:name w:val="caption"/>
    <w:basedOn w:val="Normal"/>
    <w:qFormat/>
    <w:pPr>
      <w:suppressLineNumbers/>
      <w:spacing w:before="120" w:after="120"/>
    </w:pPr>
    <w:rPr>
      <w:rFonts w:ascii="Bitstream Vera Serif" w:hAnsi="Bitstream Vera Serif" w:cs="Lohit Hindi"/>
      <w:i/>
      <w:iCs/>
    </w:rPr>
  </w:style>
  <w:style w:type="paragraph" w:customStyle="1" w:styleId="Index">
    <w:name w:val="Index"/>
    <w:basedOn w:val="Normal"/>
    <w:pPr>
      <w:suppressLineNumbers/>
    </w:pPr>
    <w:rPr>
      <w:rFonts w:ascii="Bitstream Vera Serif" w:hAnsi="Bitstream Vera Serif" w:cs="Lucidasans"/>
    </w:rPr>
  </w:style>
  <w:style w:type="paragraph" w:styleId="Pieddepage">
    <w:name w:val="footer"/>
    <w:basedOn w:val="Normal"/>
    <w:pPr>
      <w:tabs>
        <w:tab w:val="center" w:pos="4320"/>
        <w:tab w:val="right" w:pos="8640"/>
      </w:tabs>
    </w:pPr>
  </w:style>
  <w:style w:type="paragraph" w:styleId="Explorateurdedocuments">
    <w:name w:val="Document Map"/>
    <w:basedOn w:val="Normal"/>
    <w:pPr>
      <w:shd w:val="clear" w:color="auto" w:fill="000080"/>
    </w:pPr>
    <w:rPr>
      <w:rFonts w:ascii="Tahoma" w:hAnsi="Tahoma" w:cs="Tahoma"/>
    </w:rPr>
  </w:style>
  <w:style w:type="paragraph" w:styleId="Normalcentr">
    <w:name w:val="Block Text"/>
    <w:basedOn w:val="Normal"/>
    <w:pPr>
      <w:spacing w:after="120"/>
      <w:ind w:left="1440" w:right="1440"/>
    </w:pPr>
  </w:style>
  <w:style w:type="paragraph" w:styleId="En-tte">
    <w:name w:val="header"/>
    <w:basedOn w:val="Normal"/>
    <w:pPr>
      <w:tabs>
        <w:tab w:val="center" w:pos="4320"/>
        <w:tab w:val="right" w:pos="8640"/>
      </w:tabs>
    </w:pPr>
  </w:style>
  <w:style w:type="paragraph" w:customStyle="1" w:styleId="OutlineSection">
    <w:name w:val="OutlineSection"/>
    <w:basedOn w:val="Normal"/>
    <w:next w:val="Normal"/>
    <w:pPr>
      <w:tabs>
        <w:tab w:val="left" w:pos="5220"/>
      </w:tabs>
    </w:pPr>
    <w:rPr>
      <w:b/>
      <w:bCs/>
      <w:caps/>
      <w:color w:val="000080"/>
      <w:sz w:val="22"/>
      <w:u w:val="single"/>
    </w:rPr>
  </w:style>
  <w:style w:type="paragraph" w:customStyle="1" w:styleId="courseItemize1">
    <w:name w:val="courseItemize1"/>
    <w:basedOn w:val="Pieddepage"/>
    <w:pPr>
      <w:numPr>
        <w:numId w:val="6"/>
      </w:numPr>
      <w:tabs>
        <w:tab w:val="clear" w:pos="4320"/>
        <w:tab w:val="clear" w:pos="8640"/>
        <w:tab w:val="left" w:pos="432"/>
      </w:tabs>
      <w:spacing w:before="120"/>
      <w:ind w:left="288" w:firstLine="0"/>
    </w:pPr>
    <w:rPr>
      <w:b/>
      <w:bCs/>
      <w:sz w:val="22"/>
      <w:lang w:val="en-US"/>
    </w:rPr>
  </w:style>
  <w:style w:type="paragraph" w:customStyle="1" w:styleId="courseItemize2">
    <w:name w:val="courseItemize2"/>
    <w:basedOn w:val="Pieddepage"/>
    <w:pPr>
      <w:numPr>
        <w:ilvl w:val="1"/>
        <w:numId w:val="2"/>
      </w:numPr>
      <w:tabs>
        <w:tab w:val="clear" w:pos="4320"/>
        <w:tab w:val="clear" w:pos="8640"/>
        <w:tab w:val="left" w:pos="144"/>
        <w:tab w:val="left" w:pos="432"/>
      </w:tabs>
      <w:spacing w:before="120"/>
      <w:jc w:val="both"/>
      <w:outlineLvl w:val="1"/>
    </w:pPr>
    <w:rPr>
      <w:i/>
      <w:iCs/>
      <w:sz w:val="22"/>
      <w:lang w:val="en-US"/>
    </w:rPr>
  </w:style>
  <w:style w:type="paragraph" w:styleId="NormalWeb">
    <w:name w:val="Normal (Web)"/>
    <w:basedOn w:val="Normal"/>
    <w:pPr>
      <w:spacing w:before="280" w:after="280"/>
    </w:pPr>
    <w:rPr>
      <w:lang w:val="en-CA"/>
    </w:rPr>
  </w:style>
  <w:style w:type="paragraph" w:styleId="Textedebulles">
    <w:name w:val="Balloon Text"/>
    <w:basedOn w:val="Normal"/>
    <w:rPr>
      <w:rFonts w:ascii="Tahoma" w:hAnsi="Tahoma" w:cs="Tahoma"/>
      <w:sz w:val="16"/>
      <w:szCs w:val="16"/>
    </w:rPr>
  </w:style>
  <w:style w:type="paragraph" w:styleId="Paragraphedeliste">
    <w:name w:val="List Paragraph"/>
    <w:basedOn w:val="Normal"/>
    <w:uiPriority w:val="34"/>
    <w:qFormat/>
    <w:pPr>
      <w:ind w:left="720"/>
    </w:pPr>
  </w:style>
  <w:style w:type="paragraph" w:styleId="Textebrut">
    <w:name w:val="Plain Text"/>
    <w:basedOn w:val="Normal"/>
    <w:rPr>
      <w:rFonts w:ascii="Courier New" w:hAnsi="Courier New" w:cs="Courier New"/>
      <w:sz w:val="20"/>
      <w:szCs w:val="20"/>
    </w:rPr>
  </w:style>
  <w:style w:type="paragraph" w:styleId="Commentaire">
    <w:name w:val="annotation text"/>
    <w:basedOn w:val="Normal"/>
    <w:rPr>
      <w:sz w:val="20"/>
      <w:szCs w:val="20"/>
    </w:rPr>
  </w:style>
  <w:style w:type="paragraph" w:styleId="Objetducommentaire">
    <w:name w:val="annotation subject"/>
    <w:basedOn w:val="Commentaire"/>
    <w:next w:val="Commentaire"/>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customStyle="1" w:styleId="Contenudecadre">
    <w:name w:val="Contenu de cadre"/>
    <w:basedOn w:val="Normal"/>
  </w:style>
  <w:style w:type="paragraph" w:styleId="Rvision">
    <w:name w:val="Revision"/>
    <w:hidden/>
    <w:uiPriority w:val="99"/>
    <w:semiHidden/>
    <w:rsid w:val="008D2EBA"/>
    <w:rPr>
      <w:sz w:val="24"/>
      <w:szCs w:val="24"/>
      <w:lang w:eastAsia="zh-CN"/>
    </w:rPr>
  </w:style>
  <w:style w:type="table" w:styleId="Grilledutableau">
    <w:name w:val="Table Grid"/>
    <w:basedOn w:val="TableauNormal"/>
    <w:uiPriority w:val="59"/>
    <w:rsid w:val="009F3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8251B"/>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20324">
      <w:bodyDiv w:val="1"/>
      <w:marLeft w:val="0"/>
      <w:marRight w:val="0"/>
      <w:marTop w:val="0"/>
      <w:marBottom w:val="0"/>
      <w:divBdr>
        <w:top w:val="none" w:sz="0" w:space="0" w:color="auto"/>
        <w:left w:val="none" w:sz="0" w:space="0" w:color="auto"/>
        <w:bottom w:val="none" w:sz="0" w:space="0" w:color="auto"/>
        <w:right w:val="none" w:sz="0" w:space="0" w:color="auto"/>
      </w:divBdr>
      <w:divsChild>
        <w:div w:id="451634664">
          <w:marLeft w:val="0"/>
          <w:marRight w:val="0"/>
          <w:marTop w:val="0"/>
          <w:marBottom w:val="0"/>
          <w:divBdr>
            <w:top w:val="none" w:sz="0" w:space="0" w:color="auto"/>
            <w:left w:val="none" w:sz="0" w:space="0" w:color="auto"/>
            <w:bottom w:val="none" w:sz="0" w:space="0" w:color="auto"/>
            <w:right w:val="none" w:sz="0" w:space="0" w:color="auto"/>
          </w:divBdr>
          <w:divsChild>
            <w:div w:id="1791506770">
              <w:marLeft w:val="0"/>
              <w:marRight w:val="0"/>
              <w:marTop w:val="0"/>
              <w:marBottom w:val="0"/>
              <w:divBdr>
                <w:top w:val="none" w:sz="0" w:space="0" w:color="auto"/>
                <w:left w:val="none" w:sz="0" w:space="0" w:color="auto"/>
                <w:bottom w:val="none" w:sz="0" w:space="0" w:color="auto"/>
                <w:right w:val="none" w:sz="0" w:space="0" w:color="auto"/>
              </w:divBdr>
            </w:div>
            <w:div w:id="591013450">
              <w:marLeft w:val="0"/>
              <w:marRight w:val="0"/>
              <w:marTop w:val="0"/>
              <w:marBottom w:val="0"/>
              <w:divBdr>
                <w:top w:val="none" w:sz="0" w:space="0" w:color="auto"/>
                <w:left w:val="none" w:sz="0" w:space="0" w:color="auto"/>
                <w:bottom w:val="none" w:sz="0" w:space="0" w:color="auto"/>
                <w:right w:val="none" w:sz="0" w:space="0" w:color="auto"/>
              </w:divBdr>
            </w:div>
            <w:div w:id="2123068773">
              <w:marLeft w:val="0"/>
              <w:marRight w:val="0"/>
              <w:marTop w:val="0"/>
              <w:marBottom w:val="0"/>
              <w:divBdr>
                <w:top w:val="none" w:sz="0" w:space="0" w:color="auto"/>
                <w:left w:val="none" w:sz="0" w:space="0" w:color="auto"/>
                <w:bottom w:val="none" w:sz="0" w:space="0" w:color="auto"/>
                <w:right w:val="none" w:sz="0" w:space="0" w:color="auto"/>
              </w:divBdr>
            </w:div>
            <w:div w:id="1338731701">
              <w:marLeft w:val="0"/>
              <w:marRight w:val="0"/>
              <w:marTop w:val="0"/>
              <w:marBottom w:val="0"/>
              <w:divBdr>
                <w:top w:val="none" w:sz="0" w:space="0" w:color="auto"/>
                <w:left w:val="none" w:sz="0" w:space="0" w:color="auto"/>
                <w:bottom w:val="none" w:sz="0" w:space="0" w:color="auto"/>
                <w:right w:val="none" w:sz="0" w:space="0" w:color="auto"/>
              </w:divBdr>
            </w:div>
            <w:div w:id="72973478">
              <w:marLeft w:val="0"/>
              <w:marRight w:val="0"/>
              <w:marTop w:val="0"/>
              <w:marBottom w:val="0"/>
              <w:divBdr>
                <w:top w:val="none" w:sz="0" w:space="0" w:color="auto"/>
                <w:left w:val="none" w:sz="0" w:space="0" w:color="auto"/>
                <w:bottom w:val="none" w:sz="0" w:space="0" w:color="auto"/>
                <w:right w:val="none" w:sz="0" w:space="0" w:color="auto"/>
              </w:divBdr>
            </w:div>
            <w:div w:id="551961424">
              <w:marLeft w:val="0"/>
              <w:marRight w:val="0"/>
              <w:marTop w:val="0"/>
              <w:marBottom w:val="0"/>
              <w:divBdr>
                <w:top w:val="none" w:sz="0" w:space="0" w:color="auto"/>
                <w:left w:val="none" w:sz="0" w:space="0" w:color="auto"/>
                <w:bottom w:val="none" w:sz="0" w:space="0" w:color="auto"/>
                <w:right w:val="none" w:sz="0" w:space="0" w:color="auto"/>
              </w:divBdr>
            </w:div>
            <w:div w:id="1994990628">
              <w:marLeft w:val="0"/>
              <w:marRight w:val="0"/>
              <w:marTop w:val="0"/>
              <w:marBottom w:val="0"/>
              <w:divBdr>
                <w:top w:val="none" w:sz="0" w:space="0" w:color="auto"/>
                <w:left w:val="none" w:sz="0" w:space="0" w:color="auto"/>
                <w:bottom w:val="none" w:sz="0" w:space="0" w:color="auto"/>
                <w:right w:val="none" w:sz="0" w:space="0" w:color="auto"/>
              </w:divBdr>
            </w:div>
            <w:div w:id="177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9573">
      <w:bodyDiv w:val="1"/>
      <w:marLeft w:val="0"/>
      <w:marRight w:val="0"/>
      <w:marTop w:val="0"/>
      <w:marBottom w:val="0"/>
      <w:divBdr>
        <w:top w:val="none" w:sz="0" w:space="0" w:color="auto"/>
        <w:left w:val="none" w:sz="0" w:space="0" w:color="auto"/>
        <w:bottom w:val="none" w:sz="0" w:space="0" w:color="auto"/>
        <w:right w:val="none" w:sz="0" w:space="0" w:color="auto"/>
      </w:divBdr>
      <w:divsChild>
        <w:div w:id="54670439">
          <w:marLeft w:val="0"/>
          <w:marRight w:val="0"/>
          <w:marTop w:val="0"/>
          <w:marBottom w:val="0"/>
          <w:divBdr>
            <w:top w:val="none" w:sz="0" w:space="0" w:color="auto"/>
            <w:left w:val="none" w:sz="0" w:space="0" w:color="auto"/>
            <w:bottom w:val="none" w:sz="0" w:space="0" w:color="auto"/>
            <w:right w:val="none" w:sz="0" w:space="0" w:color="auto"/>
          </w:divBdr>
          <w:divsChild>
            <w:div w:id="235478364">
              <w:marLeft w:val="0"/>
              <w:marRight w:val="0"/>
              <w:marTop w:val="0"/>
              <w:marBottom w:val="0"/>
              <w:divBdr>
                <w:top w:val="none" w:sz="0" w:space="0" w:color="auto"/>
                <w:left w:val="none" w:sz="0" w:space="0" w:color="auto"/>
                <w:bottom w:val="none" w:sz="0" w:space="0" w:color="auto"/>
                <w:right w:val="none" w:sz="0" w:space="0" w:color="auto"/>
              </w:divBdr>
            </w:div>
            <w:div w:id="1750930606">
              <w:marLeft w:val="0"/>
              <w:marRight w:val="0"/>
              <w:marTop w:val="0"/>
              <w:marBottom w:val="0"/>
              <w:divBdr>
                <w:top w:val="none" w:sz="0" w:space="0" w:color="auto"/>
                <w:left w:val="none" w:sz="0" w:space="0" w:color="auto"/>
                <w:bottom w:val="none" w:sz="0" w:space="0" w:color="auto"/>
                <w:right w:val="none" w:sz="0" w:space="0" w:color="auto"/>
              </w:divBdr>
            </w:div>
            <w:div w:id="1757559328">
              <w:marLeft w:val="0"/>
              <w:marRight w:val="0"/>
              <w:marTop w:val="0"/>
              <w:marBottom w:val="0"/>
              <w:divBdr>
                <w:top w:val="none" w:sz="0" w:space="0" w:color="auto"/>
                <w:left w:val="none" w:sz="0" w:space="0" w:color="auto"/>
                <w:bottom w:val="none" w:sz="0" w:space="0" w:color="auto"/>
                <w:right w:val="none" w:sz="0" w:space="0" w:color="auto"/>
              </w:divBdr>
            </w:div>
            <w:div w:id="2103866934">
              <w:marLeft w:val="0"/>
              <w:marRight w:val="0"/>
              <w:marTop w:val="0"/>
              <w:marBottom w:val="0"/>
              <w:divBdr>
                <w:top w:val="none" w:sz="0" w:space="0" w:color="auto"/>
                <w:left w:val="none" w:sz="0" w:space="0" w:color="auto"/>
                <w:bottom w:val="none" w:sz="0" w:space="0" w:color="auto"/>
                <w:right w:val="none" w:sz="0" w:space="0" w:color="auto"/>
              </w:divBdr>
            </w:div>
            <w:div w:id="302273229">
              <w:marLeft w:val="0"/>
              <w:marRight w:val="0"/>
              <w:marTop w:val="0"/>
              <w:marBottom w:val="0"/>
              <w:divBdr>
                <w:top w:val="none" w:sz="0" w:space="0" w:color="auto"/>
                <w:left w:val="none" w:sz="0" w:space="0" w:color="auto"/>
                <w:bottom w:val="none" w:sz="0" w:space="0" w:color="auto"/>
                <w:right w:val="none" w:sz="0" w:space="0" w:color="auto"/>
              </w:divBdr>
            </w:div>
            <w:div w:id="322589178">
              <w:marLeft w:val="0"/>
              <w:marRight w:val="0"/>
              <w:marTop w:val="0"/>
              <w:marBottom w:val="0"/>
              <w:divBdr>
                <w:top w:val="none" w:sz="0" w:space="0" w:color="auto"/>
                <w:left w:val="none" w:sz="0" w:space="0" w:color="auto"/>
                <w:bottom w:val="none" w:sz="0" w:space="0" w:color="auto"/>
                <w:right w:val="none" w:sz="0" w:space="0" w:color="auto"/>
              </w:divBdr>
            </w:div>
            <w:div w:id="349991738">
              <w:marLeft w:val="0"/>
              <w:marRight w:val="0"/>
              <w:marTop w:val="0"/>
              <w:marBottom w:val="0"/>
              <w:divBdr>
                <w:top w:val="none" w:sz="0" w:space="0" w:color="auto"/>
                <w:left w:val="none" w:sz="0" w:space="0" w:color="auto"/>
                <w:bottom w:val="none" w:sz="0" w:space="0" w:color="auto"/>
                <w:right w:val="none" w:sz="0" w:space="0" w:color="auto"/>
              </w:divBdr>
            </w:div>
            <w:div w:id="378093787">
              <w:marLeft w:val="0"/>
              <w:marRight w:val="0"/>
              <w:marTop w:val="0"/>
              <w:marBottom w:val="0"/>
              <w:divBdr>
                <w:top w:val="none" w:sz="0" w:space="0" w:color="auto"/>
                <w:left w:val="none" w:sz="0" w:space="0" w:color="auto"/>
                <w:bottom w:val="none" w:sz="0" w:space="0" w:color="auto"/>
                <w:right w:val="none" w:sz="0" w:space="0" w:color="auto"/>
              </w:divBdr>
            </w:div>
            <w:div w:id="605044591">
              <w:marLeft w:val="0"/>
              <w:marRight w:val="0"/>
              <w:marTop w:val="0"/>
              <w:marBottom w:val="0"/>
              <w:divBdr>
                <w:top w:val="none" w:sz="0" w:space="0" w:color="auto"/>
                <w:left w:val="none" w:sz="0" w:space="0" w:color="auto"/>
                <w:bottom w:val="none" w:sz="0" w:space="0" w:color="auto"/>
                <w:right w:val="none" w:sz="0" w:space="0" w:color="auto"/>
              </w:divBdr>
            </w:div>
            <w:div w:id="414670495">
              <w:marLeft w:val="0"/>
              <w:marRight w:val="0"/>
              <w:marTop w:val="0"/>
              <w:marBottom w:val="0"/>
              <w:divBdr>
                <w:top w:val="none" w:sz="0" w:space="0" w:color="auto"/>
                <w:left w:val="none" w:sz="0" w:space="0" w:color="auto"/>
                <w:bottom w:val="none" w:sz="0" w:space="0" w:color="auto"/>
                <w:right w:val="none" w:sz="0" w:space="0" w:color="auto"/>
              </w:divBdr>
            </w:div>
            <w:div w:id="520315566">
              <w:marLeft w:val="0"/>
              <w:marRight w:val="0"/>
              <w:marTop w:val="0"/>
              <w:marBottom w:val="0"/>
              <w:divBdr>
                <w:top w:val="none" w:sz="0" w:space="0" w:color="auto"/>
                <w:left w:val="none" w:sz="0" w:space="0" w:color="auto"/>
                <w:bottom w:val="none" w:sz="0" w:space="0" w:color="auto"/>
                <w:right w:val="none" w:sz="0" w:space="0" w:color="auto"/>
              </w:divBdr>
            </w:div>
            <w:div w:id="1453598221">
              <w:marLeft w:val="0"/>
              <w:marRight w:val="0"/>
              <w:marTop w:val="0"/>
              <w:marBottom w:val="0"/>
              <w:divBdr>
                <w:top w:val="none" w:sz="0" w:space="0" w:color="auto"/>
                <w:left w:val="none" w:sz="0" w:space="0" w:color="auto"/>
                <w:bottom w:val="none" w:sz="0" w:space="0" w:color="auto"/>
                <w:right w:val="none" w:sz="0" w:space="0" w:color="auto"/>
              </w:divBdr>
            </w:div>
            <w:div w:id="1227958886">
              <w:marLeft w:val="0"/>
              <w:marRight w:val="0"/>
              <w:marTop w:val="0"/>
              <w:marBottom w:val="0"/>
              <w:divBdr>
                <w:top w:val="none" w:sz="0" w:space="0" w:color="auto"/>
                <w:left w:val="none" w:sz="0" w:space="0" w:color="auto"/>
                <w:bottom w:val="none" w:sz="0" w:space="0" w:color="auto"/>
                <w:right w:val="none" w:sz="0" w:space="0" w:color="auto"/>
              </w:divBdr>
            </w:div>
            <w:div w:id="332611486">
              <w:marLeft w:val="0"/>
              <w:marRight w:val="0"/>
              <w:marTop w:val="0"/>
              <w:marBottom w:val="0"/>
              <w:divBdr>
                <w:top w:val="none" w:sz="0" w:space="0" w:color="auto"/>
                <w:left w:val="none" w:sz="0" w:space="0" w:color="auto"/>
                <w:bottom w:val="none" w:sz="0" w:space="0" w:color="auto"/>
                <w:right w:val="none" w:sz="0" w:space="0" w:color="auto"/>
              </w:divBdr>
            </w:div>
            <w:div w:id="893083504">
              <w:marLeft w:val="0"/>
              <w:marRight w:val="0"/>
              <w:marTop w:val="0"/>
              <w:marBottom w:val="0"/>
              <w:divBdr>
                <w:top w:val="none" w:sz="0" w:space="0" w:color="auto"/>
                <w:left w:val="none" w:sz="0" w:space="0" w:color="auto"/>
                <w:bottom w:val="none" w:sz="0" w:space="0" w:color="auto"/>
                <w:right w:val="none" w:sz="0" w:space="0" w:color="auto"/>
              </w:divBdr>
            </w:div>
            <w:div w:id="1638757016">
              <w:marLeft w:val="0"/>
              <w:marRight w:val="0"/>
              <w:marTop w:val="0"/>
              <w:marBottom w:val="0"/>
              <w:divBdr>
                <w:top w:val="none" w:sz="0" w:space="0" w:color="auto"/>
                <w:left w:val="none" w:sz="0" w:space="0" w:color="auto"/>
                <w:bottom w:val="none" w:sz="0" w:space="0" w:color="auto"/>
                <w:right w:val="none" w:sz="0" w:space="0" w:color="auto"/>
              </w:divBdr>
            </w:div>
            <w:div w:id="1486704235">
              <w:marLeft w:val="0"/>
              <w:marRight w:val="0"/>
              <w:marTop w:val="0"/>
              <w:marBottom w:val="0"/>
              <w:divBdr>
                <w:top w:val="none" w:sz="0" w:space="0" w:color="auto"/>
                <w:left w:val="none" w:sz="0" w:space="0" w:color="auto"/>
                <w:bottom w:val="none" w:sz="0" w:space="0" w:color="auto"/>
                <w:right w:val="none" w:sz="0" w:space="0" w:color="auto"/>
              </w:divBdr>
            </w:div>
            <w:div w:id="1877351292">
              <w:marLeft w:val="0"/>
              <w:marRight w:val="0"/>
              <w:marTop w:val="0"/>
              <w:marBottom w:val="0"/>
              <w:divBdr>
                <w:top w:val="none" w:sz="0" w:space="0" w:color="auto"/>
                <w:left w:val="none" w:sz="0" w:space="0" w:color="auto"/>
                <w:bottom w:val="none" w:sz="0" w:space="0" w:color="auto"/>
                <w:right w:val="none" w:sz="0" w:space="0" w:color="auto"/>
              </w:divBdr>
            </w:div>
            <w:div w:id="1628898877">
              <w:marLeft w:val="0"/>
              <w:marRight w:val="0"/>
              <w:marTop w:val="0"/>
              <w:marBottom w:val="0"/>
              <w:divBdr>
                <w:top w:val="none" w:sz="0" w:space="0" w:color="auto"/>
                <w:left w:val="none" w:sz="0" w:space="0" w:color="auto"/>
                <w:bottom w:val="none" w:sz="0" w:space="0" w:color="auto"/>
                <w:right w:val="none" w:sz="0" w:space="0" w:color="auto"/>
              </w:divBdr>
            </w:div>
            <w:div w:id="1682274494">
              <w:marLeft w:val="0"/>
              <w:marRight w:val="0"/>
              <w:marTop w:val="0"/>
              <w:marBottom w:val="0"/>
              <w:divBdr>
                <w:top w:val="none" w:sz="0" w:space="0" w:color="auto"/>
                <w:left w:val="none" w:sz="0" w:space="0" w:color="auto"/>
                <w:bottom w:val="none" w:sz="0" w:space="0" w:color="auto"/>
                <w:right w:val="none" w:sz="0" w:space="0" w:color="auto"/>
              </w:divBdr>
            </w:div>
            <w:div w:id="1150320544">
              <w:marLeft w:val="0"/>
              <w:marRight w:val="0"/>
              <w:marTop w:val="0"/>
              <w:marBottom w:val="0"/>
              <w:divBdr>
                <w:top w:val="none" w:sz="0" w:space="0" w:color="auto"/>
                <w:left w:val="none" w:sz="0" w:space="0" w:color="auto"/>
                <w:bottom w:val="none" w:sz="0" w:space="0" w:color="auto"/>
                <w:right w:val="none" w:sz="0" w:space="0" w:color="auto"/>
              </w:divBdr>
            </w:div>
            <w:div w:id="11528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708">
      <w:bodyDiv w:val="1"/>
      <w:marLeft w:val="0"/>
      <w:marRight w:val="0"/>
      <w:marTop w:val="0"/>
      <w:marBottom w:val="0"/>
      <w:divBdr>
        <w:top w:val="none" w:sz="0" w:space="0" w:color="auto"/>
        <w:left w:val="none" w:sz="0" w:space="0" w:color="auto"/>
        <w:bottom w:val="none" w:sz="0" w:space="0" w:color="auto"/>
        <w:right w:val="none" w:sz="0" w:space="0" w:color="auto"/>
      </w:divBdr>
      <w:divsChild>
        <w:div w:id="708798371">
          <w:marLeft w:val="0"/>
          <w:marRight w:val="0"/>
          <w:marTop w:val="0"/>
          <w:marBottom w:val="0"/>
          <w:divBdr>
            <w:top w:val="none" w:sz="0" w:space="0" w:color="auto"/>
            <w:left w:val="none" w:sz="0" w:space="0" w:color="auto"/>
            <w:bottom w:val="none" w:sz="0" w:space="0" w:color="auto"/>
            <w:right w:val="none" w:sz="0" w:space="0" w:color="auto"/>
          </w:divBdr>
          <w:divsChild>
            <w:div w:id="1692761930">
              <w:marLeft w:val="0"/>
              <w:marRight w:val="0"/>
              <w:marTop w:val="0"/>
              <w:marBottom w:val="0"/>
              <w:divBdr>
                <w:top w:val="none" w:sz="0" w:space="0" w:color="auto"/>
                <w:left w:val="none" w:sz="0" w:space="0" w:color="auto"/>
                <w:bottom w:val="none" w:sz="0" w:space="0" w:color="auto"/>
                <w:right w:val="none" w:sz="0" w:space="0" w:color="auto"/>
              </w:divBdr>
            </w:div>
            <w:div w:id="1763061312">
              <w:marLeft w:val="0"/>
              <w:marRight w:val="0"/>
              <w:marTop w:val="0"/>
              <w:marBottom w:val="0"/>
              <w:divBdr>
                <w:top w:val="none" w:sz="0" w:space="0" w:color="auto"/>
                <w:left w:val="none" w:sz="0" w:space="0" w:color="auto"/>
                <w:bottom w:val="none" w:sz="0" w:space="0" w:color="auto"/>
                <w:right w:val="none" w:sz="0" w:space="0" w:color="auto"/>
              </w:divBdr>
            </w:div>
            <w:div w:id="1774937476">
              <w:marLeft w:val="0"/>
              <w:marRight w:val="0"/>
              <w:marTop w:val="0"/>
              <w:marBottom w:val="0"/>
              <w:divBdr>
                <w:top w:val="none" w:sz="0" w:space="0" w:color="auto"/>
                <w:left w:val="none" w:sz="0" w:space="0" w:color="auto"/>
                <w:bottom w:val="none" w:sz="0" w:space="0" w:color="auto"/>
                <w:right w:val="none" w:sz="0" w:space="0" w:color="auto"/>
              </w:divBdr>
            </w:div>
            <w:div w:id="213858379">
              <w:marLeft w:val="0"/>
              <w:marRight w:val="0"/>
              <w:marTop w:val="0"/>
              <w:marBottom w:val="0"/>
              <w:divBdr>
                <w:top w:val="none" w:sz="0" w:space="0" w:color="auto"/>
                <w:left w:val="none" w:sz="0" w:space="0" w:color="auto"/>
                <w:bottom w:val="none" w:sz="0" w:space="0" w:color="auto"/>
                <w:right w:val="none" w:sz="0" w:space="0" w:color="auto"/>
              </w:divBdr>
            </w:div>
            <w:div w:id="722752027">
              <w:marLeft w:val="0"/>
              <w:marRight w:val="0"/>
              <w:marTop w:val="0"/>
              <w:marBottom w:val="0"/>
              <w:divBdr>
                <w:top w:val="none" w:sz="0" w:space="0" w:color="auto"/>
                <w:left w:val="none" w:sz="0" w:space="0" w:color="auto"/>
                <w:bottom w:val="none" w:sz="0" w:space="0" w:color="auto"/>
                <w:right w:val="none" w:sz="0" w:space="0" w:color="auto"/>
              </w:divBdr>
            </w:div>
            <w:div w:id="1927105991">
              <w:marLeft w:val="0"/>
              <w:marRight w:val="0"/>
              <w:marTop w:val="0"/>
              <w:marBottom w:val="0"/>
              <w:divBdr>
                <w:top w:val="none" w:sz="0" w:space="0" w:color="auto"/>
                <w:left w:val="none" w:sz="0" w:space="0" w:color="auto"/>
                <w:bottom w:val="none" w:sz="0" w:space="0" w:color="auto"/>
                <w:right w:val="none" w:sz="0" w:space="0" w:color="auto"/>
              </w:divBdr>
            </w:div>
            <w:div w:id="1487160564">
              <w:marLeft w:val="0"/>
              <w:marRight w:val="0"/>
              <w:marTop w:val="0"/>
              <w:marBottom w:val="0"/>
              <w:divBdr>
                <w:top w:val="none" w:sz="0" w:space="0" w:color="auto"/>
                <w:left w:val="none" w:sz="0" w:space="0" w:color="auto"/>
                <w:bottom w:val="none" w:sz="0" w:space="0" w:color="auto"/>
                <w:right w:val="none" w:sz="0" w:space="0" w:color="auto"/>
              </w:divBdr>
            </w:div>
            <w:div w:id="1631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834EDA5B116A4BBED7B1FF9E6A11F9" ma:contentTypeVersion="3" ma:contentTypeDescription="Crée un document." ma:contentTypeScope="" ma:versionID="2a14661bed371f3ddab8242b82ecc524">
  <xsd:schema xmlns:xsd="http://www.w3.org/2001/XMLSchema" xmlns:xs="http://www.w3.org/2001/XMLSchema" xmlns:p="http://schemas.microsoft.com/office/2006/metadata/properties" xmlns:ns2="a52e7b51-f1ff-4309-a706-b6eb75fbbce0" targetNamespace="http://schemas.microsoft.com/office/2006/metadata/properties" ma:root="true" ma:fieldsID="ddfac727b6ca139d41c30fad3dfb6162" ns2:_="">
    <xsd:import namespace="a52e7b51-f1ff-4309-a706-b6eb75fbbce0"/>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e7b51-f1ff-4309-a706-b6eb75fbb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355CE6-E4A7-4807-AD0D-01CED03D71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3EC086-8526-431B-B9D9-0AA19FDD9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e7b51-f1ff-4309-a706-b6eb75fbb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9C363-2120-462E-96D0-BE9EA3BBE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9</Pages>
  <Words>2020</Words>
  <Characters>11110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Examen IFT702 Hiver 2008</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IFT702 Hiver 2008</dc:title>
  <dc:subject/>
  <dc:creator>Froduald Kabanza</dc:creator>
  <cp:keywords/>
  <dc:description/>
  <cp:lastModifiedBy>Tahar AMAIRI</cp:lastModifiedBy>
  <cp:revision>50</cp:revision>
  <cp:lastPrinted>2015-02-27T19:55:00Z</cp:lastPrinted>
  <dcterms:created xsi:type="dcterms:W3CDTF">2019-02-27T14:05:00Z</dcterms:created>
  <dcterms:modified xsi:type="dcterms:W3CDTF">2023-04-06T19:44:00Z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0x0101004E834EDA5B116A4BBED7B1FF9E6A11F9</vt:lpwstr>
  </property>
</Properties>
</file>